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55" w:rsidRDefault="00144EC0">
      <w:pPr>
        <w:spacing w:line="200" w:lineRule="exact"/>
      </w:pPr>
      <w:r>
        <w:pict>
          <v:group id="_x0000_s1429" style="position:absolute;margin-left:24.7pt;margin-top:24.35pt;width:564.45pt;height:744.4pt;z-index:-2283;mso-position-horizontal-relative:page;mso-position-vertical-relative:page" coordorigin="494,487" coordsize="11289,14888">
            <v:shape id="_x0000_s1436" style="position:absolute;left:511;top:503;width:11234;height:0" coordorigin="511,503" coordsize="11234,0" path="m511,503r11234,e" filled="f" strokeweight=".85pt">
              <v:path arrowok="t"/>
            </v:shape>
            <v:shape id="_x0000_s1435" style="position:absolute;left:503;top:496;width:0;height:14864" coordorigin="503,496" coordsize="0,14864" path="m503,496r,14864e" filled="f" strokeweight=".85pt">
              <v:path arrowok="t"/>
            </v:shape>
            <v:shape id="_x0000_s1434" style="position:absolute;left:11755;top:496;width:0;height:14871" coordorigin="11755,496" coordsize="0,14871" path="m11755,496r,14871e" filled="f" strokeweight=".85pt">
              <v:path arrowok="t"/>
            </v:shape>
            <v:shape id="_x0000_s1433" style="position:absolute;left:11752;top:510;width:0;height:14834" coordorigin="11752,510" coordsize="0,14834" path="m11752,510r,14835e" filled="f" strokeweight=".85pt">
              <v:path arrowok="t"/>
            </v:shape>
            <v:shape id="_x0000_s1432" style="position:absolute;left:511;top:15367;width:11234;height:0" coordorigin="511,15367" coordsize="11234,0" path="m511,15367r11234,e" filled="f" strokeweight=".85pt">
              <v:path arrowok="t"/>
            </v:shape>
            <v:shape id="_x0000_s1431" style="position:absolute;left:511;top:15352;width:11234;height:0" coordorigin="511,15352" coordsize="11234,0" path="m511,15352r11234,e" filled="f" strokeweight=".85pt">
              <v:path arrowok="t"/>
            </v:shape>
            <v:shape id="_x0000_s1430" style="position:absolute;left:11745;top:15367;width:30;height:0" coordorigin="11745,15367" coordsize="30,0" path="m11745,15367r30,e" filled="f" strokeweight=".85pt">
              <v:path arrowok="t"/>
            </v:shape>
            <w10:wrap anchorx="page" anchory="page"/>
          </v:group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8" w:line="280" w:lineRule="exact"/>
        <w:rPr>
          <w:sz w:val="28"/>
          <w:szCs w:val="28"/>
        </w:rPr>
      </w:pPr>
    </w:p>
    <w:p w:rsidR="00255755" w:rsidRDefault="00144EC0">
      <w:pPr>
        <w:spacing w:before="14" w:line="400" w:lineRule="exact"/>
        <w:ind w:left="2024"/>
        <w:rPr>
          <w:sz w:val="36"/>
          <w:szCs w:val="36"/>
        </w:rPr>
      </w:pPr>
      <w:r>
        <w:rPr>
          <w:b/>
          <w:spacing w:val="7"/>
          <w:position w:val="-1"/>
          <w:sz w:val="36"/>
          <w:szCs w:val="36"/>
        </w:rPr>
        <w:t>L</w:t>
      </w:r>
      <w:r>
        <w:rPr>
          <w:b/>
          <w:position w:val="-1"/>
          <w:sz w:val="36"/>
          <w:szCs w:val="36"/>
        </w:rPr>
        <w:t>ab</w:t>
      </w:r>
      <w:r>
        <w:rPr>
          <w:b/>
          <w:spacing w:val="46"/>
          <w:position w:val="-1"/>
          <w:sz w:val="36"/>
          <w:szCs w:val="36"/>
        </w:rPr>
        <w:t xml:space="preserve"> </w:t>
      </w:r>
      <w:r>
        <w:rPr>
          <w:b/>
          <w:spacing w:val="-3"/>
          <w:w w:val="115"/>
          <w:position w:val="-1"/>
          <w:sz w:val="36"/>
          <w:szCs w:val="36"/>
        </w:rPr>
        <w:t>G</w:t>
      </w:r>
      <w:r>
        <w:rPr>
          <w:b/>
          <w:w w:val="115"/>
          <w:position w:val="-1"/>
          <w:sz w:val="36"/>
          <w:szCs w:val="36"/>
        </w:rPr>
        <w:t>u</w:t>
      </w:r>
      <w:r>
        <w:rPr>
          <w:b/>
          <w:spacing w:val="-9"/>
          <w:w w:val="115"/>
          <w:position w:val="-1"/>
          <w:sz w:val="36"/>
          <w:szCs w:val="36"/>
        </w:rPr>
        <w:t>i</w:t>
      </w:r>
      <w:r>
        <w:rPr>
          <w:b/>
          <w:w w:val="115"/>
          <w:position w:val="-1"/>
          <w:sz w:val="36"/>
          <w:szCs w:val="36"/>
        </w:rPr>
        <w:t>de</w:t>
      </w:r>
      <w:r>
        <w:rPr>
          <w:b/>
          <w:spacing w:val="-3"/>
          <w:w w:val="115"/>
          <w:position w:val="-1"/>
          <w:sz w:val="36"/>
          <w:szCs w:val="36"/>
        </w:rPr>
        <w:t xml:space="preserve"> </w:t>
      </w:r>
      <w:r>
        <w:rPr>
          <w:b/>
          <w:spacing w:val="-8"/>
          <w:position w:val="-1"/>
          <w:sz w:val="36"/>
          <w:szCs w:val="36"/>
        </w:rPr>
        <w:t>f</w:t>
      </w:r>
      <w:r>
        <w:rPr>
          <w:b/>
          <w:spacing w:val="4"/>
          <w:position w:val="-1"/>
          <w:sz w:val="36"/>
          <w:szCs w:val="36"/>
        </w:rPr>
        <w:t>o</w:t>
      </w:r>
      <w:r>
        <w:rPr>
          <w:b/>
          <w:position w:val="-1"/>
          <w:sz w:val="36"/>
          <w:szCs w:val="36"/>
        </w:rPr>
        <w:t>r</w:t>
      </w:r>
      <w:r>
        <w:rPr>
          <w:b/>
          <w:spacing w:val="38"/>
          <w:position w:val="-1"/>
          <w:sz w:val="36"/>
          <w:szCs w:val="36"/>
        </w:rPr>
        <w:t xml:space="preserve"> </w:t>
      </w:r>
      <w:r>
        <w:rPr>
          <w:b/>
          <w:spacing w:val="-11"/>
          <w:w w:val="81"/>
          <w:position w:val="-1"/>
          <w:sz w:val="36"/>
          <w:szCs w:val="36"/>
        </w:rPr>
        <w:t>J</w:t>
      </w:r>
      <w:r>
        <w:rPr>
          <w:b/>
          <w:w w:val="115"/>
          <w:position w:val="-1"/>
          <w:sz w:val="36"/>
          <w:szCs w:val="36"/>
        </w:rPr>
        <w:t>a</w:t>
      </w:r>
      <w:r>
        <w:rPr>
          <w:b/>
          <w:spacing w:val="4"/>
          <w:w w:val="115"/>
          <w:position w:val="-1"/>
          <w:sz w:val="36"/>
          <w:szCs w:val="36"/>
        </w:rPr>
        <w:t>v</w:t>
      </w:r>
      <w:r>
        <w:rPr>
          <w:b/>
          <w:w w:val="105"/>
          <w:position w:val="-1"/>
          <w:sz w:val="36"/>
          <w:szCs w:val="36"/>
        </w:rPr>
        <w:t>a</w:t>
      </w:r>
      <w:r>
        <w:rPr>
          <w:b/>
          <w:spacing w:val="4"/>
          <w:w w:val="105"/>
          <w:position w:val="-1"/>
          <w:sz w:val="36"/>
          <w:szCs w:val="36"/>
        </w:rPr>
        <w:t>S</w:t>
      </w:r>
      <w:r>
        <w:rPr>
          <w:b/>
          <w:spacing w:val="7"/>
          <w:w w:val="127"/>
          <w:position w:val="-1"/>
          <w:sz w:val="36"/>
          <w:szCs w:val="36"/>
        </w:rPr>
        <w:t>c</w:t>
      </w:r>
      <w:r>
        <w:rPr>
          <w:b/>
          <w:spacing w:val="3"/>
          <w:w w:val="101"/>
          <w:position w:val="-1"/>
          <w:sz w:val="36"/>
          <w:szCs w:val="36"/>
        </w:rPr>
        <w:t>r</w:t>
      </w:r>
      <w:r>
        <w:rPr>
          <w:b/>
          <w:spacing w:val="-8"/>
          <w:w w:val="127"/>
          <w:position w:val="-1"/>
          <w:sz w:val="36"/>
          <w:szCs w:val="36"/>
        </w:rPr>
        <w:t>i</w:t>
      </w:r>
      <w:r>
        <w:rPr>
          <w:b/>
          <w:w w:val="109"/>
          <w:position w:val="-1"/>
          <w:sz w:val="36"/>
          <w:szCs w:val="36"/>
        </w:rPr>
        <w:t>pt</w:t>
      </w:r>
      <w:r>
        <w:rPr>
          <w:b/>
          <w:spacing w:val="-4"/>
          <w:position w:val="-1"/>
          <w:sz w:val="36"/>
          <w:szCs w:val="36"/>
        </w:rPr>
        <w:t xml:space="preserve"> </w:t>
      </w:r>
      <w:r>
        <w:rPr>
          <w:b/>
          <w:spacing w:val="-4"/>
          <w:w w:val="103"/>
          <w:position w:val="-1"/>
          <w:sz w:val="36"/>
          <w:szCs w:val="36"/>
        </w:rPr>
        <w:t>(</w:t>
      </w:r>
      <w:r>
        <w:rPr>
          <w:b/>
          <w:spacing w:val="-11"/>
          <w:w w:val="81"/>
          <w:position w:val="-1"/>
          <w:sz w:val="36"/>
          <w:szCs w:val="36"/>
        </w:rPr>
        <w:t>J</w:t>
      </w:r>
      <w:r>
        <w:rPr>
          <w:b/>
          <w:spacing w:val="3"/>
          <w:w w:val="95"/>
          <w:position w:val="-1"/>
          <w:sz w:val="36"/>
          <w:szCs w:val="36"/>
        </w:rPr>
        <w:t>S</w:t>
      </w:r>
      <w:r>
        <w:rPr>
          <w:b/>
          <w:w w:val="103"/>
          <w:position w:val="-1"/>
          <w:sz w:val="36"/>
          <w:szCs w:val="36"/>
        </w:rPr>
        <w:t>)</w:t>
      </w:r>
    </w:p>
    <w:p w:rsidR="00255755" w:rsidRDefault="00255755">
      <w:pPr>
        <w:spacing w:before="10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tbl>
      <w:tblPr>
        <w:tblW w:w="0" w:type="auto"/>
        <w:tblInd w:w="1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4325"/>
      </w:tblGrid>
      <w:tr w:rsidR="00255755">
        <w:trPr>
          <w:trHeight w:hRule="exact" w:val="285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20" w:lineRule="exact"/>
              <w:ind w:left="89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4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before="15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</w:tr>
      <w:tr w:rsidR="00255755">
        <w:trPr>
          <w:trHeight w:hRule="exact" w:val="285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40" w:lineRule="exact"/>
              <w:ind w:left="89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4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before="30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</w:tr>
      <w:tr w:rsidR="00255755">
        <w:trPr>
          <w:trHeight w:hRule="exact" w:val="300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40" w:lineRule="exact"/>
              <w:ind w:left="89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4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before="31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</w:tr>
      <w:tr w:rsidR="00255755">
        <w:trPr>
          <w:trHeight w:hRule="exact" w:val="285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20" w:lineRule="exact"/>
              <w:ind w:left="89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4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before="15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</w:tr>
    </w:tbl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60" w:lineRule="exact"/>
        <w:rPr>
          <w:sz w:val="26"/>
          <w:szCs w:val="26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 xml:space="preserve">A  </w:t>
      </w:r>
      <w:r>
        <w:rPr>
          <w:rFonts w:ascii="Trebuchet MS" w:eastAsia="Trebuchet MS" w:hAnsi="Trebuchet MS" w:cs="Trebuchet MS"/>
          <w:spacing w:val="4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2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 </w:t>
      </w:r>
      <w:r>
        <w:rPr>
          <w:rFonts w:ascii="Trebuchet MS" w:eastAsia="Trebuchet MS" w:hAnsi="Trebuchet MS" w:cs="Trebuchet MS"/>
          <w:spacing w:val="53"/>
          <w:sz w:val="19"/>
          <w:szCs w:val="19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  <w:proofErr w:type="spellEnd"/>
    </w:p>
    <w:p w:rsidR="00255755" w:rsidRDefault="00144EC0">
      <w:pPr>
        <w:spacing w:line="200" w:lineRule="exact"/>
      </w:pPr>
      <w:r>
        <w:lastRenderedPageBreak/>
        <w:pict>
          <v:group id="_x0000_s1414" style="position:absolute;margin-left:24.7pt;margin-top:24.35pt;width:564.45pt;height:744.4pt;z-index:-2282;mso-position-horizontal-relative:page;mso-position-vertical-relative:page" coordorigin="494,487" coordsize="11289,14888">
            <v:shape id="_x0000_s1421" style="position:absolute;left:511;top:503;width:11234;height:0" coordorigin="511,503" coordsize="11234,0" path="m511,503r11234,e" filled="f" strokeweight=".85pt">
              <v:path arrowok="t"/>
            </v:shape>
            <v:shape id="_x0000_s1420" style="position:absolute;left:503;top:496;width:0;height:14864" coordorigin="503,496" coordsize="0,14864" path="m503,496r,14864e" filled="f" strokeweight=".85pt">
              <v:path arrowok="t"/>
            </v:shape>
            <v:shape id="_x0000_s1419" style="position:absolute;left:11755;top:496;width:0;height:14871" coordorigin="11755,496" coordsize="0,14871" path="m11755,496r,14871e" filled="f" strokeweight=".85pt">
              <v:path arrowok="t"/>
            </v:shape>
            <v:shape id="_x0000_s1418" style="position:absolute;left:11752;top:510;width:0;height:14834" coordorigin="11752,510" coordsize="0,14834" path="m11752,510r,14835e" filled="f" strokeweight=".85pt">
              <v:path arrowok="t"/>
            </v:shape>
            <v:shape id="_x0000_s1417" style="position:absolute;left:511;top:15367;width:11234;height:0" coordorigin="511,15367" coordsize="11234,0" path="m511,15367r11234,e" filled="f" strokeweight=".85pt">
              <v:path arrowok="t"/>
            </v:shape>
            <v:shape id="_x0000_s1416" style="position:absolute;left:511;top:15352;width:11234;height:0" coordorigin="511,15352" coordsize="11234,0" path="m511,15352r11234,e" filled="f" strokeweight=".85pt">
              <v:path arrowok="t"/>
            </v:shape>
            <v:shape id="_x0000_s1415" style="position:absolute;left:11745;top:15367;width:30;height:0" coordorigin="11745,15367" coordsize="30,0" path="m11745,15367r30,e" filled="f" strokeweight=".85pt">
              <v:path arrowok="t"/>
            </v:shape>
            <w10:wrap anchorx="page" anchory="page"/>
          </v:group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before="7" w:line="260" w:lineRule="exact"/>
        <w:rPr>
          <w:sz w:val="26"/>
          <w:szCs w:val="26"/>
        </w:rPr>
      </w:pPr>
    </w:p>
    <w:p w:rsidR="00255755" w:rsidRDefault="00144EC0">
      <w:pPr>
        <w:spacing w:line="200" w:lineRule="exact"/>
      </w:pPr>
      <w:r>
        <w:pict>
          <v:group id="_x0000_s1406" style="position:absolute;margin-left:24.7pt;margin-top:24.35pt;width:547.95pt;height:793.9pt;z-index:-2281;mso-position-horizontal-relative:page;mso-position-vertical-relative:page" coordorigin="494,487" coordsize="10959,15878">
            <v:shape id="_x0000_s1413" style="position:absolute;left:511;top:503;width:10904;height:0" coordorigin="511,503" coordsize="10904,0" path="m511,503r10904,e" filled="f" strokeweight=".85pt">
              <v:path arrowok="t"/>
            </v:shape>
            <v:shape id="_x0000_s1412" style="position:absolute;left:503;top:496;width:0;height:15854" coordorigin="503,496" coordsize="0,15854" path="m503,496r,15854e" filled="f" strokeweight=".85pt">
              <v:path arrowok="t"/>
            </v:shape>
            <v:shape id="_x0000_s1411" style="position:absolute;left:11425;top:496;width:0;height:15861" coordorigin="11425,496" coordsize="0,15861" path="m11425,496r,15861e" filled="f" strokeweight=".85pt">
              <v:path arrowok="t"/>
            </v:shape>
            <v:shape id="_x0000_s1410" style="position:absolute;left:11422;top:510;width:0;height:15824" coordorigin="11422,510" coordsize="0,15824" path="m11422,510r,15825e" filled="f" strokeweight=".85pt">
              <v:path arrowok="t"/>
            </v:shape>
            <v:shape id="_x0000_s1409" style="position:absolute;left:511;top:16357;width:10904;height:0" coordorigin="511,16357" coordsize="10904,0" path="m511,16357r10904,e" filled="f" strokeweight=".85pt">
              <v:path arrowok="t"/>
            </v:shape>
            <v:shape id="_x0000_s1408" style="position:absolute;left:511;top:16342;width:10904;height:0" coordorigin="511,16342" coordsize="10904,0" path="m511,16342r10904,e" filled="f" strokeweight=".85pt">
              <v:path arrowok="t"/>
            </v:shape>
            <v:shape id="_x0000_s1407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before="2" w:line="260" w:lineRule="exact"/>
        <w:rPr>
          <w:sz w:val="26"/>
          <w:szCs w:val="26"/>
        </w:rPr>
      </w:pPr>
    </w:p>
    <w:p w:rsidR="00255755" w:rsidRDefault="00144EC0">
      <w:pPr>
        <w:spacing w:before="24" w:line="340" w:lineRule="exact"/>
        <w:ind w:left="2645"/>
        <w:rPr>
          <w:rFonts w:ascii="Trebuchet MS" w:eastAsia="Trebuchet MS" w:hAnsi="Trebuchet MS" w:cs="Trebuchet MS"/>
          <w:sz w:val="31"/>
          <w:szCs w:val="31"/>
        </w:rPr>
      </w:pPr>
      <w:r>
        <w:rPr>
          <w:rFonts w:ascii="Trebuchet MS" w:eastAsia="Trebuchet MS" w:hAnsi="Trebuchet MS" w:cs="Trebuchet MS"/>
          <w:b/>
          <w:spacing w:val="7"/>
          <w:position w:val="-1"/>
          <w:sz w:val="31"/>
          <w:szCs w:val="31"/>
        </w:rPr>
        <w:t>D</w:t>
      </w:r>
      <w:r>
        <w:rPr>
          <w:rFonts w:ascii="Trebuchet MS" w:eastAsia="Trebuchet MS" w:hAnsi="Trebuchet MS" w:cs="Trebuchet MS"/>
          <w:b/>
          <w:spacing w:val="1"/>
          <w:position w:val="-1"/>
          <w:sz w:val="31"/>
          <w:szCs w:val="31"/>
        </w:rPr>
        <w:t>o</w:t>
      </w:r>
      <w:r>
        <w:rPr>
          <w:rFonts w:ascii="Trebuchet MS" w:eastAsia="Trebuchet MS" w:hAnsi="Trebuchet MS" w:cs="Trebuchet MS"/>
          <w:b/>
          <w:spacing w:val="3"/>
          <w:position w:val="-1"/>
          <w:sz w:val="31"/>
          <w:szCs w:val="31"/>
        </w:rPr>
        <w:t>c</w:t>
      </w:r>
      <w:r>
        <w:rPr>
          <w:rFonts w:ascii="Trebuchet MS" w:eastAsia="Trebuchet MS" w:hAnsi="Trebuchet MS" w:cs="Trebuchet MS"/>
          <w:b/>
          <w:spacing w:val="-6"/>
          <w:position w:val="-1"/>
          <w:sz w:val="31"/>
          <w:szCs w:val="31"/>
        </w:rPr>
        <w:t>u</w:t>
      </w:r>
      <w:r>
        <w:rPr>
          <w:rFonts w:ascii="Trebuchet MS" w:eastAsia="Trebuchet MS" w:hAnsi="Trebuchet MS" w:cs="Trebuchet MS"/>
          <w:b/>
          <w:position w:val="-1"/>
          <w:sz w:val="31"/>
          <w:szCs w:val="31"/>
        </w:rPr>
        <w:t>m</w:t>
      </w:r>
      <w:r>
        <w:rPr>
          <w:rFonts w:ascii="Trebuchet MS" w:eastAsia="Trebuchet MS" w:hAnsi="Trebuchet MS" w:cs="Trebuchet MS"/>
          <w:b/>
          <w:spacing w:val="13"/>
          <w:position w:val="-1"/>
          <w:sz w:val="31"/>
          <w:szCs w:val="31"/>
        </w:rPr>
        <w:t>e</w:t>
      </w:r>
      <w:r>
        <w:rPr>
          <w:rFonts w:ascii="Trebuchet MS" w:eastAsia="Trebuchet MS" w:hAnsi="Trebuchet MS" w:cs="Trebuchet MS"/>
          <w:b/>
          <w:spacing w:val="-6"/>
          <w:position w:val="-1"/>
          <w:sz w:val="31"/>
          <w:szCs w:val="31"/>
        </w:rPr>
        <w:t>n</w:t>
      </w:r>
      <w:r>
        <w:rPr>
          <w:rFonts w:ascii="Trebuchet MS" w:eastAsia="Trebuchet MS" w:hAnsi="Trebuchet MS" w:cs="Trebuchet MS"/>
          <w:b/>
          <w:position w:val="-1"/>
          <w:sz w:val="31"/>
          <w:szCs w:val="31"/>
        </w:rPr>
        <w:t>t</w:t>
      </w:r>
      <w:r>
        <w:rPr>
          <w:rFonts w:ascii="Trebuchet MS" w:eastAsia="Trebuchet MS" w:hAnsi="Trebuchet MS" w:cs="Trebuchet MS"/>
          <w:b/>
          <w:spacing w:val="6"/>
          <w:position w:val="-1"/>
          <w:sz w:val="31"/>
          <w:szCs w:val="31"/>
        </w:rPr>
        <w:t xml:space="preserve"> </w:t>
      </w:r>
      <w:r>
        <w:rPr>
          <w:rFonts w:ascii="Trebuchet MS" w:eastAsia="Trebuchet MS" w:hAnsi="Trebuchet MS" w:cs="Trebuchet MS"/>
          <w:b/>
          <w:spacing w:val="17"/>
          <w:w w:val="101"/>
          <w:position w:val="-1"/>
          <w:sz w:val="31"/>
          <w:szCs w:val="31"/>
        </w:rPr>
        <w:t>R</w:t>
      </w:r>
      <w:r>
        <w:rPr>
          <w:rFonts w:ascii="Trebuchet MS" w:eastAsia="Trebuchet MS" w:hAnsi="Trebuchet MS" w:cs="Trebuchet MS"/>
          <w:b/>
          <w:spacing w:val="-1"/>
          <w:w w:val="101"/>
          <w:position w:val="-1"/>
          <w:sz w:val="31"/>
          <w:szCs w:val="31"/>
        </w:rPr>
        <w:t>e</w:t>
      </w:r>
      <w:r>
        <w:rPr>
          <w:rFonts w:ascii="Trebuchet MS" w:eastAsia="Trebuchet MS" w:hAnsi="Trebuchet MS" w:cs="Trebuchet MS"/>
          <w:b/>
          <w:w w:val="101"/>
          <w:position w:val="-1"/>
          <w:sz w:val="31"/>
          <w:szCs w:val="31"/>
        </w:rPr>
        <w:t>v</w:t>
      </w:r>
      <w:r>
        <w:rPr>
          <w:rFonts w:ascii="Trebuchet MS" w:eastAsia="Trebuchet MS" w:hAnsi="Trebuchet MS" w:cs="Trebuchet MS"/>
          <w:b/>
          <w:spacing w:val="-65"/>
          <w:position w:val="-1"/>
          <w:sz w:val="31"/>
          <w:szCs w:val="31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b/>
          <w:spacing w:val="-4"/>
          <w:position w:val="-1"/>
          <w:sz w:val="31"/>
          <w:szCs w:val="31"/>
        </w:rPr>
        <w:t>i</w:t>
      </w:r>
      <w:r>
        <w:rPr>
          <w:rFonts w:ascii="Trebuchet MS" w:eastAsia="Trebuchet MS" w:hAnsi="Trebuchet MS" w:cs="Trebuchet MS"/>
          <w:b/>
          <w:spacing w:val="-1"/>
          <w:position w:val="-1"/>
          <w:sz w:val="31"/>
          <w:szCs w:val="31"/>
        </w:rPr>
        <w:t>s</w:t>
      </w:r>
      <w:r>
        <w:rPr>
          <w:rFonts w:ascii="Trebuchet MS" w:eastAsia="Trebuchet MS" w:hAnsi="Trebuchet MS" w:cs="Trebuchet MS"/>
          <w:b/>
          <w:spacing w:val="-4"/>
          <w:position w:val="-1"/>
          <w:sz w:val="31"/>
          <w:szCs w:val="31"/>
        </w:rPr>
        <w:t>i</w:t>
      </w:r>
      <w:r>
        <w:rPr>
          <w:rFonts w:ascii="Trebuchet MS" w:eastAsia="Trebuchet MS" w:hAnsi="Trebuchet MS" w:cs="Trebuchet MS"/>
          <w:b/>
          <w:spacing w:val="1"/>
          <w:position w:val="-1"/>
          <w:sz w:val="31"/>
          <w:szCs w:val="31"/>
        </w:rPr>
        <w:t>o</w:t>
      </w:r>
      <w:r>
        <w:rPr>
          <w:rFonts w:ascii="Trebuchet MS" w:eastAsia="Trebuchet MS" w:hAnsi="Trebuchet MS" w:cs="Trebuchet MS"/>
          <w:b/>
          <w:position w:val="-1"/>
          <w:sz w:val="31"/>
          <w:szCs w:val="31"/>
        </w:rPr>
        <w:t>n</w:t>
      </w:r>
      <w:proofErr w:type="spellEnd"/>
      <w:proofErr w:type="gramEnd"/>
      <w:r>
        <w:rPr>
          <w:rFonts w:ascii="Trebuchet MS" w:eastAsia="Trebuchet MS" w:hAnsi="Trebuchet MS" w:cs="Trebuchet MS"/>
          <w:b/>
          <w:spacing w:val="12"/>
          <w:position w:val="-1"/>
          <w:sz w:val="31"/>
          <w:szCs w:val="31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w w:val="101"/>
          <w:position w:val="-1"/>
          <w:sz w:val="31"/>
          <w:szCs w:val="31"/>
        </w:rPr>
        <w:t>S</w:t>
      </w:r>
      <w:r>
        <w:rPr>
          <w:rFonts w:ascii="Trebuchet MS" w:eastAsia="Trebuchet MS" w:hAnsi="Trebuchet MS" w:cs="Trebuchet MS"/>
          <w:b/>
          <w:spacing w:val="8"/>
          <w:w w:val="101"/>
          <w:position w:val="-1"/>
          <w:sz w:val="31"/>
          <w:szCs w:val="31"/>
        </w:rPr>
        <w:t>u</w:t>
      </w:r>
      <w:r>
        <w:rPr>
          <w:rFonts w:ascii="Trebuchet MS" w:eastAsia="Trebuchet MS" w:hAnsi="Trebuchet MS" w:cs="Trebuchet MS"/>
          <w:b/>
          <w:w w:val="101"/>
          <w:position w:val="-1"/>
          <w:sz w:val="31"/>
          <w:szCs w:val="31"/>
        </w:rPr>
        <w:t>m</w:t>
      </w:r>
      <w:r>
        <w:rPr>
          <w:rFonts w:ascii="Trebuchet MS" w:eastAsia="Trebuchet MS" w:hAnsi="Trebuchet MS" w:cs="Trebuchet MS"/>
          <w:b/>
          <w:spacing w:val="-1"/>
          <w:w w:val="101"/>
          <w:position w:val="-1"/>
          <w:sz w:val="31"/>
          <w:szCs w:val="31"/>
        </w:rPr>
        <w:t>m</w:t>
      </w:r>
      <w:r>
        <w:rPr>
          <w:rFonts w:ascii="Trebuchet MS" w:eastAsia="Trebuchet MS" w:hAnsi="Trebuchet MS" w:cs="Trebuchet MS"/>
          <w:b/>
          <w:spacing w:val="-3"/>
          <w:w w:val="101"/>
          <w:position w:val="-1"/>
          <w:sz w:val="31"/>
          <w:szCs w:val="31"/>
        </w:rPr>
        <w:t>a</w:t>
      </w:r>
      <w:r>
        <w:rPr>
          <w:rFonts w:ascii="Trebuchet MS" w:eastAsia="Trebuchet MS" w:hAnsi="Trebuchet MS" w:cs="Trebuchet MS"/>
          <w:b/>
          <w:spacing w:val="15"/>
          <w:w w:val="101"/>
          <w:position w:val="-1"/>
          <w:sz w:val="31"/>
          <w:szCs w:val="31"/>
        </w:rPr>
        <w:t>r</w:t>
      </w:r>
      <w:r>
        <w:rPr>
          <w:rFonts w:ascii="Trebuchet MS" w:eastAsia="Trebuchet MS" w:hAnsi="Trebuchet MS" w:cs="Trebuchet MS"/>
          <w:b/>
          <w:w w:val="101"/>
          <w:position w:val="-1"/>
          <w:sz w:val="31"/>
          <w:szCs w:val="31"/>
        </w:rPr>
        <w:t>y</w:t>
      </w:r>
    </w:p>
    <w:p w:rsidR="00255755" w:rsidRDefault="00255755">
      <w:pPr>
        <w:spacing w:before="1" w:line="140" w:lineRule="exact"/>
        <w:rPr>
          <w:sz w:val="15"/>
          <w:szCs w:val="15"/>
        </w:rPr>
      </w:pPr>
    </w:p>
    <w:p w:rsidR="00255755" w:rsidRDefault="00255755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"/>
        <w:gridCol w:w="1202"/>
        <w:gridCol w:w="2117"/>
        <w:gridCol w:w="68"/>
        <w:gridCol w:w="2125"/>
        <w:gridCol w:w="2778"/>
      </w:tblGrid>
      <w:tr w:rsidR="00255755">
        <w:trPr>
          <w:trHeight w:hRule="exact" w:val="241"/>
        </w:trPr>
        <w:tc>
          <w:tcPr>
            <w:tcW w:w="1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12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 w:rsidR="00255755" w:rsidRDefault="00255755">
            <w:pPr>
              <w:spacing w:line="180" w:lineRule="exact"/>
              <w:ind w:left="119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255755" w:rsidRDefault="00255755"/>
        </w:tc>
        <w:tc>
          <w:tcPr>
            <w:tcW w:w="2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 w:rsidR="00255755" w:rsidRDefault="00255755">
            <w:pPr>
              <w:spacing w:line="180" w:lineRule="exact"/>
              <w:ind w:left="45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</w:tr>
      <w:tr w:rsidR="00255755">
        <w:trPr>
          <w:trHeight w:hRule="exact" w:val="262"/>
        </w:trPr>
        <w:tc>
          <w:tcPr>
            <w:tcW w:w="1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12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19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1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5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20" w:lineRule="exact"/>
              <w:ind w:left="104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255755">
        <w:trPr>
          <w:trHeight w:hRule="exact" w:val="255"/>
        </w:trPr>
        <w:tc>
          <w:tcPr>
            <w:tcW w:w="1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0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12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0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00" w:lineRule="exact"/>
              <w:ind w:left="119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1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00" w:lineRule="exact"/>
              <w:ind w:left="105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20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</w:tr>
      <w:tr w:rsidR="00255755">
        <w:trPr>
          <w:trHeight w:hRule="exact" w:val="240"/>
        </w:trPr>
        <w:tc>
          <w:tcPr>
            <w:tcW w:w="1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12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19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1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5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</w:tr>
      <w:tr w:rsidR="00255755">
        <w:trPr>
          <w:trHeight w:hRule="exact" w:val="241"/>
        </w:trPr>
        <w:tc>
          <w:tcPr>
            <w:tcW w:w="1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12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19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  <w:tc>
          <w:tcPr>
            <w:tcW w:w="21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/>
        </w:tc>
        <w:tc>
          <w:tcPr>
            <w:tcW w:w="2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55755" w:rsidRDefault="00255755">
            <w:pPr>
              <w:spacing w:line="180" w:lineRule="exact"/>
              <w:ind w:left="104"/>
              <w:rPr>
                <w:rFonts w:ascii="Trebuchet MS" w:eastAsia="Trebuchet MS" w:hAnsi="Trebuchet MS" w:cs="Trebuchet MS"/>
                <w:sz w:val="19"/>
                <w:szCs w:val="19"/>
              </w:rPr>
            </w:pPr>
          </w:p>
        </w:tc>
      </w:tr>
    </w:tbl>
    <w:p w:rsidR="00255755" w:rsidRDefault="00255755">
      <w:pPr>
        <w:spacing w:before="9" w:line="140" w:lineRule="exact"/>
        <w:rPr>
          <w:sz w:val="14"/>
          <w:szCs w:val="14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3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1580" w:right="1140" w:bottom="280" w:left="11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36/00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 </w:t>
      </w:r>
      <w:r>
        <w:rPr>
          <w:rFonts w:ascii="Trebuchet MS" w:eastAsia="Trebuchet MS" w:hAnsi="Trebuchet MS" w:cs="Trebuchet MS"/>
          <w:spacing w:val="50"/>
          <w:sz w:val="19"/>
          <w:szCs w:val="19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  <w:proofErr w:type="spellEnd"/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398" style="position:absolute;left:0;text-align:left;margin-left:24.7pt;margin-top:24.35pt;width:547.95pt;height:793.9pt;z-index:-2280;mso-position-horizontal-relative:page;mso-position-vertical-relative:page" coordorigin="494,487" coordsize="10959,15878">
            <v:shape id="_x0000_s1405" style="position:absolute;left:511;top:503;width:10904;height:0" coordorigin="511,503" coordsize="10904,0" path="m511,503r10904,e" filled="f" strokeweight=".85pt">
              <v:path arrowok="t"/>
            </v:shape>
            <v:shape id="_x0000_s1404" style="position:absolute;left:503;top:496;width:0;height:15854" coordorigin="503,496" coordsize="0,15854" path="m503,496r,15854e" filled="f" strokeweight=".85pt">
              <v:path arrowok="t"/>
            </v:shape>
            <v:shape id="_x0000_s1403" style="position:absolute;left:11425;top:496;width:0;height:15861" coordorigin="11425,496" coordsize="0,15861" path="m11425,496r,15861e" filled="f" strokeweight=".85pt">
              <v:path arrowok="t"/>
            </v:shape>
            <v:shape id="_x0000_s1402" style="position:absolute;left:11422;top:510;width:0;height:15824" coordorigin="11422,510" coordsize="0,15824" path="m11422,510r,15825e" filled="f" strokeweight=".85pt">
              <v:path arrowok="t"/>
            </v:shape>
            <v:shape id="_x0000_s1401" style="position:absolute;left:511;top:16357;width:10904;height:0" coordorigin="511,16357" coordsize="10904,0" path="m511,16357r10904,e" filled="f" strokeweight=".85pt">
              <v:path arrowok="t"/>
            </v:shape>
            <v:shape id="_x0000_s1400" style="position:absolute;left:511;top:16342;width:10904;height:0" coordorigin="511,16342" coordsize="10904,0" path="m511,16342r10904,e" filled="f" strokeweight=".85pt">
              <v:path arrowok="t"/>
            </v:shape>
            <v:shape id="_x0000_s1399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10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          </w:t>
      </w:r>
      <w:r>
        <w:rPr>
          <w:rFonts w:ascii="Trebuchet MS" w:eastAsia="Trebuchet MS" w:hAnsi="Trebuchet MS" w:cs="Trebuchet MS"/>
          <w:spacing w:val="40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7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-12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of</w:t>
      </w:r>
      <w:r>
        <w:rPr>
          <w:rFonts w:ascii="Trebuchet MS" w:eastAsia="Trebuchet MS" w:hAnsi="Trebuchet MS" w:cs="Trebuchet MS"/>
          <w:spacing w:val="9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13"/>
          <w:w w:val="10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-2"/>
          <w:w w:val="102"/>
          <w:position w:val="-1"/>
          <w:sz w:val="19"/>
          <w:szCs w:val="19"/>
        </w:rPr>
        <w:t>nt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s</w:t>
      </w:r>
    </w:p>
    <w:p w:rsidR="00255755" w:rsidRDefault="00255755">
      <w:pPr>
        <w:spacing w:before="9" w:line="120" w:lineRule="exact"/>
        <w:rPr>
          <w:sz w:val="12"/>
          <w:szCs w:val="12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24"/>
        <w:ind w:left="3903" w:right="3940"/>
        <w:jc w:val="center"/>
        <w:rPr>
          <w:rFonts w:ascii="Trebuchet MS" w:eastAsia="Trebuchet MS" w:hAnsi="Trebuchet MS" w:cs="Trebuchet MS"/>
          <w:sz w:val="31"/>
          <w:szCs w:val="31"/>
        </w:rPr>
      </w:pPr>
      <w:r>
        <w:rPr>
          <w:rFonts w:ascii="Trebuchet MS" w:eastAsia="Trebuchet MS" w:hAnsi="Trebuchet MS" w:cs="Trebuchet MS"/>
          <w:b/>
          <w:spacing w:val="2"/>
          <w:w w:val="101"/>
          <w:sz w:val="31"/>
          <w:szCs w:val="31"/>
        </w:rPr>
        <w:t>C</w:t>
      </w:r>
      <w:r>
        <w:rPr>
          <w:rFonts w:ascii="Trebuchet MS" w:eastAsia="Trebuchet MS" w:hAnsi="Trebuchet MS" w:cs="Trebuchet MS"/>
          <w:b/>
          <w:spacing w:val="1"/>
          <w:w w:val="101"/>
          <w:sz w:val="31"/>
          <w:szCs w:val="31"/>
        </w:rPr>
        <w:t>o</w:t>
      </w:r>
      <w:r>
        <w:rPr>
          <w:rFonts w:ascii="Trebuchet MS" w:eastAsia="Trebuchet MS" w:hAnsi="Trebuchet MS" w:cs="Trebuchet MS"/>
          <w:b/>
          <w:spacing w:val="-6"/>
          <w:w w:val="101"/>
          <w:sz w:val="31"/>
          <w:szCs w:val="31"/>
        </w:rPr>
        <w:t>n</w:t>
      </w:r>
      <w:r>
        <w:rPr>
          <w:rFonts w:ascii="Trebuchet MS" w:eastAsia="Trebuchet MS" w:hAnsi="Trebuchet MS" w:cs="Trebuchet MS"/>
          <w:b/>
          <w:spacing w:val="-5"/>
          <w:w w:val="101"/>
          <w:sz w:val="31"/>
          <w:szCs w:val="31"/>
        </w:rPr>
        <w:t>t</w:t>
      </w:r>
      <w:r>
        <w:rPr>
          <w:rFonts w:ascii="Trebuchet MS" w:eastAsia="Trebuchet MS" w:hAnsi="Trebuchet MS" w:cs="Trebuchet MS"/>
          <w:b/>
          <w:spacing w:val="13"/>
          <w:w w:val="101"/>
          <w:sz w:val="31"/>
          <w:szCs w:val="31"/>
        </w:rPr>
        <w:t>e</w:t>
      </w:r>
      <w:r>
        <w:rPr>
          <w:rFonts w:ascii="Trebuchet MS" w:eastAsia="Trebuchet MS" w:hAnsi="Trebuchet MS" w:cs="Trebuchet MS"/>
          <w:b/>
          <w:spacing w:val="8"/>
          <w:w w:val="101"/>
          <w:sz w:val="31"/>
          <w:szCs w:val="31"/>
        </w:rPr>
        <w:t>n</w:t>
      </w:r>
      <w:r>
        <w:rPr>
          <w:rFonts w:ascii="Trebuchet MS" w:eastAsia="Trebuchet MS" w:hAnsi="Trebuchet MS" w:cs="Trebuchet MS"/>
          <w:b/>
          <w:spacing w:val="-5"/>
          <w:w w:val="101"/>
          <w:sz w:val="31"/>
          <w:szCs w:val="31"/>
        </w:rPr>
        <w:t>t</w:t>
      </w:r>
      <w:r>
        <w:rPr>
          <w:rFonts w:ascii="Trebuchet MS" w:eastAsia="Trebuchet MS" w:hAnsi="Trebuchet MS" w:cs="Trebuchet MS"/>
          <w:b/>
          <w:w w:val="101"/>
          <w:sz w:val="31"/>
          <w:szCs w:val="31"/>
        </w:rPr>
        <w:t>s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8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CE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1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1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1"/>
          <w:sz w:val="22"/>
          <w:szCs w:val="22"/>
        </w:rPr>
        <w:t>...........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5"/>
          <w:w w:val="10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 xml:space="preserve">ii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25"/>
          <w:w w:val="10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2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7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3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....................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1</w:t>
      </w:r>
    </w:p>
    <w:p w:rsidR="00255755" w:rsidRDefault="00144EC0">
      <w:pPr>
        <w:spacing w:line="240" w:lineRule="exact"/>
        <w:ind w:left="102" w:right="9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.......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1</w:t>
      </w:r>
    </w:p>
    <w:p w:rsidR="00255755" w:rsidRDefault="00144EC0">
      <w:pPr>
        <w:ind w:left="327"/>
        <w:rPr>
          <w:rFonts w:ascii="Trebuchet MS" w:eastAsia="Trebuchet MS" w:hAnsi="Trebuchet MS" w:cs="Trebuchet MS"/>
          <w:sz w:val="22"/>
          <w:szCs w:val="22"/>
        </w:rPr>
      </w:pPr>
      <w:bookmarkStart w:id="0" w:name="_GoBack"/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......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9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1</w:t>
      </w:r>
    </w:p>
    <w:bookmarkEnd w:id="0"/>
    <w:p w:rsidR="00255755" w:rsidRDefault="00144EC0">
      <w:pPr>
        <w:spacing w:line="240" w:lineRule="exact"/>
        <w:ind w:left="32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............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4</w:t>
      </w:r>
    </w:p>
    <w:p w:rsidR="00255755" w:rsidRDefault="00144EC0">
      <w:pPr>
        <w:spacing w:line="240" w:lineRule="exact"/>
        <w:ind w:left="32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3</w:t>
      </w:r>
      <w:r>
        <w:rPr>
          <w:rFonts w:ascii="Trebuchet MS" w:eastAsia="Trebuchet MS" w:hAnsi="Trebuchet MS" w:cs="Trebuchet MS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........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6</w:t>
      </w:r>
    </w:p>
    <w:p w:rsidR="00255755" w:rsidRDefault="00144EC0">
      <w:pPr>
        <w:ind w:left="32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4</w:t>
      </w:r>
      <w:r>
        <w:rPr>
          <w:rFonts w:ascii="Trebuchet MS" w:eastAsia="Trebuchet MS" w:hAnsi="Trebuchet MS" w:cs="Trebuchet MS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................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9</w:t>
      </w:r>
    </w:p>
    <w:p w:rsidR="00255755" w:rsidRDefault="00144EC0">
      <w:pPr>
        <w:spacing w:line="240" w:lineRule="exact"/>
        <w:ind w:left="32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5</w:t>
      </w:r>
      <w:r>
        <w:rPr>
          <w:rFonts w:ascii="Trebuchet MS" w:eastAsia="Trebuchet MS" w:hAnsi="Trebuchet MS" w:cs="Trebuchet MS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10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w w:val="101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1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1"/>
          <w:w w:val="10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w w:val="101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1"/>
          <w:sz w:val="22"/>
          <w:szCs w:val="22"/>
        </w:rPr>
        <w:t>.........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40"/>
          <w:w w:val="10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12</w:t>
      </w:r>
    </w:p>
    <w:p w:rsidR="00255755" w:rsidRDefault="00144EC0">
      <w:pPr>
        <w:ind w:left="32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6</w:t>
      </w:r>
      <w:proofErr w:type="gramStart"/>
      <w:r>
        <w:rPr>
          <w:rFonts w:ascii="Trebuchet MS" w:eastAsia="Trebuchet MS" w:hAnsi="Trebuchet MS" w:cs="Trebuchet MS"/>
          <w:spacing w:val="-8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proofErr w:type="gramEnd"/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h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>.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15</w:t>
      </w:r>
    </w:p>
    <w:p w:rsidR="00255755" w:rsidRDefault="00144EC0">
      <w:pPr>
        <w:spacing w:line="240" w:lineRule="exact"/>
        <w:ind w:left="32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7</w:t>
      </w:r>
      <w:r>
        <w:rPr>
          <w:rFonts w:ascii="Trebuchet MS" w:eastAsia="Trebuchet MS" w:hAnsi="Trebuchet MS" w:cs="Trebuchet MS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.........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19</w:t>
      </w:r>
    </w:p>
    <w:p w:rsidR="00255755" w:rsidRDefault="00144EC0">
      <w:pPr>
        <w:spacing w:line="240" w:lineRule="exact"/>
        <w:ind w:left="32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position w:val="-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en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8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5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eu</w:t>
      </w:r>
      <w:r>
        <w:rPr>
          <w:rFonts w:ascii="Trebuchet MS" w:eastAsia="Trebuchet MS" w:hAnsi="Trebuchet MS" w:cs="Trebuchet MS"/>
          <w:spacing w:val="-16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4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34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1"/>
          <w:position w:val="-1"/>
          <w:sz w:val="22"/>
          <w:szCs w:val="22"/>
        </w:rPr>
        <w:t>...............................</w:t>
      </w:r>
      <w:r>
        <w:rPr>
          <w:rFonts w:ascii="Trebuchet MS" w:eastAsia="Trebuchet MS" w:hAnsi="Trebuchet MS" w:cs="Trebuchet MS"/>
          <w:spacing w:val="10"/>
          <w:w w:val="101"/>
          <w:position w:val="-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1"/>
          <w:position w:val="-1"/>
          <w:sz w:val="22"/>
          <w:szCs w:val="22"/>
        </w:rPr>
        <w:t>........................</w:t>
      </w:r>
      <w:r>
        <w:rPr>
          <w:rFonts w:ascii="Trebuchet MS" w:eastAsia="Trebuchet MS" w:hAnsi="Trebuchet MS" w:cs="Trebuchet MS"/>
          <w:w w:val="101"/>
          <w:position w:val="-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44"/>
          <w:w w:val="101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22"/>
          <w:szCs w:val="22"/>
        </w:rPr>
        <w:t>25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8" w:line="280" w:lineRule="exact"/>
        <w:rPr>
          <w:sz w:val="28"/>
          <w:szCs w:val="28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32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42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lastRenderedPageBreak/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8" w:line="280" w:lineRule="exact"/>
        <w:rPr>
          <w:sz w:val="28"/>
          <w:szCs w:val="28"/>
        </w:rPr>
      </w:pPr>
    </w:p>
    <w:p w:rsidR="00255755" w:rsidRDefault="00144EC0">
      <w:pPr>
        <w:spacing w:before="25"/>
        <w:ind w:left="142" w:right="7284"/>
        <w:jc w:val="both"/>
        <w:rPr>
          <w:rFonts w:ascii="Arial" w:eastAsia="Arial" w:hAnsi="Arial" w:cs="Arial"/>
          <w:sz w:val="31"/>
          <w:szCs w:val="31"/>
        </w:rPr>
      </w:pPr>
      <w:r>
        <w:pict>
          <v:group id="_x0000_s1389" style="position:absolute;left:0;text-align:left;margin-left:66pt;margin-top:.35pt;width:465.3pt;height:22.25pt;z-index:-2279;mso-position-horizontal-relative:page" coordorigin="1321,7" coordsize="9306,445">
            <v:shape id="_x0000_s1397" style="position:absolute;left:1337;top:31;width:9252;height:390" coordorigin="1337,31" coordsize="9252,390" path="m1337,421r9252,l10589,31r-9252,l1337,421xe" fillcolor="#585858" stroked="f">
              <v:path arrowok="t"/>
            </v:shape>
            <v:shape id="_x0000_s1396" style="position:absolute;left:1337;top:23;width:9252;height:0" coordorigin="1337,23" coordsize="9252,0" path="m1337,23r9252,e" filled="f" strokeweight=".85pt">
              <v:path arrowok="t"/>
            </v:shape>
            <v:shape id="_x0000_s1395" style="position:absolute;left:1337;top:444;width:9252;height:0" coordorigin="1337,444" coordsize="9252,0" path="m1337,444r9252,e" filled="f" strokeweight=".85pt">
              <v:path arrowok="t"/>
            </v:shape>
            <v:shape id="_x0000_s1394" style="position:absolute;left:1337;top:429;width:9252;height:0" coordorigin="1337,429" coordsize="9252,0" path="m1337,429r9252,e" filled="f" strokeweight=".85pt">
              <v:path arrowok="t"/>
            </v:shape>
            <v:shape id="_x0000_s1393" style="position:absolute;left:10588;top:444;width:30;height:0" coordorigin="10588,444" coordsize="30,0" path="m10588,444r30,e" filled="f" strokeweight=".85pt">
              <v:path arrowok="t"/>
            </v:shape>
            <v:shape id="_x0000_s1392" style="position:absolute;left:1329;top:16;width:0;height:420" coordorigin="1329,16" coordsize="0,420" path="m1329,16r,420e" filled="f" strokeweight=".85pt">
              <v:path arrowok="t"/>
            </v:shape>
            <v:shape id="_x0000_s1391" style="position:absolute;left:10599;top:16;width:0;height:428" coordorigin="10599,16" coordsize="0,428" path="m10599,16r,428e" filled="f" strokeweight=".85pt">
              <v:path arrowok="t"/>
            </v:shape>
            <v:shape id="_x0000_s1390" style="position:absolute;left:10596;top:31;width:0;height:390" coordorigin="10596,31" coordsize="0,390" path="m10596,31r,390e" filled="f" strokeweight=".8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color w:val="FFFFFF"/>
          <w:spacing w:val="-2"/>
          <w:w w:val="101"/>
          <w:sz w:val="31"/>
          <w:szCs w:val="31"/>
        </w:rPr>
        <w:t>B</w:t>
      </w:r>
      <w:r>
        <w:rPr>
          <w:rFonts w:ascii="Arial" w:eastAsia="Arial" w:hAnsi="Arial" w:cs="Arial"/>
          <w:b/>
          <w:color w:val="FFFFFF"/>
          <w:spacing w:val="4"/>
          <w:w w:val="101"/>
          <w:sz w:val="31"/>
          <w:szCs w:val="31"/>
        </w:rPr>
        <w:t>ack</w:t>
      </w:r>
      <w:r>
        <w:rPr>
          <w:rFonts w:ascii="Arial" w:eastAsia="Arial" w:hAnsi="Arial" w:cs="Arial"/>
          <w:b/>
          <w:color w:val="FFFFFF"/>
          <w:spacing w:val="2"/>
          <w:w w:val="101"/>
          <w:sz w:val="31"/>
          <w:szCs w:val="31"/>
        </w:rPr>
        <w:t>g</w:t>
      </w:r>
      <w:r>
        <w:rPr>
          <w:rFonts w:ascii="Arial" w:eastAsia="Arial" w:hAnsi="Arial" w:cs="Arial"/>
          <w:b/>
          <w:color w:val="FFFFFF"/>
          <w:spacing w:val="-3"/>
          <w:w w:val="101"/>
          <w:sz w:val="31"/>
          <w:szCs w:val="31"/>
        </w:rPr>
        <w:t>r</w:t>
      </w:r>
      <w:r>
        <w:rPr>
          <w:rFonts w:ascii="Arial" w:eastAsia="Arial" w:hAnsi="Arial" w:cs="Arial"/>
          <w:b/>
          <w:color w:val="FFFFFF"/>
          <w:spacing w:val="2"/>
          <w:w w:val="101"/>
          <w:sz w:val="31"/>
          <w:szCs w:val="31"/>
        </w:rPr>
        <w:t>oun</w:t>
      </w:r>
      <w:r>
        <w:rPr>
          <w:rFonts w:ascii="Arial" w:eastAsia="Arial" w:hAnsi="Arial" w:cs="Arial"/>
          <w:b/>
          <w:color w:val="FFFFFF"/>
          <w:w w:val="101"/>
          <w:sz w:val="31"/>
          <w:szCs w:val="31"/>
        </w:rPr>
        <w:t>d</w:t>
      </w:r>
    </w:p>
    <w:p w:rsidR="00255755" w:rsidRDefault="00255755">
      <w:pPr>
        <w:spacing w:before="8" w:line="100" w:lineRule="exact"/>
        <w:rPr>
          <w:sz w:val="11"/>
          <w:szCs w:val="11"/>
        </w:rPr>
      </w:pPr>
    </w:p>
    <w:p w:rsidR="00255755" w:rsidRDefault="00144EC0">
      <w:pPr>
        <w:ind w:left="142" w:right="36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r>
        <w:rPr>
          <w:rFonts w:ascii="Trebuchet MS" w:eastAsia="Trebuchet MS" w:hAnsi="Trebuchet MS" w:cs="Trebuchet MS"/>
          <w:sz w:val="22"/>
          <w:szCs w:val="22"/>
        </w:rPr>
        <w:t>Co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7"/>
          <w:w w:val="102"/>
          <w:sz w:val="22"/>
          <w:szCs w:val="22"/>
        </w:rPr>
        <w:t>)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2" w:line="260" w:lineRule="exact"/>
        <w:rPr>
          <w:sz w:val="26"/>
          <w:szCs w:val="26"/>
        </w:rPr>
      </w:pPr>
    </w:p>
    <w:p w:rsidR="00255755" w:rsidRDefault="00144EC0">
      <w:pPr>
        <w:spacing w:line="240" w:lineRule="exact"/>
        <w:ind w:left="1689" w:right="128"/>
        <w:rPr>
          <w:rFonts w:ascii="Trebuchet MS" w:eastAsia="Trebuchet MS" w:hAnsi="Trebuchet MS" w:cs="Trebuchet MS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8" type="#_x0000_t75" style="position:absolute;left:0;text-align:left;margin-left:72.35pt;margin-top:.7pt;width:63pt;height:61.3pt;z-index:-2278;mso-position-horizontal-relative:page">
            <v:imagedata r:id="rId5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q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uen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4" w:line="260" w:lineRule="exact"/>
        <w:rPr>
          <w:sz w:val="26"/>
          <w:szCs w:val="26"/>
        </w:rPr>
      </w:pPr>
    </w:p>
    <w:p w:rsidR="00255755" w:rsidRDefault="00144EC0">
      <w:pPr>
        <w:ind w:left="142" w:right="5454"/>
        <w:jc w:val="both"/>
        <w:rPr>
          <w:rFonts w:ascii="Arial" w:eastAsia="Arial" w:hAnsi="Arial" w:cs="Arial"/>
          <w:sz w:val="31"/>
          <w:szCs w:val="31"/>
        </w:rPr>
      </w:pPr>
      <w:r>
        <w:pict>
          <v:group id="_x0000_s1379" style="position:absolute;left:0;text-align:left;margin-left:66pt;margin-top:-.9pt;width:465.3pt;height:21.5pt;z-index:-2276;mso-position-horizontal-relative:page" coordorigin="1321,-18" coordsize="9306,430">
            <v:shape id="_x0000_s1387" style="position:absolute;left:1337;top:5;width:9252;height:375" coordorigin="1337,5" coordsize="9252,375" path="m1337,381r9252,l10589,5,1337,5r,376xe" fillcolor="#585858" stroked="f">
              <v:path arrowok="t"/>
            </v:shape>
            <v:shape id="_x0000_s1386" style="position:absolute;left:1337;top:-2;width:9252;height:0" coordorigin="1337,-2" coordsize="9252,0" path="m1337,-2r9252,e" filled="f" strokeweight=".85pt">
              <v:path arrowok="t"/>
            </v:shape>
            <v:shape id="_x0000_s1385" style="position:absolute;left:1337;top:403;width:9252;height:0" coordorigin="1337,403" coordsize="9252,0" path="m1337,403r9252,e" filled="f" strokeweight=".85pt">
              <v:path arrowok="t"/>
            </v:shape>
            <v:shape id="_x0000_s1384" style="position:absolute;left:1337;top:388;width:9252;height:0" coordorigin="1337,388" coordsize="9252,0" path="m1337,388r9252,e" filled="f" strokeweight=".85pt">
              <v:path arrowok="t"/>
            </v:shape>
            <v:shape id="_x0000_s1383" style="position:absolute;left:10588;top:403;width:30;height:0" coordorigin="10588,403" coordsize="30,0" path="m10588,403r30,e" filled="f" strokeweight=".85pt">
              <v:path arrowok="t"/>
            </v:shape>
            <v:shape id="_x0000_s1382" style="position:absolute;left:1329;top:-10;width:0;height:405" coordorigin="1329,-10" coordsize="0,405" path="m1329,-10r,406e" filled="f" strokeweight=".85pt">
              <v:path arrowok="t"/>
            </v:shape>
            <v:shape id="_x0000_s1381" style="position:absolute;left:10599;top:-10;width:0;height:413" coordorigin="10599,-10" coordsize="0,413" path="m10599,-10r,413e" filled="f" strokeweight=".85pt">
              <v:path arrowok="t"/>
            </v:shape>
            <v:shape id="_x0000_s1380" style="position:absolute;left:10596;top:5;width:0;height:375" coordorigin="10596,5" coordsize="0,375" path="m10596,5r,376e" filled="f" strokeweight=".8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color w:val="FFFFFF"/>
          <w:spacing w:val="4"/>
          <w:sz w:val="31"/>
          <w:szCs w:val="31"/>
        </w:rPr>
        <w:t>Java</w:t>
      </w:r>
      <w:r>
        <w:rPr>
          <w:rFonts w:ascii="Arial" w:eastAsia="Arial" w:hAnsi="Arial" w:cs="Arial"/>
          <w:b/>
          <w:color w:val="FFFFFF"/>
          <w:sz w:val="31"/>
          <w:szCs w:val="31"/>
        </w:rPr>
        <w:t>S</w:t>
      </w:r>
      <w:r>
        <w:rPr>
          <w:rFonts w:ascii="Arial" w:eastAsia="Arial" w:hAnsi="Arial" w:cs="Arial"/>
          <w:b/>
          <w:color w:val="FFFFFF"/>
          <w:spacing w:val="4"/>
          <w:sz w:val="31"/>
          <w:szCs w:val="31"/>
        </w:rPr>
        <w:t>c</w:t>
      </w:r>
      <w:r>
        <w:rPr>
          <w:rFonts w:ascii="Arial" w:eastAsia="Arial" w:hAnsi="Arial" w:cs="Arial"/>
          <w:b/>
          <w:color w:val="FFFFFF"/>
          <w:spacing w:val="-3"/>
          <w:sz w:val="31"/>
          <w:szCs w:val="31"/>
        </w:rPr>
        <w:t>r</w:t>
      </w:r>
      <w:r>
        <w:rPr>
          <w:rFonts w:ascii="Arial" w:eastAsia="Arial" w:hAnsi="Arial" w:cs="Arial"/>
          <w:b/>
          <w:color w:val="FFFFFF"/>
          <w:spacing w:val="-13"/>
          <w:sz w:val="31"/>
          <w:szCs w:val="31"/>
        </w:rPr>
        <w:t>i</w:t>
      </w:r>
      <w:r>
        <w:rPr>
          <w:rFonts w:ascii="Arial" w:eastAsia="Arial" w:hAnsi="Arial" w:cs="Arial"/>
          <w:b/>
          <w:color w:val="FFFFFF"/>
          <w:spacing w:val="2"/>
          <w:sz w:val="31"/>
          <w:szCs w:val="31"/>
        </w:rPr>
        <w:t>p</w:t>
      </w:r>
      <w:r>
        <w:rPr>
          <w:rFonts w:ascii="Arial" w:eastAsia="Arial" w:hAnsi="Arial" w:cs="Arial"/>
          <w:b/>
          <w:color w:val="FFFFFF"/>
          <w:sz w:val="31"/>
          <w:szCs w:val="31"/>
        </w:rPr>
        <w:t>t</w:t>
      </w:r>
      <w:r>
        <w:rPr>
          <w:rFonts w:ascii="Arial" w:eastAsia="Arial" w:hAnsi="Arial" w:cs="Arial"/>
          <w:b/>
          <w:color w:val="FFFFFF"/>
          <w:spacing w:val="2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color w:val="FFFFFF"/>
          <w:spacing w:val="-2"/>
          <w:w w:val="101"/>
          <w:sz w:val="31"/>
          <w:szCs w:val="31"/>
        </w:rPr>
        <w:t>A</w:t>
      </w:r>
      <w:r>
        <w:rPr>
          <w:rFonts w:ascii="Arial" w:eastAsia="Arial" w:hAnsi="Arial" w:cs="Arial"/>
          <w:b/>
          <w:color w:val="FFFFFF"/>
          <w:spacing w:val="4"/>
          <w:w w:val="101"/>
          <w:sz w:val="31"/>
          <w:szCs w:val="31"/>
        </w:rPr>
        <w:t>ss</w:t>
      </w:r>
      <w:r>
        <w:rPr>
          <w:rFonts w:ascii="Arial" w:eastAsia="Arial" w:hAnsi="Arial" w:cs="Arial"/>
          <w:b/>
          <w:color w:val="FFFFFF"/>
          <w:spacing w:val="-13"/>
          <w:w w:val="102"/>
          <w:sz w:val="31"/>
          <w:szCs w:val="31"/>
        </w:rPr>
        <w:t>i</w:t>
      </w:r>
      <w:r>
        <w:rPr>
          <w:rFonts w:ascii="Arial" w:eastAsia="Arial" w:hAnsi="Arial" w:cs="Arial"/>
          <w:b/>
          <w:color w:val="FFFFFF"/>
          <w:spacing w:val="2"/>
          <w:w w:val="101"/>
          <w:sz w:val="31"/>
          <w:szCs w:val="31"/>
        </w:rPr>
        <w:t>gn</w:t>
      </w:r>
      <w:r>
        <w:rPr>
          <w:rFonts w:ascii="Arial" w:eastAsia="Arial" w:hAnsi="Arial" w:cs="Arial"/>
          <w:b/>
          <w:color w:val="FFFFFF"/>
          <w:spacing w:val="5"/>
          <w:w w:val="101"/>
          <w:sz w:val="31"/>
          <w:szCs w:val="31"/>
        </w:rPr>
        <w:t>m</w:t>
      </w:r>
      <w:r>
        <w:rPr>
          <w:rFonts w:ascii="Arial" w:eastAsia="Arial" w:hAnsi="Arial" w:cs="Arial"/>
          <w:b/>
          <w:color w:val="FFFFFF"/>
          <w:spacing w:val="4"/>
          <w:w w:val="101"/>
          <w:sz w:val="31"/>
          <w:szCs w:val="31"/>
        </w:rPr>
        <w:t>e</w:t>
      </w:r>
      <w:r>
        <w:rPr>
          <w:rFonts w:ascii="Arial" w:eastAsia="Arial" w:hAnsi="Arial" w:cs="Arial"/>
          <w:b/>
          <w:color w:val="FFFFFF"/>
          <w:spacing w:val="17"/>
          <w:w w:val="101"/>
          <w:sz w:val="31"/>
          <w:szCs w:val="31"/>
        </w:rPr>
        <w:t>n</w:t>
      </w:r>
      <w:r>
        <w:rPr>
          <w:rFonts w:ascii="Arial" w:eastAsia="Arial" w:hAnsi="Arial" w:cs="Arial"/>
          <w:b/>
          <w:color w:val="FFFFFF"/>
          <w:spacing w:val="-15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color w:val="FFFFFF"/>
          <w:w w:val="101"/>
          <w:sz w:val="31"/>
          <w:szCs w:val="31"/>
        </w:rPr>
        <w:t>s</w:t>
      </w:r>
    </w:p>
    <w:p w:rsidR="00255755" w:rsidRDefault="00144EC0">
      <w:pPr>
        <w:spacing w:before="99"/>
        <w:ind w:left="142" w:right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 xml:space="preserve">s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2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&amp;</w:t>
      </w:r>
      <w:r>
        <w:rPr>
          <w:rFonts w:ascii="Trebuchet MS" w:eastAsia="Trebuchet MS" w:hAnsi="Trebuchet MS" w:cs="Trebuchet MS"/>
          <w:sz w:val="22"/>
          <w:szCs w:val="22"/>
        </w:rPr>
        <w:t>3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 xml:space="preserve">X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3"/>
          <w:sz w:val="24"/>
          <w:szCs w:val="24"/>
        </w:rPr>
        <w:t>u</w:t>
      </w:r>
      <w:r>
        <w:rPr>
          <w:rFonts w:ascii="Arial" w:eastAsia="Arial" w:hAnsi="Arial" w:cs="Arial"/>
          <w:spacing w:val="-5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:rsidR="00255755" w:rsidRDefault="00255755">
      <w:pPr>
        <w:spacing w:before="2" w:line="240" w:lineRule="exact"/>
        <w:rPr>
          <w:sz w:val="24"/>
          <w:szCs w:val="24"/>
        </w:rPr>
      </w:pPr>
    </w:p>
    <w:p w:rsidR="00255755" w:rsidRDefault="00144EC0">
      <w:pPr>
        <w:tabs>
          <w:tab w:val="left" w:pos="9200"/>
        </w:tabs>
        <w:ind w:left="112" w:right="74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50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10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1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:</w:t>
      </w:r>
      <w:r>
        <w:rPr>
          <w:rFonts w:ascii="Trebuchet MS" w:eastAsia="Trebuchet MS" w:hAnsi="Trebuchet MS" w:cs="Trebuchet MS"/>
          <w:b/>
          <w:color w:val="FFFFFF"/>
          <w:spacing w:val="-8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1"/>
          <w:w w:val="102"/>
          <w:sz w:val="28"/>
          <w:szCs w:val="28"/>
          <w:highlight w:val="darkGray"/>
        </w:rPr>
        <w:t>U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19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5"/>
          <w:w w:val="102"/>
          <w:sz w:val="28"/>
          <w:szCs w:val="28"/>
          <w:highlight w:val="darkGray"/>
        </w:rPr>
        <w:t>C</w:t>
      </w:r>
      <w:r>
        <w:rPr>
          <w:rFonts w:ascii="Trebuchet MS" w:eastAsia="Trebuchet MS" w:hAnsi="Trebuchet MS" w:cs="Trebuchet MS"/>
          <w:b/>
          <w:color w:val="FFFFFF"/>
          <w:spacing w:val="-9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11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J</w:t>
      </w:r>
      <w:r>
        <w:rPr>
          <w:rFonts w:ascii="Trebuchet MS" w:eastAsia="Trebuchet MS" w:hAnsi="Trebuchet MS" w:cs="Trebuchet MS"/>
          <w:b/>
          <w:color w:val="FFFFFF"/>
          <w:spacing w:val="-17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14"/>
          <w:w w:val="102"/>
          <w:sz w:val="28"/>
          <w:szCs w:val="28"/>
          <w:highlight w:val="darkGray"/>
        </w:rPr>
        <w:t>v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11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c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16"/>
          <w:w w:val="102"/>
          <w:sz w:val="28"/>
          <w:szCs w:val="28"/>
          <w:highlight w:val="darkGray"/>
        </w:rPr>
        <w:t>p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t </w:t>
      </w:r>
      <w:r>
        <w:rPr>
          <w:rFonts w:ascii="Trebuchet MS" w:eastAsia="Trebuchet MS" w:hAnsi="Trebuchet MS" w:cs="Trebuchet MS"/>
          <w:b/>
          <w:color w:val="FFFFFF"/>
          <w:sz w:val="28"/>
          <w:szCs w:val="28"/>
          <w:highlight w:val="darkGray"/>
        </w:rPr>
        <w:tab/>
      </w:r>
    </w:p>
    <w:p w:rsidR="00255755" w:rsidRDefault="00255755">
      <w:pPr>
        <w:spacing w:before="2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144EC0">
      <w:pPr>
        <w:ind w:left="142" w:right="3011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u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42" w:right="482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18"/>
          <w:sz w:val="22"/>
          <w:szCs w:val="22"/>
        </w:rPr>
        <w:t>k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Shee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ow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us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spacing w:line="242" w:lineRule="auto"/>
        <w:ind w:left="1689" w:right="99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378" type="#_x0000_t75" style="position:absolute;left:0;text-align:left;margin-left:72.35pt;margin-top:.6pt;width:63pt;height:61.5pt;z-index:-2275;mso-position-horizontal-relative:page">
            <v:imagedata r:id="rId6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we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s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g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ff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4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z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gramEnd"/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3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before="12" w:line="260" w:lineRule="exact"/>
        <w:rPr>
          <w:sz w:val="26"/>
          <w:szCs w:val="26"/>
        </w:rPr>
      </w:pPr>
    </w:p>
    <w:p w:rsidR="00255755" w:rsidRDefault="00144EC0">
      <w:pPr>
        <w:spacing w:before="35"/>
        <w:ind w:left="14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-1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2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s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4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spacing w:val="-3"/>
          <w:w w:val="114"/>
          <w:sz w:val="22"/>
          <w:szCs w:val="22"/>
        </w:rPr>
        <w:t>n</w:t>
      </w:r>
      <w:r>
        <w:rPr>
          <w:spacing w:val="2"/>
          <w:w w:val="114"/>
          <w:sz w:val="22"/>
          <w:szCs w:val="22"/>
        </w:rPr>
        <w:t>a</w:t>
      </w:r>
      <w:r>
        <w:rPr>
          <w:spacing w:val="9"/>
          <w:w w:val="114"/>
          <w:sz w:val="22"/>
          <w:szCs w:val="22"/>
        </w:rPr>
        <w:t>m</w:t>
      </w:r>
      <w:r>
        <w:rPr>
          <w:spacing w:val="-3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” </w:t>
      </w:r>
      <w:r>
        <w:rPr>
          <w:spacing w:val="19"/>
          <w:sz w:val="22"/>
          <w:szCs w:val="22"/>
        </w:rPr>
        <w:t xml:space="preserve"> </w:t>
      </w:r>
      <w:r>
        <w:rPr>
          <w:spacing w:val="-3"/>
          <w:w w:val="115"/>
          <w:sz w:val="22"/>
          <w:szCs w:val="22"/>
        </w:rPr>
        <w:t>un</w:t>
      </w:r>
      <w:r>
        <w:rPr>
          <w:spacing w:val="-6"/>
          <w:w w:val="115"/>
          <w:sz w:val="22"/>
          <w:szCs w:val="22"/>
        </w:rPr>
        <w:t>d</w:t>
      </w:r>
      <w:r>
        <w:rPr>
          <w:spacing w:val="-3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r</w:t>
      </w:r>
      <w:proofErr w:type="gramEnd"/>
      <w:r>
        <w:rPr>
          <w:spacing w:val="3"/>
          <w:w w:val="11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y</w:t>
      </w:r>
      <w:r>
        <w:rPr>
          <w:spacing w:val="-1"/>
          <w:sz w:val="22"/>
          <w:szCs w:val="22"/>
        </w:rPr>
        <w:t>o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4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pacing w:val="-1"/>
          <w:sz w:val="22"/>
          <w:szCs w:val="22"/>
        </w:rPr>
        <w:t>o</w:t>
      </w:r>
      <w:r>
        <w:rPr>
          <w:spacing w:val="-13"/>
          <w:sz w:val="22"/>
          <w:szCs w:val="22"/>
        </w:rPr>
        <w:t>r</w:t>
      </w:r>
      <w:r>
        <w:rPr>
          <w:spacing w:val="1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4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y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4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4"/>
          <w:w w:val="105"/>
          <w:sz w:val="22"/>
          <w:szCs w:val="22"/>
        </w:rPr>
        <w:t>i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6"/>
          <w:sz w:val="22"/>
          <w:szCs w:val="22"/>
        </w:rPr>
        <w:t>s</w:t>
      </w:r>
      <w:r>
        <w:rPr>
          <w:spacing w:val="-14"/>
          <w:w w:val="146"/>
          <w:sz w:val="22"/>
          <w:szCs w:val="22"/>
        </w:rPr>
        <w:t>t</w:t>
      </w:r>
      <w:r>
        <w:rPr>
          <w:spacing w:val="7"/>
          <w:w w:val="135"/>
          <w:sz w:val="22"/>
          <w:szCs w:val="22"/>
        </w:rPr>
        <w:t>j</w:t>
      </w:r>
      <w:r>
        <w:rPr>
          <w:spacing w:val="-1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2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19" w:line="260" w:lineRule="exact"/>
        <w:rPr>
          <w:sz w:val="26"/>
          <w:szCs w:val="26"/>
        </w:rPr>
      </w:pPr>
    </w:p>
    <w:p w:rsidR="00255755" w:rsidRDefault="00144EC0">
      <w:pPr>
        <w:ind w:left="1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1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head</w:t>
      </w:r>
      <w:proofErr w:type="gram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&gt;</w:t>
      </w:r>
    </w:p>
    <w:p w:rsidR="00255755" w:rsidRDefault="00144EC0">
      <w:pPr>
        <w:spacing w:before="6"/>
        <w:ind w:left="14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&lt;!--</w:t>
      </w:r>
      <w:proofErr w:type="gramEnd"/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mmen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To</w:t>
      </w:r>
      <w:r>
        <w:rPr>
          <w:rFonts w:ascii="Courier New" w:eastAsia="Courier New" w:hAnsi="Courier New" w:cs="Courier New"/>
          <w:color w:val="0000FF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inc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l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ude</w:t>
      </w:r>
      <w:r>
        <w:rPr>
          <w:rFonts w:ascii="Courier New" w:eastAsia="Courier New" w:hAnsi="Courier New" w:cs="Courier New"/>
          <w:color w:val="0000FF"/>
          <w:spacing w:val="2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-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cli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nt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de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ript</w:t>
      </w:r>
      <w:r>
        <w:rPr>
          <w:rFonts w:ascii="Courier New" w:eastAsia="Courier New" w:hAnsi="Courier New" w:cs="Courier New"/>
          <w:color w:val="0000FF"/>
          <w:spacing w:val="1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&lt;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crip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&gt;</w:t>
      </w:r>
      <w:r>
        <w:rPr>
          <w:rFonts w:ascii="Courier New" w:eastAsia="Courier New" w:hAnsi="Courier New" w:cs="Courier New"/>
          <w:color w:val="0000FF"/>
          <w:spacing w:val="2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tag</w:t>
      </w:r>
      <w:r>
        <w:rPr>
          <w:rFonts w:ascii="Courier New" w:eastAsia="Courier New" w:hAnsi="Courier New" w:cs="Courier New"/>
          <w:color w:val="0000FF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--&gt;</w:t>
      </w:r>
    </w:p>
    <w:p w:rsidR="00255755" w:rsidRDefault="00144EC0">
      <w:pPr>
        <w:spacing w:line="240" w:lineRule="exact"/>
        <w:ind w:left="1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"&gt;</w:t>
      </w:r>
    </w:p>
    <w:p w:rsidR="00255755" w:rsidRDefault="00144EC0">
      <w:pPr>
        <w:spacing w:before="6" w:line="240" w:lineRule="exact"/>
        <w:ind w:left="142"/>
        <w:rPr>
          <w:rFonts w:ascii="Courier New" w:eastAsia="Courier New" w:hAnsi="Courier New" w:cs="Courier New"/>
          <w:sz w:val="22"/>
          <w:szCs w:val="22"/>
        </w:rPr>
        <w:sectPr w:rsidR="00255755">
          <w:pgSz w:w="11920" w:h="16840"/>
          <w:pgMar w:top="620" w:right="1280" w:bottom="280" w:left="130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0000FF"/>
          <w:w w:val="102"/>
          <w:position w:val="1"/>
          <w:sz w:val="22"/>
          <w:szCs w:val="22"/>
        </w:rPr>
        <w:t>&lt;!--</w:t>
      </w:r>
    </w:p>
    <w:p w:rsidR="00255755" w:rsidRDefault="00255755">
      <w:pPr>
        <w:spacing w:before="12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42" w:right="-5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w w:val="102"/>
          <w:position w:val="1"/>
          <w:sz w:val="22"/>
          <w:szCs w:val="22"/>
        </w:rPr>
        <w:t>//--&gt;</w:t>
      </w:r>
    </w:p>
    <w:p w:rsidR="00255755" w:rsidRDefault="00144EC0">
      <w:pPr>
        <w:spacing w:before="12"/>
        <w:rPr>
          <w:rFonts w:ascii="Courier New" w:eastAsia="Courier New" w:hAnsi="Courier New" w:cs="Courier New"/>
          <w:sz w:val="22"/>
          <w:szCs w:val="22"/>
        </w:rPr>
        <w:sectPr w:rsidR="00255755">
          <w:type w:val="continuous"/>
          <w:pgSz w:w="11920" w:h="16840"/>
          <w:pgMar w:top="1480" w:right="1280" w:bottom="280" w:left="1300" w:header="720" w:footer="720" w:gutter="0"/>
          <w:cols w:num="2" w:space="720" w:equalWidth="0">
            <w:col w:w="818" w:space="45"/>
            <w:col w:w="8477"/>
          </w:cols>
        </w:sect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lastRenderedPageBreak/>
        <w:t>docume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pacing w:val="2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D</w:t>
      </w:r>
      <w:r>
        <w:rPr>
          <w:rFonts w:ascii="Courier New" w:eastAsia="Courier New" w:hAnsi="Courier New" w:cs="Courier New"/>
          <w:spacing w:val="-14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sp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>l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y</w:t>
      </w:r>
      <w:r>
        <w:rPr>
          <w:rFonts w:ascii="Courier New" w:eastAsia="Courier New" w:hAnsi="Courier New" w:cs="Courier New"/>
          <w:sz w:val="22"/>
          <w:szCs w:val="22"/>
        </w:rPr>
        <w:t>ing</w:t>
      </w:r>
      <w:r>
        <w:rPr>
          <w:rFonts w:ascii="Courier New" w:eastAsia="Courier New" w:hAnsi="Courier New" w:cs="Courier New"/>
          <w:spacing w:val="7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u</w:t>
      </w:r>
      <w:r>
        <w:rPr>
          <w:rFonts w:ascii="Courier New" w:eastAsia="Courier New" w:hAnsi="Courier New" w:cs="Courier New"/>
          <w:sz w:val="22"/>
          <w:szCs w:val="22"/>
        </w:rPr>
        <w:t>sing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");</w:t>
      </w:r>
    </w:p>
    <w:p w:rsidR="00255755" w:rsidRDefault="00144EC0">
      <w:pPr>
        <w:spacing w:before="12"/>
        <w:ind w:left="142"/>
        <w:rPr>
          <w:rFonts w:ascii="Courier New" w:eastAsia="Courier New" w:hAnsi="Courier New" w:cs="Courier New"/>
          <w:sz w:val="22"/>
          <w:szCs w:val="22"/>
        </w:rPr>
      </w:pPr>
      <w:r>
        <w:lastRenderedPageBreak/>
        <w:pict>
          <v:group id="_x0000_s1370" style="position:absolute;left:0;text-align:left;margin-left:24.7pt;margin-top:24.35pt;width:547.95pt;height:793.9pt;z-index:-2273;mso-position-horizontal-relative:page;mso-position-vertical-relative:page" coordorigin="494,487" coordsize="10959,15878">
            <v:shape id="_x0000_s1377" style="position:absolute;left:511;top:503;width:10904;height:0" coordorigin="511,503" coordsize="10904,0" path="m511,503r10904,e" filled="f" strokeweight=".85pt">
              <v:path arrowok="t"/>
            </v:shape>
            <v:shape id="_x0000_s1376" style="position:absolute;left:503;top:496;width:0;height:15854" coordorigin="503,496" coordsize="0,15854" path="m503,496r,15854e" filled="f" strokeweight=".85pt">
              <v:path arrowok="t"/>
            </v:shape>
            <v:shape id="_x0000_s1375" style="position:absolute;left:11425;top:496;width:0;height:15861" coordorigin="11425,496" coordsize="0,15861" path="m11425,496r,15861e" filled="f" strokeweight=".85pt">
              <v:path arrowok="t"/>
            </v:shape>
            <v:shape id="_x0000_s1374" style="position:absolute;left:11422;top:510;width:0;height:15824" coordorigin="11422,510" coordsize="0,15824" path="m11422,510r,15825e" filled="f" strokeweight=".85pt">
              <v:path arrowok="t"/>
            </v:shape>
            <v:shape id="_x0000_s1373" style="position:absolute;left:511;top:16357;width:10904;height:0" coordorigin="511,16357" coordsize="10904,0" path="m511,16357r10904,e" filled="f" strokeweight=".85pt">
              <v:path arrowok="t"/>
            </v:shape>
            <v:shape id="_x0000_s1372" style="position:absolute;left:511;top:16342;width:10904;height:0" coordorigin="511,16342" coordsize="10904,0" path="m511,16342r10904,e" filled="f" strokeweight=".85pt">
              <v:path arrowok="t"/>
            </v:shape>
            <v:shape id="_x0000_s1371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365" style="position:absolute;left:0;text-align:left;margin-left:143.4pt;margin-top:392.15pt;width:397.35pt;height:78.25pt;z-index:-2274;mso-position-horizontal-relative:page;mso-position-vertical-relative:page" coordorigin="2868,7843" coordsize="7947,1565">
            <v:shape id="_x0000_s1369" style="position:absolute;left:2884;top:7860;width:7915;height:0" coordorigin="2884,7860" coordsize="7915,0" path="m2884,7860r7915,e" filled="f" strokeweight=".85pt">
              <v:path arrowok="t"/>
            </v:shape>
            <v:shape id="_x0000_s1368" style="position:absolute;left:2876;top:7852;width:0;height:1547" coordorigin="2876,7852" coordsize="0,1547" path="m2876,7852r,1547e" filled="f" strokeweight=".85pt">
              <v:path arrowok="t"/>
            </v:shape>
            <v:shape id="_x0000_s1367" style="position:absolute;left:2884;top:9391;width:7915;height:0" coordorigin="2884,9391" coordsize="7915,0" path="m2884,9391r7915,e" filled="f" strokeweight=".85pt">
              <v:path arrowok="t"/>
            </v:shape>
            <v:shape id="_x0000_s1366" style="position:absolute;left:10806;top:7852;width:0;height:1547" coordorigin="10806,7852" coordsize="0,1547" path="m10806,7852r,1547e" filled="f" strokeweight=".30869mm">
              <v:path arrowok="t"/>
            </v:shape>
            <w10:wrap anchorx="page" anchory="page"/>
          </v:group>
        </w:pict>
      </w:r>
      <w:r>
        <w:pict>
          <v:group id="_x0000_s1360" style="position:absolute;left:0;text-align:left;margin-left:143.4pt;margin-top:144.4pt;width:397.35pt;height:63.95pt;z-index:-2277;mso-position-horizontal-relative:page;mso-position-vertical-relative:page" coordorigin="2868,2888" coordsize="7947,1279">
            <v:shape id="_x0000_s1364" style="position:absolute;left:2884;top:2905;width:7915;height:0" coordorigin="2884,2905" coordsize="7915,0" path="m2884,2905r7915,e" filled="f" strokeweight=".85pt">
              <v:path arrowok="t"/>
            </v:shape>
            <v:shape id="_x0000_s1363" style="position:absolute;left:2876;top:2897;width:0;height:1261" coordorigin="2876,2897" coordsize="0,1261" path="m2876,2897r,1261e" filled="f" strokeweight=".85pt">
              <v:path arrowok="t"/>
            </v:shape>
            <v:shape id="_x0000_s1362" style="position:absolute;left:2884;top:4151;width:7915;height:0" coordorigin="2884,4151" coordsize="7915,0" path="m2884,4151r7915,e" filled="f" strokeweight=".85pt">
              <v:path arrowok="t"/>
            </v:shape>
            <v:shape id="_x0000_s1361" style="position:absolute;left:10806;top:2897;width:0;height:1262" coordorigin="10806,2897" coordsize="0,1262" path="m10806,2897r,1262e" filled="f" strokeweight=".30869mm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144EC0">
      <w:pPr>
        <w:spacing w:line="240" w:lineRule="exact"/>
        <w:ind w:left="1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&lt;/head&gt;</w:t>
      </w:r>
    </w:p>
    <w:p w:rsidR="00255755" w:rsidRDefault="00144EC0">
      <w:pPr>
        <w:spacing w:before="6"/>
        <w:ind w:left="1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body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before="5"/>
        <w:ind w:left="86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</w:t>
      </w:r>
      <w:r>
        <w:rPr>
          <w:rFonts w:ascii="Courier New" w:eastAsia="Courier New" w:hAnsi="Courier New" w:cs="Courier New"/>
          <w:sz w:val="22"/>
          <w:szCs w:val="22"/>
        </w:rPr>
        <w:t>h1&gt;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rst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J</w:t>
      </w:r>
      <w:r>
        <w:rPr>
          <w:rFonts w:ascii="Courier New" w:eastAsia="Courier New" w:hAnsi="Courier New" w:cs="Courier New"/>
          <w:sz w:val="22"/>
          <w:szCs w:val="22"/>
        </w:rPr>
        <w:t>avaSc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sz w:val="22"/>
          <w:szCs w:val="22"/>
        </w:rPr>
        <w:t>ipt</w:t>
      </w:r>
      <w:r>
        <w:rPr>
          <w:rFonts w:ascii="Courier New" w:eastAsia="Courier New" w:hAnsi="Courier New" w:cs="Courier New"/>
          <w:spacing w:val="2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rogr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sz w:val="22"/>
          <w:szCs w:val="22"/>
        </w:rPr>
        <w:t>m&lt;/h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1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&lt;/body&gt;</w:t>
      </w:r>
    </w:p>
    <w:p w:rsidR="00255755" w:rsidRDefault="00144EC0">
      <w:pPr>
        <w:spacing w:before="5" w:line="240" w:lineRule="exact"/>
        <w:ind w:left="1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&lt;/html&gt;</w:t>
      </w:r>
    </w:p>
    <w:p w:rsidR="00255755" w:rsidRDefault="00255755">
      <w:pPr>
        <w:spacing w:before="9" w:line="100" w:lineRule="exact"/>
        <w:rPr>
          <w:sz w:val="10"/>
          <w:szCs w:val="10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42"/>
        <w:rPr>
          <w:rFonts w:ascii="Trebuchet MS" w:eastAsia="Trebuchet MS" w:hAnsi="Trebuchet MS" w:cs="Trebuchet MS"/>
          <w:sz w:val="19"/>
          <w:szCs w:val="19"/>
        </w:rPr>
        <w:sectPr w:rsidR="00255755">
          <w:type w:val="continuous"/>
          <w:pgSz w:w="11920" w:h="16840"/>
          <w:pgMar w:top="1480" w:right="1280" w:bottom="280" w:left="130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352" style="position:absolute;left:0;text-align:left;margin-left:24.7pt;margin-top:24.35pt;width:547.95pt;height:793.9pt;z-index:-2268;mso-position-horizontal-relative:page;mso-position-vertical-relative:page" coordorigin="494,487" coordsize="10959,15878">
            <v:shape id="_x0000_s1359" style="position:absolute;left:511;top:503;width:10904;height:0" coordorigin="511,503" coordsize="10904,0" path="m511,503r10904,e" filled="f" strokeweight=".85pt">
              <v:path arrowok="t"/>
            </v:shape>
            <v:shape id="_x0000_s1358" style="position:absolute;left:503;top:496;width:0;height:15854" coordorigin="503,496" coordsize="0,15854" path="m503,496r,15854e" filled="f" strokeweight=".85pt">
              <v:path arrowok="t"/>
            </v:shape>
            <v:shape id="_x0000_s1357" style="position:absolute;left:11425;top:496;width:0;height:15861" coordorigin="11425,496" coordsize="0,15861" path="m11425,496r,15861e" filled="f" strokeweight=".85pt">
              <v:path arrowok="t"/>
            </v:shape>
            <v:shape id="_x0000_s1356" style="position:absolute;left:11422;top:510;width:0;height:15824" coordorigin="11422,510" coordsize="0,15824" path="m11422,510r,15825e" filled="f" strokeweight=".85pt">
              <v:path arrowok="t"/>
            </v:shape>
            <v:shape id="_x0000_s1355" style="position:absolute;left:511;top:16357;width:10904;height:0" coordorigin="511,16357" coordsize="10904,0" path="m511,16357r10904,e" filled="f" strokeweight=".85pt">
              <v:path arrowok="t"/>
            </v:shape>
            <v:shape id="_x0000_s1354" style="position:absolute;left:511;top:16342;width:10904;height:0" coordorigin="511,16342" coordsize="10904,0" path="m511,16342r10904,e" filled="f" strokeweight=".85pt">
              <v:path arrowok="t"/>
            </v:shape>
            <v:shape id="_x0000_s1353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347" style="position:absolute;left:0;text-align:left;margin-left:143.4pt;margin-top:197.7pt;width:397.35pt;height:63.95pt;z-index:-2269;mso-position-horizontal-relative:page;mso-position-vertical-relative:page" coordorigin="2868,3954" coordsize="7947,1279">
            <v:shape id="_x0000_s1351" style="position:absolute;left:2884;top:3971;width:7915;height:0" coordorigin="2884,3971" coordsize="7915,0" path="m2884,3971r7915,e" filled="f" strokeweight=".85pt">
              <v:path arrowok="t"/>
            </v:shape>
            <v:shape id="_x0000_s1350" style="position:absolute;left:2876;top:3963;width:0;height:1261" coordorigin="2876,3963" coordsize="0,1261" path="m2876,3963r,1261e" filled="f" strokeweight=".85pt">
              <v:path arrowok="t"/>
            </v:shape>
            <v:shape id="_x0000_s1349" style="position:absolute;left:2884;top:5217;width:7915;height:0" coordorigin="2884,5217" coordsize="7915,0" path="m2884,5217r7915,e" filled="f" strokeweight=".85pt">
              <v:path arrowok="t"/>
            </v:shape>
            <v:shape id="_x0000_s1348" style="position:absolute;left:10806;top:3963;width:0;height:1262" coordorigin="10806,3963" coordsize="0,1262" path="m10806,3963r,1262e" filled="f" strokeweight=".30869mm">
              <v:path arrowok="t"/>
            </v:shape>
            <w10:wrap anchorx="page" anchory="page"/>
          </v:group>
        </w:pict>
      </w:r>
      <w:r>
        <w:pict>
          <v:group id="_x0000_s1342" style="position:absolute;left:0;text-align:left;margin-left:143.4pt;margin-top:71.65pt;width:397.35pt;height:63.95pt;z-index:-2271;mso-position-horizontal-relative:page;mso-position-vertical-relative:page" coordorigin="2868,1433" coordsize="7947,1279">
            <v:shape id="_x0000_s1346" style="position:absolute;left:2884;top:1449;width:7915;height:0" coordorigin="2884,1449" coordsize="7915,0" path="m2884,1449r7915,e" filled="f" strokeweight=".85pt">
              <v:path arrowok="t"/>
            </v:shape>
            <v:shape id="_x0000_s1345" style="position:absolute;left:2876;top:1442;width:0;height:1261" coordorigin="2876,1442" coordsize="0,1261" path="m2876,1442r,1260e" filled="f" strokeweight=".85pt">
              <v:path arrowok="t"/>
            </v:shape>
            <v:shape id="_x0000_s1344" style="position:absolute;left:2884;top:2695;width:7915;height:0" coordorigin="2884,2695" coordsize="7915,0" path="m2884,2695r7915,e" filled="f" strokeweight=".85pt">
              <v:path arrowok="t"/>
            </v:shape>
            <v:shape id="_x0000_s1343" style="position:absolute;left:10806;top:1441;width:0;height:1261" coordorigin="10806,1441" coordsize="0,1261" path="m10806,1441r,1262e" filled="f" strokeweight=".30869mm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6" w:line="280" w:lineRule="exact"/>
        <w:rPr>
          <w:sz w:val="28"/>
          <w:szCs w:val="28"/>
        </w:rPr>
      </w:pPr>
    </w:p>
    <w:p w:rsidR="00255755" w:rsidRDefault="00144EC0">
      <w:pPr>
        <w:spacing w:before="37" w:line="240" w:lineRule="exact"/>
        <w:ind w:left="1649" w:right="74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341" type="#_x0000_t75" style="position:absolute;left:0;text-align:left;margin-left:72.35pt;margin-top:2.65pt;width:63pt;height:61.25pt;z-index:-2272;mso-position-horizontal-relative:page">
            <v:imagedata r:id="rId7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g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&lt;</w:t>
      </w:r>
      <w:proofErr w:type="gramStart"/>
      <w:r>
        <w:rPr>
          <w:rFonts w:ascii="Trebuchet MS" w:eastAsia="Trebuchet MS" w:hAnsi="Trebuchet MS" w:cs="Trebuchet MS"/>
          <w:spacing w:val="14"/>
          <w:sz w:val="22"/>
          <w:szCs w:val="22"/>
        </w:rPr>
        <w:t>!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-</w:t>
      </w:r>
      <w:r>
        <w:rPr>
          <w:rFonts w:ascii="Trebuchet MS" w:eastAsia="Trebuchet MS" w:hAnsi="Trebuchet MS" w:cs="Trebuchet MS"/>
          <w:sz w:val="22"/>
          <w:szCs w:val="22"/>
        </w:rPr>
        <w:t>-</w:t>
      </w:r>
      <w:proofErr w:type="gramEnd"/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6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/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/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&gt;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/</w:t>
      </w:r>
      <w:r>
        <w:rPr>
          <w:rFonts w:ascii="Trebuchet MS" w:eastAsia="Trebuchet MS" w:hAnsi="Trebuchet MS" w:cs="Trebuchet MS"/>
          <w:sz w:val="22"/>
          <w:szCs w:val="22"/>
        </w:rPr>
        <w:t>/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8" w:line="280" w:lineRule="exact"/>
        <w:rPr>
          <w:sz w:val="28"/>
          <w:szCs w:val="28"/>
        </w:rPr>
      </w:pPr>
    </w:p>
    <w:p w:rsidR="00255755" w:rsidRDefault="00144EC0">
      <w:pPr>
        <w:spacing w:before="37" w:line="240" w:lineRule="exact"/>
        <w:ind w:left="102" w:right="49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4"/>
          <w:w w:val="105"/>
          <w:sz w:val="22"/>
          <w:szCs w:val="22"/>
        </w:rPr>
        <w:t>i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6"/>
          <w:sz w:val="22"/>
          <w:szCs w:val="22"/>
        </w:rPr>
        <w:t>s</w:t>
      </w:r>
      <w:r>
        <w:rPr>
          <w:spacing w:val="-14"/>
          <w:w w:val="146"/>
          <w:sz w:val="22"/>
          <w:szCs w:val="22"/>
        </w:rPr>
        <w:t>t</w:t>
      </w:r>
      <w:r>
        <w:rPr>
          <w:spacing w:val="7"/>
          <w:w w:val="135"/>
          <w:sz w:val="22"/>
          <w:szCs w:val="22"/>
        </w:rPr>
        <w:t>j</w:t>
      </w:r>
      <w:r>
        <w:rPr>
          <w:spacing w:val="-1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w w:val="117"/>
          <w:sz w:val="22"/>
          <w:szCs w:val="22"/>
        </w:rPr>
        <w:t>r</w:t>
      </w:r>
      <w:r>
        <w:rPr>
          <w:spacing w:val="-21"/>
          <w:w w:val="117"/>
          <w:sz w:val="22"/>
          <w:szCs w:val="22"/>
        </w:rPr>
        <w:t>e</w:t>
      </w:r>
      <w:r>
        <w:rPr>
          <w:spacing w:val="9"/>
          <w:w w:val="117"/>
          <w:sz w:val="22"/>
          <w:szCs w:val="22"/>
        </w:rPr>
        <w:t>m</w:t>
      </w:r>
      <w:r>
        <w:rPr>
          <w:spacing w:val="-1"/>
          <w:w w:val="117"/>
          <w:sz w:val="22"/>
          <w:szCs w:val="22"/>
        </w:rPr>
        <w:t>o</w:t>
      </w:r>
      <w:r>
        <w:rPr>
          <w:spacing w:val="-6"/>
          <w:w w:val="117"/>
          <w:sz w:val="22"/>
          <w:szCs w:val="22"/>
        </w:rPr>
        <w:t>v</w:t>
      </w:r>
      <w:r>
        <w:rPr>
          <w:w w:val="117"/>
          <w:sz w:val="22"/>
          <w:szCs w:val="22"/>
        </w:rPr>
        <w:t>e</w:t>
      </w:r>
      <w:r>
        <w:rPr>
          <w:spacing w:val="-29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-3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27"/>
          <w:w w:val="117"/>
          <w:sz w:val="22"/>
          <w:szCs w:val="22"/>
        </w:rPr>
        <w:t xml:space="preserve"> </w:t>
      </w:r>
      <w:r>
        <w:rPr>
          <w:spacing w:val="-24"/>
          <w:w w:val="112"/>
          <w:sz w:val="22"/>
          <w:szCs w:val="22"/>
        </w:rPr>
        <w:t>l</w:t>
      </w:r>
      <w:r>
        <w:rPr>
          <w:spacing w:val="2"/>
          <w:w w:val="112"/>
          <w:sz w:val="22"/>
          <w:szCs w:val="22"/>
        </w:rPr>
        <w:t>a</w:t>
      </w:r>
      <w:r>
        <w:rPr>
          <w:spacing w:val="-3"/>
          <w:w w:val="112"/>
          <w:sz w:val="22"/>
          <w:szCs w:val="22"/>
        </w:rPr>
        <w:t>n</w:t>
      </w:r>
      <w:r>
        <w:rPr>
          <w:spacing w:val="8"/>
          <w:w w:val="112"/>
          <w:sz w:val="22"/>
          <w:szCs w:val="22"/>
        </w:rPr>
        <w:t>g</w:t>
      </w:r>
      <w:r>
        <w:rPr>
          <w:spacing w:val="-3"/>
          <w:w w:val="112"/>
          <w:sz w:val="22"/>
          <w:szCs w:val="22"/>
        </w:rPr>
        <w:t>u</w:t>
      </w:r>
      <w:r>
        <w:rPr>
          <w:spacing w:val="-15"/>
          <w:w w:val="112"/>
          <w:sz w:val="22"/>
          <w:szCs w:val="22"/>
        </w:rPr>
        <w:t>a</w:t>
      </w:r>
      <w:r>
        <w:rPr>
          <w:spacing w:val="8"/>
          <w:w w:val="112"/>
          <w:sz w:val="22"/>
          <w:szCs w:val="22"/>
        </w:rPr>
        <w:t>g</w:t>
      </w:r>
      <w:r>
        <w:rPr>
          <w:w w:val="112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pacing w:val="2"/>
          <w:w w:val="123"/>
          <w:sz w:val="22"/>
          <w:szCs w:val="22"/>
        </w:rPr>
        <w:t>a</w:t>
      </w:r>
      <w:r>
        <w:rPr>
          <w:spacing w:val="1"/>
          <w:w w:val="123"/>
          <w:sz w:val="22"/>
          <w:szCs w:val="22"/>
        </w:rPr>
        <w:t>tt</w:t>
      </w:r>
      <w:r>
        <w:rPr>
          <w:spacing w:val="2"/>
          <w:w w:val="123"/>
          <w:sz w:val="22"/>
          <w:szCs w:val="22"/>
        </w:rPr>
        <w:t>r</w:t>
      </w:r>
      <w:r>
        <w:rPr>
          <w:spacing w:val="-5"/>
          <w:w w:val="123"/>
          <w:sz w:val="22"/>
          <w:szCs w:val="22"/>
        </w:rPr>
        <w:t>i</w:t>
      </w:r>
      <w:r>
        <w:rPr>
          <w:spacing w:val="-6"/>
          <w:w w:val="123"/>
          <w:sz w:val="22"/>
          <w:szCs w:val="22"/>
        </w:rPr>
        <w:t>b</w:t>
      </w:r>
      <w:r>
        <w:rPr>
          <w:spacing w:val="-4"/>
          <w:w w:val="123"/>
          <w:sz w:val="22"/>
          <w:szCs w:val="22"/>
        </w:rPr>
        <w:t>u</w:t>
      </w:r>
      <w:r>
        <w:rPr>
          <w:spacing w:val="1"/>
          <w:w w:val="123"/>
          <w:sz w:val="22"/>
          <w:szCs w:val="22"/>
        </w:rPr>
        <w:t>t</w:t>
      </w:r>
      <w:r>
        <w:rPr>
          <w:w w:val="123"/>
          <w:sz w:val="22"/>
          <w:szCs w:val="22"/>
        </w:rPr>
        <w:t>e</w:t>
      </w:r>
      <w:r>
        <w:rPr>
          <w:spacing w:val="-6"/>
          <w:w w:val="1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r>
        <w:rPr>
          <w:spacing w:val="2"/>
          <w:w w:val="95"/>
          <w:sz w:val="22"/>
          <w:szCs w:val="22"/>
        </w:rPr>
        <w:t>&lt;</w:t>
      </w:r>
      <w:r>
        <w:rPr>
          <w:spacing w:val="-1"/>
          <w:w w:val="106"/>
          <w:sz w:val="22"/>
          <w:szCs w:val="22"/>
        </w:rPr>
        <w:t>s</w:t>
      </w:r>
      <w:r>
        <w:rPr>
          <w:spacing w:val="-6"/>
          <w:w w:val="114"/>
          <w:sz w:val="22"/>
          <w:szCs w:val="22"/>
        </w:rPr>
        <w:t>c</w:t>
      </w:r>
      <w:r>
        <w:rPr>
          <w:spacing w:val="2"/>
          <w:w w:val="119"/>
          <w:sz w:val="22"/>
          <w:szCs w:val="22"/>
        </w:rPr>
        <w:t>r</w:t>
      </w:r>
      <w:r>
        <w:rPr>
          <w:spacing w:val="-4"/>
          <w:w w:val="105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p</w:t>
      </w:r>
      <w:r>
        <w:rPr>
          <w:spacing w:val="1"/>
          <w:w w:val="146"/>
          <w:sz w:val="22"/>
          <w:szCs w:val="22"/>
        </w:rPr>
        <w:t>t</w:t>
      </w:r>
      <w:r>
        <w:rPr>
          <w:w w:val="95"/>
          <w:sz w:val="22"/>
          <w:szCs w:val="22"/>
        </w:rPr>
        <w:t>&gt;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w w:val="146"/>
          <w:sz w:val="22"/>
          <w:szCs w:val="22"/>
        </w:rPr>
        <w:t>t</w:t>
      </w:r>
      <w:r>
        <w:rPr>
          <w:spacing w:val="-13"/>
          <w:w w:val="121"/>
          <w:sz w:val="22"/>
          <w:szCs w:val="22"/>
        </w:rPr>
        <w:t>a</w:t>
      </w:r>
      <w:r>
        <w:rPr>
          <w:spacing w:val="-8"/>
          <w:w w:val="102"/>
          <w:sz w:val="22"/>
          <w:szCs w:val="22"/>
        </w:rPr>
        <w:t>g</w:t>
      </w:r>
      <w:r>
        <w:rPr>
          <w:w w:val="150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7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. </w:t>
      </w:r>
      <w:r>
        <w:rPr>
          <w:rFonts w:ascii="Courier New" w:eastAsia="Courier New" w:hAnsi="Courier New" w:cs="Courier New"/>
          <w:spacing w:val="6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scrip</w:t>
      </w:r>
      <w:r>
        <w:rPr>
          <w:rFonts w:ascii="Courier New" w:eastAsia="Courier New" w:hAnsi="Courier New" w:cs="Courier New"/>
          <w:spacing w:val="-14"/>
          <w:w w:val="102"/>
          <w:sz w:val="22"/>
          <w:szCs w:val="22"/>
        </w:rPr>
        <w:t>t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649" w:right="696"/>
        <w:jc w:val="both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340" type="#_x0000_t75" style="position:absolute;left:0;text-align:left;margin-left:72.35pt;margin-top:.8pt;width:63pt;height:61.35pt;z-index:-2270;mso-position-horizontal-relative:page">
            <v:imagedata r:id="rId8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ou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0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6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4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spacing w:val="-9"/>
          <w:w w:val="81"/>
          <w:sz w:val="22"/>
          <w:szCs w:val="22"/>
        </w:rPr>
        <w:t>M</w:t>
      </w:r>
      <w:r>
        <w:rPr>
          <w:spacing w:val="-1"/>
          <w:w w:val="109"/>
          <w:sz w:val="22"/>
          <w:szCs w:val="22"/>
        </w:rPr>
        <w:t>o</w:t>
      </w:r>
      <w:r>
        <w:rPr>
          <w:spacing w:val="-5"/>
          <w:w w:val="113"/>
          <w:sz w:val="22"/>
          <w:szCs w:val="22"/>
        </w:rPr>
        <w:t>d</w:t>
      </w:r>
      <w:r>
        <w:rPr>
          <w:spacing w:val="-4"/>
          <w:w w:val="105"/>
          <w:sz w:val="22"/>
          <w:szCs w:val="22"/>
        </w:rPr>
        <w:t>i</w:t>
      </w:r>
      <w:r>
        <w:rPr>
          <w:spacing w:val="7"/>
          <w:w w:val="113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4"/>
          <w:w w:val="105"/>
          <w:sz w:val="22"/>
          <w:szCs w:val="22"/>
        </w:rPr>
        <w:t>i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6"/>
          <w:sz w:val="22"/>
          <w:szCs w:val="22"/>
        </w:rPr>
        <w:t>s</w:t>
      </w:r>
      <w:r>
        <w:rPr>
          <w:spacing w:val="-14"/>
          <w:w w:val="146"/>
          <w:sz w:val="22"/>
          <w:szCs w:val="22"/>
        </w:rPr>
        <w:t>t</w:t>
      </w:r>
      <w:r>
        <w:rPr>
          <w:spacing w:val="11"/>
          <w:w w:val="135"/>
          <w:sz w:val="22"/>
          <w:szCs w:val="22"/>
        </w:rPr>
        <w:t>j</w:t>
      </w:r>
      <w:r>
        <w:rPr>
          <w:spacing w:val="-1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  <w:r>
        <w:rPr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&lt;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&gt;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g</w:t>
      </w:r>
    </w:p>
    <w:p w:rsidR="00255755" w:rsidRDefault="00144EC0">
      <w:pPr>
        <w:spacing w:line="240" w:lineRule="exact"/>
        <w:ind w:left="154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g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Java</w:t>
      </w:r>
      <w:r>
        <w:rPr>
          <w:rFonts w:ascii="Courier New" w:eastAsia="Courier New" w:hAnsi="Courier New" w:cs="Courier New"/>
          <w:b/>
          <w:spacing w:val="2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w w:val="102"/>
          <w:position w:val="2"/>
          <w:sz w:val="22"/>
          <w:szCs w:val="22"/>
        </w:rPr>
        <w:t>Scri</w:t>
      </w:r>
      <w:r>
        <w:rPr>
          <w:rFonts w:ascii="Courier New" w:eastAsia="Courier New" w:hAnsi="Courier New" w:cs="Courier New"/>
          <w:b/>
          <w:spacing w:val="-15"/>
          <w:w w:val="102"/>
          <w:position w:val="2"/>
          <w:sz w:val="22"/>
          <w:szCs w:val="22"/>
        </w:rPr>
        <w:t>p</w:t>
      </w:r>
      <w:r>
        <w:rPr>
          <w:rFonts w:ascii="Courier New" w:eastAsia="Courier New" w:hAnsi="Courier New" w:cs="Courier New"/>
          <w:b/>
          <w:spacing w:val="2"/>
          <w:w w:val="102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"&gt;</w:t>
      </w:r>
    </w:p>
    <w:p w:rsidR="00255755" w:rsidRDefault="00255755">
      <w:pPr>
        <w:spacing w:before="12" w:line="240" w:lineRule="exact"/>
        <w:rPr>
          <w:sz w:val="24"/>
          <w:szCs w:val="24"/>
        </w:rPr>
      </w:pPr>
    </w:p>
    <w:p w:rsidR="00255755" w:rsidRDefault="00144EC0">
      <w:pPr>
        <w:ind w:left="102" w:right="4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wee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24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4"/>
          <w:w w:val="105"/>
          <w:sz w:val="22"/>
          <w:szCs w:val="22"/>
        </w:rPr>
        <w:t>i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6"/>
          <w:sz w:val="22"/>
          <w:szCs w:val="22"/>
        </w:rPr>
        <w:t>s</w:t>
      </w:r>
      <w:r>
        <w:rPr>
          <w:spacing w:val="-14"/>
          <w:w w:val="146"/>
          <w:sz w:val="22"/>
          <w:szCs w:val="22"/>
        </w:rPr>
        <w:t>t</w:t>
      </w:r>
      <w:r>
        <w:rPr>
          <w:spacing w:val="7"/>
          <w:w w:val="135"/>
          <w:sz w:val="22"/>
          <w:szCs w:val="22"/>
        </w:rPr>
        <w:t>j</w:t>
      </w:r>
      <w:r>
        <w:rPr>
          <w:spacing w:val="-1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  <w:r>
        <w:rPr>
          <w:spacing w:val="21"/>
          <w:sz w:val="22"/>
          <w:szCs w:val="22"/>
        </w:rPr>
        <w:t xml:space="preserve"> </w:t>
      </w:r>
      <w:r>
        <w:rPr>
          <w:spacing w:val="-21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4"/>
          <w:w w:val="105"/>
          <w:sz w:val="22"/>
          <w:szCs w:val="22"/>
        </w:rPr>
        <w:t>i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6"/>
          <w:sz w:val="22"/>
          <w:szCs w:val="22"/>
        </w:rPr>
        <w:t>s</w:t>
      </w:r>
      <w:r>
        <w:rPr>
          <w:spacing w:val="1"/>
          <w:w w:val="146"/>
          <w:sz w:val="22"/>
          <w:szCs w:val="22"/>
        </w:rPr>
        <w:t>t</w:t>
      </w:r>
      <w:r>
        <w:rPr>
          <w:spacing w:val="-3"/>
          <w:w w:val="125"/>
          <w:sz w:val="22"/>
          <w:szCs w:val="22"/>
        </w:rPr>
        <w:t>e</w:t>
      </w:r>
      <w:r>
        <w:rPr>
          <w:spacing w:val="-13"/>
          <w:w w:val="119"/>
          <w:sz w:val="22"/>
          <w:szCs w:val="22"/>
        </w:rPr>
        <w:t>r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3"/>
          <w:w w:val="119"/>
          <w:sz w:val="22"/>
          <w:szCs w:val="22"/>
        </w:rPr>
        <w:t>r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  <w:r>
        <w:rPr>
          <w:spacing w:val="-3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&lt;h</w:t>
      </w:r>
      <w:r>
        <w:rPr>
          <w:rFonts w:ascii="Courier New" w:eastAsia="Courier New" w:hAnsi="Courier New" w:cs="Courier New"/>
          <w:spacing w:val="-12"/>
          <w:sz w:val="22"/>
          <w:szCs w:val="22"/>
        </w:rPr>
        <w:t>1</w:t>
      </w:r>
      <w:r>
        <w:rPr>
          <w:rFonts w:ascii="Courier New" w:eastAsia="Courier New" w:hAnsi="Courier New" w:cs="Courier New"/>
          <w:sz w:val="22"/>
          <w:szCs w:val="22"/>
        </w:rPr>
        <w:t>&gt;”D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play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ng</w:t>
      </w:r>
      <w:r>
        <w:rPr>
          <w:rFonts w:ascii="Courier New" w:eastAsia="Courier New" w:hAnsi="Courier New" w:cs="Courier New"/>
          <w:spacing w:val="8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u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ing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J</w:t>
      </w:r>
      <w:r>
        <w:rPr>
          <w:rFonts w:ascii="Courier New" w:eastAsia="Courier New" w:hAnsi="Courier New" w:cs="Courier New"/>
          <w:w w:val="102"/>
          <w:sz w:val="22"/>
          <w:szCs w:val="22"/>
        </w:rPr>
        <w:t>avaS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ript</w:t>
      </w:r>
      <w:r>
        <w:rPr>
          <w:rFonts w:ascii="Courier New" w:eastAsia="Courier New" w:hAnsi="Courier New" w:cs="Courier New"/>
          <w:spacing w:val="-11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&lt;/h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;</w:t>
      </w:r>
    </w:p>
    <w:p w:rsidR="00255755" w:rsidRDefault="00255755">
      <w:pPr>
        <w:spacing w:before="2" w:line="240" w:lineRule="exact"/>
        <w:rPr>
          <w:sz w:val="24"/>
          <w:szCs w:val="24"/>
        </w:rPr>
      </w:pPr>
    </w:p>
    <w:p w:rsidR="00255755" w:rsidRDefault="00144EC0">
      <w:pPr>
        <w:ind w:left="1420"/>
      </w:pPr>
      <w:r>
        <w:pict>
          <v:shape id="_x0000_i1025" type="#_x0000_t75" style="width:352.8pt;height:172.8pt">
            <v:imagedata r:id="rId9" o:title=""/>
          </v:shape>
        </w:pict>
      </w:r>
    </w:p>
    <w:p w:rsidR="00255755" w:rsidRDefault="00255755">
      <w:pPr>
        <w:spacing w:before="14" w:line="240" w:lineRule="exact"/>
        <w:rPr>
          <w:sz w:val="24"/>
          <w:szCs w:val="24"/>
        </w:rPr>
      </w:pPr>
    </w:p>
    <w:p w:rsidR="00255755" w:rsidRDefault="00144EC0">
      <w:pPr>
        <w:ind w:left="102" w:right="43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6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k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h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proofErr w:type="gramEnd"/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1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9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"/>
          <w:sz w:val="22"/>
          <w:szCs w:val="22"/>
        </w:rPr>
        <w:t>UR</w:t>
      </w:r>
      <w:r>
        <w:rPr>
          <w:rFonts w:ascii="Trebuchet MS" w:eastAsia="Trebuchet MS" w:hAnsi="Trebuchet MS" w:cs="Trebuchet MS"/>
          <w:b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ec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-3"/>
          <w:sz w:val="22"/>
          <w:szCs w:val="22"/>
        </w:rPr>
        <w:t>k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f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z w:val="22"/>
          <w:szCs w:val="22"/>
        </w:rPr>
        <w:t>y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b/>
          <w:sz w:val="22"/>
          <w:szCs w:val="22"/>
        </w:rPr>
        <w:t>)</w:t>
      </w:r>
      <w:r>
        <w:rPr>
          <w:rFonts w:ascii="Trebuchet MS" w:eastAsia="Trebuchet MS" w:hAnsi="Trebuchet MS" w:cs="Trebuchet MS"/>
          <w:b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,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)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1" w:line="220" w:lineRule="exact"/>
        <w:rPr>
          <w:sz w:val="22"/>
          <w:szCs w:val="22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14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331" style="position:absolute;left:0;text-align:left;margin-left:24.7pt;margin-top:24.35pt;width:547.95pt;height:793.9pt;z-index:-2267;mso-position-horizontal-relative:page;mso-position-vertical-relative:page" coordorigin="494,487" coordsize="10959,15878">
            <v:shape id="_x0000_s1338" style="position:absolute;left:511;top:503;width:10904;height:0" coordorigin="511,503" coordsize="10904,0" path="m511,503r10904,e" filled="f" strokeweight=".85pt">
              <v:path arrowok="t"/>
            </v:shape>
            <v:shape id="_x0000_s1337" style="position:absolute;left:503;top:496;width:0;height:15854" coordorigin="503,496" coordsize="0,15854" path="m503,496r,15854e" filled="f" strokeweight=".85pt">
              <v:path arrowok="t"/>
            </v:shape>
            <v:shape id="_x0000_s1336" style="position:absolute;left:11425;top:496;width:0;height:15861" coordorigin="11425,496" coordsize="0,15861" path="m11425,496r,15861e" filled="f" strokeweight=".85pt">
              <v:path arrowok="t"/>
            </v:shape>
            <v:shape id="_x0000_s1335" style="position:absolute;left:11422;top:510;width:0;height:15824" coordorigin="11422,510" coordsize="0,15824" path="m11422,510r,15825e" filled="f" strokeweight=".85pt">
              <v:path arrowok="t"/>
            </v:shape>
            <v:shape id="_x0000_s1334" style="position:absolute;left:511;top:16357;width:10904;height:0" coordorigin="511,16357" coordsize="10904,0" path="m511,16357r10904,e" filled="f" strokeweight=".85pt">
              <v:path arrowok="t"/>
            </v:shape>
            <v:shape id="_x0000_s1333" style="position:absolute;left:511;top:16342;width:10904;height:0" coordorigin="511,16342" coordsize="10904,0" path="m511,16342r10904,e" filled="f" strokeweight=".85pt">
              <v:path arrowok="t"/>
            </v:shape>
            <v:shape id="_x0000_s1332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before="7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840"/>
      </w:pPr>
      <w:r>
        <w:pict>
          <v:shape id="_x0000_i1026" type="#_x0000_t75" style="width:273.6pt;height:180pt">
            <v:imagedata r:id="rId10" o:title=""/>
          </v:shape>
        </w:pict>
      </w:r>
    </w:p>
    <w:p w:rsidR="00255755" w:rsidRDefault="00255755">
      <w:pPr>
        <w:spacing w:before="4" w:line="180" w:lineRule="exact"/>
        <w:rPr>
          <w:sz w:val="19"/>
          <w:szCs w:val="19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5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 xml:space="preserve">s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6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spacing w:val="2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9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9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7"/>
          <w:w w:val="109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5"/>
          <w:w w:val="109"/>
          <w:sz w:val="22"/>
          <w:szCs w:val="22"/>
        </w:rPr>
        <w:t>r</w:t>
      </w:r>
      <w:r>
        <w:rPr>
          <w:spacing w:val="-14"/>
          <w:w w:val="109"/>
          <w:sz w:val="22"/>
          <w:szCs w:val="22"/>
        </w:rPr>
        <w:t>”</w:t>
      </w:r>
      <w:r>
        <w:rPr>
          <w:w w:val="109"/>
          <w:sz w:val="22"/>
          <w:szCs w:val="22"/>
        </w:rPr>
        <w:t>.</w:t>
      </w:r>
      <w:r>
        <w:rPr>
          <w:spacing w:val="9"/>
          <w:w w:val="10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6</w:t>
      </w:r>
    </w:p>
    <w:p w:rsidR="00255755" w:rsidRDefault="00144EC0">
      <w:pPr>
        <w:spacing w:before="8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&lt;h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1</w:t>
      </w:r>
      <w:r>
        <w:rPr>
          <w:rFonts w:ascii="Courier New" w:eastAsia="Courier New" w:hAnsi="Courier New" w:cs="Courier New"/>
          <w:sz w:val="22"/>
          <w:szCs w:val="22"/>
        </w:rPr>
        <w:t>&gt;"Di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play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ng</w:t>
      </w:r>
      <w:r>
        <w:rPr>
          <w:rFonts w:ascii="Courier New" w:eastAsia="Courier New" w:hAnsi="Courier New" w:cs="Courier New"/>
          <w:spacing w:val="8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u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ing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J</w:t>
      </w:r>
      <w:r>
        <w:rPr>
          <w:rFonts w:ascii="Courier New" w:eastAsia="Courier New" w:hAnsi="Courier New" w:cs="Courier New"/>
          <w:w w:val="102"/>
          <w:sz w:val="22"/>
          <w:szCs w:val="22"/>
        </w:rPr>
        <w:t>avaS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ript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&lt;/h1&gt;)</w:t>
      </w:r>
    </w:p>
    <w:p w:rsidR="00255755" w:rsidRDefault="00255755">
      <w:pPr>
        <w:spacing w:before="18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spacing w:before="8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spacing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“&lt;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1&gt;Di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play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ng</w:t>
      </w:r>
      <w:r>
        <w:rPr>
          <w:rFonts w:ascii="Courier New" w:eastAsia="Courier New" w:hAnsi="Courier New" w:cs="Courier New"/>
          <w:spacing w:val="8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u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ing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J</w:t>
      </w:r>
      <w:r>
        <w:rPr>
          <w:rFonts w:ascii="Courier New" w:eastAsia="Courier New" w:hAnsi="Courier New" w:cs="Courier New"/>
          <w:w w:val="102"/>
          <w:sz w:val="22"/>
          <w:szCs w:val="22"/>
        </w:rPr>
        <w:t>avaS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rip</w:t>
      </w:r>
      <w:r>
        <w:rPr>
          <w:rFonts w:ascii="Courier New" w:eastAsia="Courier New" w:hAnsi="Courier New" w:cs="Courier New"/>
          <w:spacing w:val="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/h1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sz w:val="22"/>
          <w:szCs w:val="22"/>
        </w:rPr>
        <w:t>”)</w:t>
      </w:r>
    </w:p>
    <w:p w:rsidR="00255755" w:rsidRDefault="00255755">
      <w:pPr>
        <w:spacing w:before="17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8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Co</w:t>
      </w:r>
      <w:r>
        <w:rPr>
          <w:spacing w:val="2"/>
          <w:w w:val="103"/>
          <w:sz w:val="22"/>
          <w:szCs w:val="22"/>
        </w:rPr>
        <w:t>r</w:t>
      </w:r>
      <w:r>
        <w:rPr>
          <w:spacing w:val="2"/>
          <w:w w:val="119"/>
          <w:sz w:val="22"/>
          <w:szCs w:val="22"/>
        </w:rPr>
        <w:t>r</w:t>
      </w:r>
      <w:r>
        <w:rPr>
          <w:spacing w:val="-3"/>
          <w:w w:val="125"/>
          <w:sz w:val="22"/>
          <w:szCs w:val="22"/>
        </w:rPr>
        <w:t>e</w:t>
      </w:r>
      <w:r>
        <w:rPr>
          <w:spacing w:val="-6"/>
          <w:w w:val="114"/>
          <w:sz w:val="22"/>
          <w:szCs w:val="22"/>
        </w:rPr>
        <w:t>c</w:t>
      </w:r>
      <w:r>
        <w:rPr>
          <w:w w:val="146"/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21"/>
          <w:sz w:val="22"/>
          <w:szCs w:val="22"/>
        </w:rPr>
        <w:t>t</w:t>
      </w:r>
      <w:r>
        <w:rPr>
          <w:spacing w:val="-4"/>
          <w:w w:val="121"/>
          <w:sz w:val="22"/>
          <w:szCs w:val="22"/>
        </w:rPr>
        <w:t>h</w:t>
      </w:r>
      <w:r>
        <w:rPr>
          <w:w w:val="121"/>
          <w:sz w:val="22"/>
          <w:szCs w:val="22"/>
        </w:rPr>
        <w:t>e</w:t>
      </w:r>
      <w:r>
        <w:rPr>
          <w:spacing w:val="14"/>
          <w:w w:val="121"/>
          <w:sz w:val="22"/>
          <w:szCs w:val="22"/>
        </w:rPr>
        <w:t xml:space="preserve"> </w:t>
      </w:r>
      <w:r>
        <w:rPr>
          <w:spacing w:val="-22"/>
          <w:w w:val="121"/>
          <w:sz w:val="22"/>
          <w:szCs w:val="22"/>
        </w:rPr>
        <w:t>e</w:t>
      </w:r>
      <w:r>
        <w:rPr>
          <w:spacing w:val="2"/>
          <w:w w:val="121"/>
          <w:sz w:val="22"/>
          <w:szCs w:val="22"/>
        </w:rPr>
        <w:t>rr</w:t>
      </w:r>
      <w:r>
        <w:rPr>
          <w:spacing w:val="-1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>r</w:t>
      </w:r>
      <w:r>
        <w:rPr>
          <w:spacing w:val="-15"/>
          <w:w w:val="1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3"/>
          <w:w w:val="125"/>
          <w:sz w:val="22"/>
          <w:szCs w:val="22"/>
        </w:rPr>
        <w:t>e</w:t>
      </w:r>
      <w:r>
        <w:rPr>
          <w:spacing w:val="-13"/>
          <w:w w:val="119"/>
          <w:sz w:val="22"/>
          <w:szCs w:val="22"/>
        </w:rPr>
        <w:t>r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3"/>
          <w:w w:val="119"/>
          <w:sz w:val="22"/>
          <w:szCs w:val="22"/>
        </w:rPr>
        <w:t>r</w:t>
      </w:r>
      <w:r>
        <w:rPr>
          <w:spacing w:val="7"/>
          <w:w w:val="113"/>
          <w:sz w:val="22"/>
          <w:szCs w:val="22"/>
        </w:rPr>
        <w:t>f</w:t>
      </w:r>
      <w:r>
        <w:rPr>
          <w:spacing w:val="2"/>
          <w:w w:val="119"/>
          <w:sz w:val="22"/>
          <w:szCs w:val="22"/>
        </w:rPr>
        <w:t>r</w:t>
      </w:r>
      <w:r>
        <w:rPr>
          <w:spacing w:val="-3"/>
          <w:w w:val="125"/>
          <w:sz w:val="22"/>
          <w:szCs w:val="22"/>
        </w:rPr>
        <w:t>e</w:t>
      </w:r>
      <w:r>
        <w:rPr>
          <w:spacing w:val="-18"/>
          <w:w w:val="125"/>
          <w:sz w:val="22"/>
          <w:szCs w:val="22"/>
        </w:rPr>
        <w:t>e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1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</w:rPr>
        <w:t>y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5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6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spacing w:before="1" w:line="240" w:lineRule="exact"/>
        <w:ind w:left="823" w:right="3795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De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-15"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9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7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3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position w:val="-1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ee</w:t>
      </w:r>
      <w:r>
        <w:rPr>
          <w:rFonts w:ascii="Trebuchet MS" w:eastAsia="Trebuchet MS" w:hAnsi="Trebuchet MS" w:cs="Trebuchet MS"/>
          <w:spacing w:val="7"/>
          <w:w w:val="102"/>
          <w:position w:val="-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l</w:t>
      </w:r>
      <w:proofErr w:type="gramEnd"/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9" w:line="240" w:lineRule="exact"/>
        <w:rPr>
          <w:sz w:val="24"/>
          <w:szCs w:val="24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68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322" style="position:absolute;left:0;text-align:left;margin-left:24.7pt;margin-top:24.35pt;width:547.95pt;height:793.9pt;z-index:-2262;mso-position-horizontal-relative:page;mso-position-vertical-relative:page" coordorigin="494,487" coordsize="10959,15878">
            <v:shape id="_x0000_s1329" style="position:absolute;left:511;top:503;width:10904;height:0" coordorigin="511,503" coordsize="10904,0" path="m511,503r10904,e" filled="f" strokeweight=".85pt">
              <v:path arrowok="t"/>
            </v:shape>
            <v:shape id="_x0000_s1328" style="position:absolute;left:503;top:496;width:0;height:15854" coordorigin="503,496" coordsize="0,15854" path="m503,496r,15854e" filled="f" strokeweight=".85pt">
              <v:path arrowok="t"/>
            </v:shape>
            <v:shape id="_x0000_s1327" style="position:absolute;left:11425;top:496;width:0;height:15861" coordorigin="11425,496" coordsize="0,15861" path="m11425,496r,15861e" filled="f" strokeweight=".85pt">
              <v:path arrowok="t"/>
            </v:shape>
            <v:shape id="_x0000_s1326" style="position:absolute;left:11422;top:510;width:0;height:15824" coordorigin="11422,510" coordsize="0,15824" path="m11422,510r,15825e" filled="f" strokeweight=".85pt">
              <v:path arrowok="t"/>
            </v:shape>
            <v:shape id="_x0000_s1325" style="position:absolute;left:511;top:16357;width:10904;height:0" coordorigin="511,16357" coordsize="10904,0" path="m511,16357r10904,e" filled="f" strokeweight=".85pt">
              <v:path arrowok="t"/>
            </v:shape>
            <v:shape id="_x0000_s1324" style="position:absolute;left:511;top:16342;width:10904;height:0" coordorigin="511,16342" coordsize="10904,0" path="m511,16342r10904,e" filled="f" strokeweight=".85pt">
              <v:path arrowok="t"/>
            </v:shape>
            <v:shape id="_x0000_s1323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317" style="position:absolute;left:0;text-align:left;margin-left:143.4pt;margin-top:607.6pt;width:397.35pt;height:63.95pt;z-index:-2263;mso-position-horizontal-relative:page;mso-position-vertical-relative:page" coordorigin="2868,12152" coordsize="7947,1279">
            <v:shape id="_x0000_s1321" style="position:absolute;left:2884;top:12169;width:7915;height:0" coordorigin="2884,12169" coordsize="7915,0" path="m2884,12169r7915,e" filled="f" strokeweight=".85pt">
              <v:path arrowok="t"/>
            </v:shape>
            <v:shape id="_x0000_s1320" style="position:absolute;left:2876;top:12161;width:0;height:1261" coordorigin="2876,12161" coordsize="0,1261" path="m2876,12161r,1261e" filled="f" strokeweight=".85pt">
              <v:path arrowok="t"/>
            </v:shape>
            <v:shape id="_x0000_s1319" style="position:absolute;left:2884;top:13415;width:7915;height:0" coordorigin="2884,13415" coordsize="7915,0" path="m2884,13415r7915,e" filled="f" strokeweight=".85pt">
              <v:path arrowok="t"/>
            </v:shape>
            <v:shape id="_x0000_s1318" style="position:absolute;left:10806;top:12161;width:0;height:1262" coordorigin="10806,12161" coordsize="0,1262" path="m10806,12161r,1261e" filled="f" strokeweight=".30869mm">
              <v:path arrowok="t"/>
            </v:shape>
            <w10:wrap anchorx="page" anchory="page"/>
          </v:group>
        </w:pict>
      </w:r>
      <w:r>
        <w:pict>
          <v:group id="_x0000_s1312" style="position:absolute;left:0;text-align:left;margin-left:143.4pt;margin-top:455.2pt;width:397.35pt;height:64pt;z-index:-2265;mso-position-horizontal-relative:page;mso-position-vertical-relative:page" coordorigin="2868,9104" coordsize="7947,1280">
            <v:shape id="_x0000_s1316" style="position:absolute;left:2884;top:9121;width:7915;height:0" coordorigin="2884,9121" coordsize="7915,0" path="m2884,9121r7915,e" filled="f" strokeweight=".85pt">
              <v:path arrowok="t"/>
            </v:shape>
            <v:shape id="_x0000_s1315" style="position:absolute;left:2876;top:9113;width:0;height:1262" coordorigin="2876,9113" coordsize="0,1262" path="m2876,9113r,1262e" filled="f" strokeweight=".85pt">
              <v:path arrowok="t"/>
            </v:shape>
            <v:shape id="_x0000_s1314" style="position:absolute;left:2884;top:10367;width:7915;height:0" coordorigin="2884,10367" coordsize="7915,0" path="m2884,10367r7915,e" filled="f" strokeweight=".85pt">
              <v:path arrowok="t"/>
            </v:shape>
            <v:shape id="_x0000_s1313" style="position:absolute;left:10806;top:9113;width:0;height:1262" coordorigin="10806,9113" coordsize="0,1262" path="m10806,9113r,1262e" filled="f" strokeweight=".30869mm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7" w:line="260" w:lineRule="exact"/>
        <w:rPr>
          <w:sz w:val="26"/>
          <w:szCs w:val="26"/>
        </w:rPr>
      </w:pPr>
    </w:p>
    <w:p w:rsidR="00255755" w:rsidRDefault="00144EC0">
      <w:pPr>
        <w:tabs>
          <w:tab w:val="left" w:pos="9160"/>
        </w:tabs>
        <w:spacing w:before="28"/>
        <w:ind w:left="10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2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:</w:t>
      </w:r>
      <w:r>
        <w:rPr>
          <w:rFonts w:ascii="Trebuchet MS" w:eastAsia="Trebuchet MS" w:hAnsi="Trebuchet MS" w:cs="Trebuchet MS"/>
          <w:b/>
          <w:color w:val="FFFFFF"/>
          <w:spacing w:val="-7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1"/>
          <w:w w:val="102"/>
          <w:sz w:val="28"/>
          <w:szCs w:val="28"/>
          <w:highlight w:val="darkGray"/>
        </w:rPr>
        <w:t>U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2"/>
          <w:w w:val="102"/>
          <w:sz w:val="28"/>
          <w:szCs w:val="28"/>
          <w:highlight w:val="darkGray"/>
        </w:rPr>
        <w:t>V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ar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17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b</w:t>
      </w:r>
      <w:r>
        <w:rPr>
          <w:rFonts w:ascii="Trebuchet MS" w:eastAsia="Trebuchet MS" w:hAnsi="Trebuchet MS" w:cs="Trebuchet MS"/>
          <w:b/>
          <w:color w:val="FFFFFF"/>
          <w:spacing w:val="5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es</w:t>
      </w:r>
      <w:r>
        <w:rPr>
          <w:rFonts w:ascii="Trebuchet MS" w:eastAsia="Trebuchet MS" w:hAnsi="Trebuchet MS" w:cs="Trebuchet MS"/>
          <w:b/>
          <w:color w:val="FFFFFF"/>
          <w:spacing w:val="-13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6"/>
          <w:w w:val="101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16"/>
          <w:w w:val="102"/>
          <w:sz w:val="28"/>
          <w:szCs w:val="28"/>
          <w:highlight w:val="darkGray"/>
        </w:rPr>
        <w:t>p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8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. </w:t>
      </w:r>
      <w:r>
        <w:rPr>
          <w:rFonts w:ascii="Trebuchet MS" w:eastAsia="Trebuchet MS" w:hAnsi="Trebuchet MS" w:cs="Trebuchet MS"/>
          <w:b/>
          <w:color w:val="FFFFFF"/>
          <w:sz w:val="28"/>
          <w:szCs w:val="28"/>
          <w:highlight w:val="darkGray"/>
        </w:rPr>
        <w:tab/>
      </w:r>
    </w:p>
    <w:p w:rsidR="00255755" w:rsidRDefault="00255755">
      <w:pPr>
        <w:spacing w:before="2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40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-1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2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s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sz w:val="22"/>
          <w:szCs w:val="22"/>
        </w:rPr>
        <w:t>v</w:t>
      </w:r>
      <w:r>
        <w:rPr>
          <w:spacing w:val="2"/>
          <w:w w:val="121"/>
          <w:sz w:val="22"/>
          <w:szCs w:val="22"/>
        </w:rPr>
        <w:t>a</w:t>
      </w:r>
      <w:r>
        <w:rPr>
          <w:spacing w:val="-13"/>
          <w:w w:val="119"/>
          <w:sz w:val="22"/>
          <w:szCs w:val="22"/>
        </w:rPr>
        <w:t>r</w:t>
      </w:r>
      <w:r>
        <w:rPr>
          <w:spacing w:val="7"/>
          <w:w w:val="135"/>
          <w:sz w:val="22"/>
          <w:szCs w:val="22"/>
        </w:rPr>
        <w:t>j</w:t>
      </w:r>
      <w:r>
        <w:rPr>
          <w:spacing w:val="-1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7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4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head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Var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ables</w:t>
      </w:r>
      <w:r>
        <w:rPr>
          <w:rFonts w:ascii="Courier New" w:eastAsia="Courier New" w:hAnsi="Courier New" w:cs="Courier New"/>
          <w:color w:val="0000FF"/>
          <w:spacing w:val="1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dec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l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arat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on</w:t>
      </w:r>
      <w:r>
        <w:rPr>
          <w:rFonts w:ascii="Courier New" w:eastAsia="Courier New" w:hAnsi="Courier New" w:cs="Courier New"/>
          <w:color w:val="0000FF"/>
          <w:spacing w:val="3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Inl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ne</w:t>
      </w:r>
      <w:r>
        <w:rPr>
          <w:rFonts w:ascii="Courier New" w:eastAsia="Courier New" w:hAnsi="Courier New" w:cs="Courier New"/>
          <w:color w:val="0000FF"/>
          <w:spacing w:val="1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ript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 xml:space="preserve">ng </w:t>
      </w:r>
      <w:r>
        <w:rPr>
          <w:rFonts w:ascii="Courier New" w:eastAsia="Courier New" w:hAnsi="Courier New" w:cs="Courier New"/>
          <w:color w:val="0000FF"/>
          <w:spacing w:val="10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position w:val="2"/>
          <w:sz w:val="22"/>
          <w:szCs w:val="22"/>
        </w:rPr>
        <w:t>*/</w:t>
      </w:r>
    </w:p>
    <w:p w:rsidR="00255755" w:rsidRDefault="00255755">
      <w:pPr>
        <w:spacing w:before="2" w:line="100" w:lineRule="exact"/>
        <w:rPr>
          <w:sz w:val="10"/>
          <w:szCs w:val="10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nu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1=10;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nu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2=20;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pacing w:val="1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nu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3=nu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1+num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2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;</w:t>
      </w:r>
    </w:p>
    <w:p w:rsidR="00255755" w:rsidRDefault="00144EC0">
      <w:pPr>
        <w:spacing w:before="5" w:line="246" w:lineRule="auto"/>
        <w:ind w:left="102" w:right="67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2"/>
          <w:szCs w:val="22"/>
        </w:rPr>
        <w:t>doc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ment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.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write</w:t>
      </w:r>
      <w:proofErr w:type="spellEnd"/>
      <w:r>
        <w:rPr>
          <w:rFonts w:ascii="Courier New" w:eastAsia="Courier New" w:hAnsi="Courier New" w:cs="Courier New"/>
          <w:color w:val="0000FF"/>
          <w:spacing w:val="2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is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-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met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od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to</w:t>
      </w:r>
      <w:r>
        <w:rPr>
          <w:rFonts w:ascii="Courier New" w:eastAsia="Courier New" w:hAnsi="Courier New" w:cs="Courier New"/>
          <w:color w:val="0000FF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wri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cont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nts</w:t>
      </w:r>
      <w:r>
        <w:rPr>
          <w:rFonts w:ascii="Courier New" w:eastAsia="Courier New" w:hAnsi="Courier New" w:cs="Courier New"/>
          <w:color w:val="0000FF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 xml:space="preserve">n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2"/>
          <w:szCs w:val="22"/>
        </w:rPr>
        <w:t>br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wseer</w:t>
      </w:r>
      <w:proofErr w:type="spellEnd"/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line="22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"T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h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5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sum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+num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3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);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&lt;/head&gt;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body</w:t>
      </w:r>
      <w:proofErr w:type="gram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&gt;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&lt;h3&gt;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J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vaSc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sz w:val="22"/>
          <w:szCs w:val="22"/>
        </w:rPr>
        <w:t>ipt</w:t>
      </w:r>
      <w:r>
        <w:rPr>
          <w:rFonts w:ascii="Courier New" w:eastAsia="Courier New" w:hAnsi="Courier New" w:cs="Courier New"/>
          <w:spacing w:val="2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riab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l</w:t>
      </w:r>
      <w:r>
        <w:rPr>
          <w:rFonts w:ascii="Courier New" w:eastAsia="Courier New" w:hAnsi="Courier New" w:cs="Courier New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de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o&lt;/h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3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&lt;/body&gt;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pict>
          <v:shape id="_x0000_s1311" type="#_x0000_t75" style="position:absolute;left:0;text-align:left;margin-left:72.35pt;margin-top:25.95pt;width:63pt;height:61.45pt;z-index:-2266;mso-position-horizontal-relative:page">
            <v:imagedata r:id="rId11" o:title=""/>
            <w10:wrap anchorx="page"/>
          </v:shape>
        </w:pict>
      </w:r>
      <w:r>
        <w:rPr>
          <w:rFonts w:ascii="Courier New" w:eastAsia="Courier New" w:hAnsi="Courier New" w:cs="Courier New"/>
          <w:w w:val="102"/>
          <w:sz w:val="22"/>
          <w:szCs w:val="22"/>
        </w:rPr>
        <w:t>&lt;/html&gt;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649" w:right="7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7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8" w:line="180" w:lineRule="exact"/>
        <w:rPr>
          <w:sz w:val="18"/>
          <w:szCs w:val="18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56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7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sz w:val="22"/>
          <w:szCs w:val="22"/>
        </w:rPr>
        <w:t>v</w:t>
      </w:r>
      <w:r>
        <w:rPr>
          <w:spacing w:val="2"/>
          <w:w w:val="121"/>
          <w:sz w:val="22"/>
          <w:szCs w:val="22"/>
        </w:rPr>
        <w:t>a</w:t>
      </w:r>
      <w:r>
        <w:rPr>
          <w:spacing w:val="-13"/>
          <w:w w:val="119"/>
          <w:sz w:val="22"/>
          <w:szCs w:val="22"/>
        </w:rPr>
        <w:t>r</w:t>
      </w:r>
      <w:r>
        <w:rPr>
          <w:spacing w:val="7"/>
          <w:w w:val="135"/>
          <w:sz w:val="22"/>
          <w:szCs w:val="22"/>
        </w:rPr>
        <w:t>j</w:t>
      </w:r>
      <w:r>
        <w:rPr>
          <w:spacing w:val="-1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pacing w:val="-6"/>
          <w:w w:val="120"/>
          <w:sz w:val="22"/>
          <w:szCs w:val="22"/>
        </w:rPr>
        <w:t>p</w:t>
      </w:r>
      <w:r>
        <w:rPr>
          <w:spacing w:val="-25"/>
          <w:w w:val="120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a</w:t>
      </w:r>
      <w:r>
        <w:rPr>
          <w:spacing w:val="-7"/>
          <w:w w:val="120"/>
          <w:sz w:val="22"/>
          <w:szCs w:val="22"/>
        </w:rPr>
        <w:t>c</w:t>
      </w:r>
      <w:r>
        <w:rPr>
          <w:w w:val="120"/>
          <w:sz w:val="22"/>
          <w:szCs w:val="22"/>
        </w:rPr>
        <w:t>e</w:t>
      </w:r>
      <w:r>
        <w:rPr>
          <w:spacing w:val="-3"/>
          <w:w w:val="120"/>
          <w:sz w:val="22"/>
          <w:szCs w:val="22"/>
        </w:rPr>
        <w:t xml:space="preserve"> </w:t>
      </w:r>
      <w:r>
        <w:rPr>
          <w:spacing w:val="1"/>
          <w:w w:val="120"/>
          <w:sz w:val="22"/>
          <w:szCs w:val="22"/>
        </w:rPr>
        <w:t>t</w:t>
      </w:r>
      <w:r>
        <w:rPr>
          <w:spacing w:val="-4"/>
          <w:w w:val="120"/>
          <w:sz w:val="22"/>
          <w:szCs w:val="22"/>
        </w:rPr>
        <w:t>h</w:t>
      </w:r>
      <w:r>
        <w:rPr>
          <w:w w:val="120"/>
          <w:sz w:val="22"/>
          <w:szCs w:val="22"/>
        </w:rPr>
        <w:t>e</w:t>
      </w:r>
      <w:r>
        <w:rPr>
          <w:spacing w:val="17"/>
          <w:w w:val="120"/>
          <w:sz w:val="22"/>
          <w:szCs w:val="22"/>
        </w:rPr>
        <w:t xml:space="preserve"> </w:t>
      </w:r>
      <w:r>
        <w:rPr>
          <w:spacing w:val="-4"/>
          <w:w w:val="120"/>
          <w:sz w:val="22"/>
          <w:szCs w:val="22"/>
        </w:rPr>
        <w:t>en</w:t>
      </w:r>
      <w:r>
        <w:rPr>
          <w:spacing w:val="1"/>
          <w:w w:val="120"/>
          <w:sz w:val="22"/>
          <w:szCs w:val="22"/>
        </w:rPr>
        <w:t>t</w:t>
      </w:r>
      <w:r>
        <w:rPr>
          <w:spacing w:val="-5"/>
          <w:w w:val="120"/>
          <w:sz w:val="22"/>
          <w:szCs w:val="22"/>
        </w:rPr>
        <w:t>i</w:t>
      </w:r>
      <w:r>
        <w:rPr>
          <w:spacing w:val="2"/>
          <w:w w:val="120"/>
          <w:sz w:val="22"/>
          <w:szCs w:val="22"/>
        </w:rPr>
        <w:t>r</w:t>
      </w:r>
      <w:r>
        <w:rPr>
          <w:w w:val="120"/>
          <w:sz w:val="22"/>
          <w:szCs w:val="22"/>
        </w:rPr>
        <w:t>e</w:t>
      </w:r>
      <w:r>
        <w:rPr>
          <w:spacing w:val="13"/>
          <w:w w:val="120"/>
          <w:sz w:val="22"/>
          <w:szCs w:val="22"/>
        </w:rPr>
        <w:t xml:space="preserve"> </w:t>
      </w:r>
      <w:proofErr w:type="spellStart"/>
      <w:r>
        <w:rPr>
          <w:spacing w:val="-17"/>
          <w:w w:val="125"/>
          <w:sz w:val="22"/>
          <w:szCs w:val="22"/>
        </w:rPr>
        <w:t>J</w:t>
      </w:r>
      <w:r>
        <w:rPr>
          <w:spacing w:val="2"/>
          <w:w w:val="121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pacing w:val="2"/>
          <w:w w:val="121"/>
          <w:sz w:val="22"/>
          <w:szCs w:val="22"/>
        </w:rPr>
        <w:t>a</w:t>
      </w:r>
      <w:r>
        <w:rPr>
          <w:spacing w:val="-1"/>
          <w:w w:val="106"/>
          <w:sz w:val="22"/>
          <w:szCs w:val="22"/>
        </w:rPr>
        <w:t>s</w:t>
      </w:r>
      <w:r>
        <w:rPr>
          <w:spacing w:val="-6"/>
          <w:w w:val="114"/>
          <w:sz w:val="22"/>
          <w:szCs w:val="22"/>
        </w:rPr>
        <w:t>c</w:t>
      </w:r>
      <w:r>
        <w:rPr>
          <w:spacing w:val="2"/>
          <w:w w:val="119"/>
          <w:sz w:val="22"/>
          <w:szCs w:val="22"/>
        </w:rPr>
        <w:t>r</w:t>
      </w:r>
      <w:r>
        <w:rPr>
          <w:spacing w:val="-4"/>
          <w:w w:val="105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p</w:t>
      </w:r>
      <w:r>
        <w:rPr>
          <w:w w:val="146"/>
          <w:sz w:val="22"/>
          <w:szCs w:val="22"/>
        </w:rPr>
        <w:t>t</w:t>
      </w:r>
      <w:proofErr w:type="spellEnd"/>
      <w:r>
        <w:rPr>
          <w:spacing w:val="20"/>
          <w:sz w:val="22"/>
          <w:szCs w:val="22"/>
        </w:rPr>
        <w:t xml:space="preserve"> </w:t>
      </w:r>
      <w:r>
        <w:rPr>
          <w:spacing w:val="-6"/>
          <w:w w:val="123"/>
          <w:sz w:val="22"/>
          <w:szCs w:val="22"/>
        </w:rPr>
        <w:t>p</w:t>
      </w:r>
      <w:r>
        <w:rPr>
          <w:spacing w:val="-16"/>
          <w:w w:val="123"/>
          <w:sz w:val="22"/>
          <w:szCs w:val="22"/>
        </w:rPr>
        <w:t>a</w:t>
      </w:r>
      <w:r>
        <w:rPr>
          <w:spacing w:val="2"/>
          <w:w w:val="123"/>
          <w:sz w:val="22"/>
          <w:szCs w:val="22"/>
        </w:rPr>
        <w:t>r</w:t>
      </w:r>
      <w:r>
        <w:rPr>
          <w:w w:val="123"/>
          <w:sz w:val="22"/>
          <w:szCs w:val="22"/>
        </w:rPr>
        <w:t>t</w:t>
      </w:r>
      <w:r>
        <w:rPr>
          <w:spacing w:val="9"/>
          <w:w w:val="123"/>
          <w:sz w:val="22"/>
          <w:szCs w:val="22"/>
        </w:rPr>
        <w:t xml:space="preserve"> </w:t>
      </w:r>
      <w:proofErr w:type="gramStart"/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pacing w:val="-1"/>
          <w:sz w:val="22"/>
          <w:szCs w:val="22"/>
        </w:rPr>
        <w:t>s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proofErr w:type="gramEnd"/>
      <w:r>
        <w:rPr>
          <w:spacing w:val="4"/>
          <w:w w:val="1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&lt;</w:t>
      </w:r>
      <w:r>
        <w:rPr>
          <w:spacing w:val="-5"/>
          <w:sz w:val="22"/>
          <w:szCs w:val="22"/>
        </w:rPr>
        <w:t>b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&gt;</w:t>
      </w:r>
      <w:r>
        <w:rPr>
          <w:spacing w:val="5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g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sz w:val="22"/>
          <w:szCs w:val="22"/>
        </w:rPr>
        <w:t>v</w:t>
      </w:r>
      <w:r>
        <w:rPr>
          <w:spacing w:val="-13"/>
          <w:w w:val="121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</w:t>
      </w:r>
      <w:r>
        <w:rPr>
          <w:spacing w:val="7"/>
          <w:w w:val="135"/>
          <w:sz w:val="22"/>
          <w:szCs w:val="22"/>
        </w:rPr>
        <w:t>j</w:t>
      </w:r>
      <w:r>
        <w:rPr>
          <w:spacing w:val="-1"/>
          <w:w w:val="106"/>
          <w:sz w:val="22"/>
          <w:szCs w:val="22"/>
        </w:rPr>
        <w:t>s</w:t>
      </w:r>
      <w:r>
        <w:rPr>
          <w:spacing w:val="-5"/>
          <w:w w:val="113"/>
          <w:sz w:val="22"/>
          <w:szCs w:val="22"/>
        </w:rPr>
        <w:t>b</w:t>
      </w:r>
      <w:r>
        <w:rPr>
          <w:spacing w:val="-1"/>
          <w:w w:val="109"/>
          <w:sz w:val="22"/>
          <w:szCs w:val="22"/>
        </w:rPr>
        <w:t>o</w:t>
      </w:r>
      <w:r>
        <w:rPr>
          <w:spacing w:val="-5"/>
          <w:w w:val="113"/>
          <w:sz w:val="22"/>
          <w:szCs w:val="22"/>
        </w:rPr>
        <w:t>d</w:t>
      </w:r>
      <w:r>
        <w:rPr>
          <w:spacing w:val="-6"/>
          <w:sz w:val="22"/>
          <w:szCs w:val="22"/>
        </w:rPr>
        <w:t>y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  <w:r>
        <w:rPr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proofErr w:type="spellStart"/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z w:val="22"/>
          <w:szCs w:val="22"/>
        </w:rPr>
        <w:t>ar</w:t>
      </w:r>
      <w:proofErr w:type="spellEnd"/>
      <w:r>
        <w:rPr>
          <w:rFonts w:ascii="Trebuchet MS" w:eastAsia="Trebuchet MS" w:hAnsi="Trebuchet MS" w:cs="Trebuchet MS"/>
          <w:b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spacing w:val="2"/>
          <w:w w:val="109"/>
          <w:sz w:val="22"/>
          <w:szCs w:val="22"/>
        </w:rPr>
        <w:t>“</w:t>
      </w:r>
      <w:r>
        <w:rPr>
          <w:spacing w:val="-5"/>
          <w:w w:val="109"/>
          <w:sz w:val="22"/>
          <w:szCs w:val="22"/>
        </w:rPr>
        <w:t>v</w:t>
      </w:r>
      <w:r>
        <w:rPr>
          <w:spacing w:val="-13"/>
          <w:w w:val="121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</w:t>
      </w:r>
      <w:r>
        <w:rPr>
          <w:spacing w:val="7"/>
          <w:w w:val="135"/>
          <w:sz w:val="22"/>
          <w:szCs w:val="22"/>
        </w:rPr>
        <w:t>j</w:t>
      </w:r>
      <w:r>
        <w:rPr>
          <w:spacing w:val="-16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2"/>
          <w:w w:val="119"/>
          <w:sz w:val="22"/>
          <w:szCs w:val="22"/>
        </w:rPr>
        <w:t>r</w:t>
      </w:r>
      <w:r>
        <w:rPr>
          <w:spacing w:val="-18"/>
          <w:w w:val="125"/>
          <w:sz w:val="22"/>
          <w:szCs w:val="22"/>
        </w:rPr>
        <w:t>e</w:t>
      </w:r>
      <w:r>
        <w:rPr>
          <w:spacing w:val="8"/>
          <w:w w:val="109"/>
          <w:sz w:val="22"/>
          <w:szCs w:val="22"/>
        </w:rPr>
        <w:t>m</w:t>
      </w:r>
      <w:r>
        <w:rPr>
          <w:spacing w:val="-5"/>
          <w:sz w:val="22"/>
          <w:szCs w:val="22"/>
        </w:rPr>
        <w:t>v</w:t>
      </w:r>
      <w:r>
        <w:rPr>
          <w:spacing w:val="2"/>
          <w:w w:val="121"/>
          <w:sz w:val="22"/>
          <w:szCs w:val="22"/>
        </w:rPr>
        <w:t>a</w:t>
      </w:r>
      <w:r>
        <w:rPr>
          <w:spacing w:val="-13"/>
          <w:w w:val="119"/>
          <w:sz w:val="22"/>
          <w:szCs w:val="22"/>
        </w:rPr>
        <w:t>r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w w:val="95"/>
          <w:sz w:val="22"/>
          <w:szCs w:val="22"/>
        </w:rPr>
        <w:t>O</w:t>
      </w:r>
      <w:r>
        <w:rPr>
          <w:spacing w:val="-5"/>
          <w:w w:val="113"/>
          <w:sz w:val="22"/>
          <w:szCs w:val="22"/>
        </w:rPr>
        <w:t>p</w:t>
      </w:r>
      <w:r>
        <w:rPr>
          <w:spacing w:val="-3"/>
          <w:w w:val="125"/>
          <w:sz w:val="22"/>
          <w:szCs w:val="22"/>
        </w:rPr>
        <w:t>e</w:t>
      </w:r>
      <w:r>
        <w:rPr>
          <w:w w:val="111"/>
          <w:sz w:val="22"/>
          <w:szCs w:val="22"/>
        </w:rPr>
        <w:t>n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gramEnd"/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0" w:line="260" w:lineRule="exact"/>
        <w:rPr>
          <w:sz w:val="26"/>
          <w:szCs w:val="26"/>
        </w:rPr>
      </w:pPr>
    </w:p>
    <w:p w:rsidR="00255755" w:rsidRDefault="00144EC0">
      <w:pPr>
        <w:ind w:left="1649" w:right="173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310" type="#_x0000_t75" style="position:absolute;left:0;text-align:left;margin-left:72.35pt;margin-top:.55pt;width:63pt;height:61.35pt;z-index:-2264;mso-position-horizontal-relative:page">
            <v:imagedata r:id="rId12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9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s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1"/>
          <w:sz w:val="22"/>
          <w:szCs w:val="22"/>
        </w:rPr>
        <w:t xml:space="preserve"> </w:t>
      </w:r>
      <w:r>
        <w:rPr>
          <w:spacing w:val="-23"/>
          <w:w w:val="115"/>
          <w:sz w:val="22"/>
          <w:szCs w:val="22"/>
        </w:rPr>
        <w:t>v</w:t>
      </w:r>
      <w:r>
        <w:rPr>
          <w:spacing w:val="2"/>
          <w:w w:val="115"/>
          <w:sz w:val="22"/>
          <w:szCs w:val="22"/>
        </w:rPr>
        <w:t>ar</w:t>
      </w:r>
      <w:r>
        <w:rPr>
          <w:spacing w:val="-5"/>
          <w:w w:val="115"/>
          <w:sz w:val="22"/>
          <w:szCs w:val="22"/>
        </w:rPr>
        <w:t>i</w:t>
      </w:r>
      <w:r>
        <w:rPr>
          <w:spacing w:val="2"/>
          <w:w w:val="115"/>
          <w:sz w:val="22"/>
          <w:szCs w:val="22"/>
        </w:rPr>
        <w:t>a</w:t>
      </w:r>
      <w:r>
        <w:rPr>
          <w:spacing w:val="-6"/>
          <w:w w:val="115"/>
          <w:sz w:val="22"/>
          <w:szCs w:val="22"/>
        </w:rPr>
        <w:t>b</w:t>
      </w:r>
      <w:r>
        <w:rPr>
          <w:spacing w:val="-24"/>
          <w:w w:val="115"/>
          <w:sz w:val="22"/>
          <w:szCs w:val="22"/>
        </w:rPr>
        <w:t>l</w:t>
      </w:r>
      <w:r>
        <w:rPr>
          <w:w w:val="115"/>
          <w:sz w:val="22"/>
          <w:szCs w:val="22"/>
        </w:rPr>
        <w:t>e</w:t>
      </w:r>
      <w:r>
        <w:rPr>
          <w:spacing w:val="11"/>
          <w:w w:val="1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pacing w:val="-6"/>
          <w:w w:val="114"/>
          <w:sz w:val="22"/>
          <w:szCs w:val="22"/>
        </w:rPr>
        <w:t>p</w:t>
      </w:r>
      <w:r>
        <w:rPr>
          <w:spacing w:val="2"/>
          <w:w w:val="114"/>
          <w:sz w:val="22"/>
          <w:szCs w:val="22"/>
        </w:rPr>
        <w:t>r</w:t>
      </w:r>
      <w:r>
        <w:rPr>
          <w:spacing w:val="-3"/>
          <w:w w:val="114"/>
          <w:sz w:val="22"/>
          <w:szCs w:val="22"/>
        </w:rPr>
        <w:t>e</w:t>
      </w:r>
      <w:r>
        <w:rPr>
          <w:spacing w:val="8"/>
          <w:w w:val="114"/>
          <w:sz w:val="22"/>
          <w:szCs w:val="22"/>
        </w:rPr>
        <w:t>f</w:t>
      </w:r>
      <w:r>
        <w:rPr>
          <w:spacing w:val="-22"/>
          <w:w w:val="114"/>
          <w:sz w:val="22"/>
          <w:szCs w:val="22"/>
        </w:rPr>
        <w:t>i</w:t>
      </w:r>
      <w:r>
        <w:rPr>
          <w:spacing w:val="8"/>
          <w:w w:val="114"/>
          <w:sz w:val="22"/>
          <w:szCs w:val="22"/>
        </w:rPr>
        <w:t>x</w:t>
      </w:r>
      <w:r>
        <w:rPr>
          <w:spacing w:val="-3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12"/>
          <w:w w:val="11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25"/>
          <w:w w:val="124"/>
          <w:sz w:val="22"/>
          <w:szCs w:val="22"/>
        </w:rPr>
        <w:t xml:space="preserve"> </w:t>
      </w:r>
      <w:r>
        <w:rPr>
          <w:spacing w:val="7"/>
          <w:w w:val="109"/>
          <w:sz w:val="22"/>
          <w:szCs w:val="22"/>
        </w:rPr>
        <w:t>k</w:t>
      </w:r>
      <w:r>
        <w:rPr>
          <w:spacing w:val="-3"/>
          <w:w w:val="109"/>
          <w:sz w:val="22"/>
          <w:szCs w:val="22"/>
        </w:rPr>
        <w:t>e</w:t>
      </w:r>
      <w:r>
        <w:rPr>
          <w:spacing w:val="-7"/>
          <w:w w:val="109"/>
          <w:sz w:val="22"/>
          <w:szCs w:val="22"/>
        </w:rPr>
        <w:t>y</w:t>
      </w:r>
      <w:r>
        <w:rPr>
          <w:spacing w:val="-2"/>
          <w:w w:val="109"/>
          <w:sz w:val="22"/>
          <w:szCs w:val="22"/>
        </w:rPr>
        <w:t>w</w:t>
      </w:r>
      <w:r>
        <w:rPr>
          <w:spacing w:val="-1"/>
          <w:w w:val="109"/>
          <w:sz w:val="22"/>
          <w:szCs w:val="22"/>
        </w:rPr>
        <w:t>o</w:t>
      </w:r>
      <w:r>
        <w:rPr>
          <w:spacing w:val="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d </w:t>
      </w:r>
      <w:r>
        <w:rPr>
          <w:spacing w:val="12"/>
          <w:sz w:val="22"/>
          <w:szCs w:val="22"/>
        </w:rPr>
        <w:t>“</w:t>
      </w:r>
      <w:proofErr w:type="spellStart"/>
      <w:r>
        <w:rPr>
          <w:rFonts w:ascii="Trebuchet MS" w:eastAsia="Trebuchet MS" w:hAnsi="Trebuchet MS" w:cs="Trebuchet MS"/>
          <w:i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i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i/>
          <w:spacing w:val="-3"/>
          <w:sz w:val="22"/>
          <w:szCs w:val="22"/>
        </w:rPr>
        <w:t>r</w:t>
      </w:r>
      <w:proofErr w:type="spellEnd"/>
      <w:proofErr w:type="gramStart"/>
      <w:r>
        <w:rPr>
          <w:sz w:val="22"/>
          <w:szCs w:val="22"/>
        </w:rPr>
        <w:t xml:space="preserve">”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i</w:t>
      </w:r>
      <w:r>
        <w:rPr>
          <w:spacing w:val="1"/>
          <w:w w:val="146"/>
          <w:sz w:val="22"/>
          <w:szCs w:val="22"/>
        </w:rPr>
        <w:t>t</w:t>
      </w:r>
      <w:r>
        <w:rPr>
          <w:spacing w:val="-3"/>
          <w:w w:val="111"/>
          <w:sz w:val="22"/>
          <w:szCs w:val="22"/>
        </w:rPr>
        <w:t>h</w:t>
      </w:r>
      <w:r>
        <w:rPr>
          <w:spacing w:val="-4"/>
          <w:w w:val="105"/>
          <w:sz w:val="22"/>
          <w:szCs w:val="22"/>
        </w:rPr>
        <w:t>i</w:t>
      </w:r>
      <w:r>
        <w:rPr>
          <w:w w:val="111"/>
          <w:sz w:val="22"/>
          <w:szCs w:val="22"/>
        </w:rPr>
        <w:t>n</w:t>
      </w:r>
      <w:proofErr w:type="gramEnd"/>
      <w:r>
        <w:rPr>
          <w:spacing w:val="2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 xml:space="preserve">a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5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5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5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4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spacing w:val="-9"/>
          <w:w w:val="81"/>
          <w:sz w:val="22"/>
          <w:szCs w:val="22"/>
        </w:rPr>
        <w:t>M</w:t>
      </w:r>
      <w:r>
        <w:rPr>
          <w:spacing w:val="-1"/>
          <w:w w:val="109"/>
          <w:sz w:val="22"/>
          <w:szCs w:val="22"/>
        </w:rPr>
        <w:t>o</w:t>
      </w:r>
      <w:r>
        <w:rPr>
          <w:spacing w:val="-5"/>
          <w:w w:val="113"/>
          <w:sz w:val="22"/>
          <w:szCs w:val="22"/>
        </w:rPr>
        <w:t>d</w:t>
      </w:r>
      <w:r>
        <w:rPr>
          <w:spacing w:val="-4"/>
          <w:w w:val="105"/>
          <w:sz w:val="22"/>
          <w:szCs w:val="22"/>
        </w:rPr>
        <w:t>i</w:t>
      </w:r>
      <w:r>
        <w:rPr>
          <w:spacing w:val="7"/>
          <w:w w:val="113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2"/>
          <w:w w:val="119"/>
          <w:sz w:val="22"/>
          <w:szCs w:val="22"/>
        </w:rPr>
        <w:t>r</w:t>
      </w:r>
      <w:r>
        <w:rPr>
          <w:spacing w:val="-18"/>
          <w:w w:val="125"/>
          <w:sz w:val="22"/>
          <w:szCs w:val="22"/>
        </w:rPr>
        <w:t>e</w:t>
      </w:r>
      <w:r>
        <w:rPr>
          <w:spacing w:val="8"/>
          <w:w w:val="109"/>
          <w:sz w:val="22"/>
          <w:szCs w:val="22"/>
        </w:rPr>
        <w:t>m</w:t>
      </w:r>
      <w:r>
        <w:rPr>
          <w:spacing w:val="-5"/>
          <w:sz w:val="22"/>
          <w:szCs w:val="22"/>
        </w:rPr>
        <w:t>v</w:t>
      </w:r>
      <w:r>
        <w:rPr>
          <w:spacing w:val="-13"/>
          <w:w w:val="121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7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pacing w:val="-7"/>
          <w:w w:val="117"/>
          <w:sz w:val="22"/>
          <w:szCs w:val="22"/>
        </w:rPr>
        <w:t>c</w:t>
      </w:r>
      <w:r>
        <w:rPr>
          <w:spacing w:val="-3"/>
          <w:w w:val="117"/>
          <w:sz w:val="22"/>
          <w:szCs w:val="22"/>
        </w:rPr>
        <w:t>h</w:t>
      </w:r>
      <w:r>
        <w:rPr>
          <w:spacing w:val="2"/>
          <w:w w:val="117"/>
          <w:sz w:val="22"/>
          <w:szCs w:val="22"/>
        </w:rPr>
        <w:t>a</w:t>
      </w:r>
      <w:r>
        <w:rPr>
          <w:spacing w:val="-21"/>
          <w:w w:val="117"/>
          <w:sz w:val="22"/>
          <w:szCs w:val="22"/>
        </w:rPr>
        <w:t>n</w:t>
      </w:r>
      <w:r>
        <w:rPr>
          <w:spacing w:val="8"/>
          <w:w w:val="117"/>
          <w:sz w:val="22"/>
          <w:szCs w:val="22"/>
        </w:rPr>
        <w:t>g</w:t>
      </w:r>
      <w:r>
        <w:rPr>
          <w:w w:val="117"/>
          <w:sz w:val="22"/>
          <w:szCs w:val="22"/>
        </w:rPr>
        <w:t>e</w:t>
      </w:r>
      <w:r>
        <w:rPr>
          <w:spacing w:val="-25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-3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27"/>
          <w:w w:val="117"/>
          <w:sz w:val="22"/>
          <w:szCs w:val="22"/>
        </w:rPr>
        <w:t xml:space="preserve"> </w:t>
      </w:r>
      <w:r>
        <w:rPr>
          <w:spacing w:val="-23"/>
          <w:w w:val="117"/>
          <w:sz w:val="22"/>
          <w:szCs w:val="22"/>
        </w:rPr>
        <w:t>v</w:t>
      </w:r>
      <w:r>
        <w:rPr>
          <w:spacing w:val="2"/>
          <w:w w:val="117"/>
          <w:sz w:val="22"/>
          <w:szCs w:val="22"/>
        </w:rPr>
        <w:t>ar</w:t>
      </w:r>
      <w:r>
        <w:rPr>
          <w:spacing w:val="-5"/>
          <w:w w:val="117"/>
          <w:sz w:val="22"/>
          <w:szCs w:val="22"/>
        </w:rPr>
        <w:t>i</w:t>
      </w:r>
      <w:r>
        <w:rPr>
          <w:spacing w:val="2"/>
          <w:w w:val="117"/>
          <w:sz w:val="22"/>
          <w:szCs w:val="22"/>
        </w:rPr>
        <w:t>a</w:t>
      </w:r>
      <w:r>
        <w:rPr>
          <w:spacing w:val="-6"/>
          <w:w w:val="117"/>
          <w:sz w:val="22"/>
          <w:szCs w:val="22"/>
        </w:rPr>
        <w:t>b</w:t>
      </w:r>
      <w:r>
        <w:rPr>
          <w:spacing w:val="-25"/>
          <w:w w:val="117"/>
          <w:sz w:val="22"/>
          <w:szCs w:val="22"/>
        </w:rPr>
        <w:t>l</w:t>
      </w:r>
      <w:r>
        <w:rPr>
          <w:w w:val="117"/>
          <w:sz w:val="22"/>
          <w:szCs w:val="22"/>
        </w:rPr>
        <w:t>e</w:t>
      </w:r>
      <w:r>
        <w:rPr>
          <w:spacing w:val="-4"/>
          <w:w w:val="117"/>
          <w:sz w:val="22"/>
          <w:szCs w:val="22"/>
        </w:rPr>
        <w:t xml:space="preserve"> </w:t>
      </w:r>
      <w:r>
        <w:rPr>
          <w:spacing w:val="-3"/>
          <w:w w:val="117"/>
          <w:sz w:val="22"/>
          <w:szCs w:val="22"/>
        </w:rPr>
        <w:t>n</w:t>
      </w:r>
      <w:r>
        <w:rPr>
          <w:spacing w:val="2"/>
          <w:w w:val="117"/>
          <w:sz w:val="22"/>
          <w:szCs w:val="22"/>
        </w:rPr>
        <w:t>a</w:t>
      </w:r>
      <w:r>
        <w:rPr>
          <w:spacing w:val="9"/>
          <w:w w:val="117"/>
          <w:sz w:val="22"/>
          <w:szCs w:val="22"/>
        </w:rPr>
        <w:t>m</w:t>
      </w:r>
      <w:r>
        <w:rPr>
          <w:w w:val="117"/>
          <w:sz w:val="22"/>
          <w:szCs w:val="22"/>
        </w:rPr>
        <w:t>e</w:t>
      </w:r>
      <w:r>
        <w:rPr>
          <w:spacing w:val="-17"/>
          <w:w w:val="117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“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3</w:t>
      </w:r>
      <w:proofErr w:type="gramStart"/>
      <w:r>
        <w:rPr>
          <w:sz w:val="22"/>
          <w:szCs w:val="22"/>
        </w:rPr>
        <w:t xml:space="preserve">” 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30"/>
          <w:sz w:val="22"/>
          <w:szCs w:val="22"/>
        </w:rPr>
        <w:t xml:space="preserve"> </w:t>
      </w:r>
      <w:r>
        <w:rPr>
          <w:spacing w:val="4"/>
          <w:w w:val="109"/>
          <w:sz w:val="22"/>
          <w:szCs w:val="22"/>
        </w:rPr>
        <w:t>“</w:t>
      </w:r>
      <w:r>
        <w:rPr>
          <w:rFonts w:ascii="Trebuchet MS" w:eastAsia="Trebuchet MS" w:hAnsi="Trebuchet MS" w:cs="Trebuchet MS"/>
          <w:b/>
          <w:spacing w:val="3"/>
          <w:w w:val="109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pacing w:val="-14"/>
          <w:w w:val="109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2"/>
          <w:w w:val="109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3"/>
          <w:w w:val="109"/>
          <w:sz w:val="22"/>
          <w:szCs w:val="22"/>
        </w:rPr>
        <w:t>m</w:t>
      </w:r>
      <w:r>
        <w:rPr>
          <w:spacing w:val="-14"/>
          <w:w w:val="109"/>
          <w:sz w:val="22"/>
          <w:szCs w:val="22"/>
        </w:rPr>
        <w:t>”</w:t>
      </w:r>
      <w:r>
        <w:rPr>
          <w:w w:val="109"/>
          <w:sz w:val="22"/>
          <w:szCs w:val="22"/>
        </w:rPr>
        <w:t>.</w:t>
      </w:r>
      <w:r>
        <w:rPr>
          <w:spacing w:val="28"/>
          <w:w w:val="10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sz w:val="22"/>
          <w:szCs w:val="22"/>
        </w:rPr>
        <w:t>v</w:t>
      </w:r>
      <w:r>
        <w:rPr>
          <w:spacing w:val="-13"/>
          <w:w w:val="121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</w:t>
      </w:r>
      <w:r>
        <w:rPr>
          <w:spacing w:val="-3"/>
          <w:w w:val="125"/>
          <w:sz w:val="22"/>
          <w:szCs w:val="22"/>
        </w:rPr>
        <w:t>e</w:t>
      </w:r>
      <w:r>
        <w:rPr>
          <w:spacing w:val="2"/>
          <w:w w:val="119"/>
          <w:sz w:val="22"/>
          <w:szCs w:val="22"/>
        </w:rPr>
        <w:t>rr</w:t>
      </w:r>
      <w:r>
        <w:rPr>
          <w:spacing w:val="-16"/>
          <w:w w:val="109"/>
          <w:sz w:val="22"/>
          <w:szCs w:val="22"/>
        </w:rPr>
        <w:t>o</w:t>
      </w:r>
      <w:r>
        <w:rPr>
          <w:spacing w:val="2"/>
          <w:w w:val="119"/>
          <w:sz w:val="22"/>
          <w:szCs w:val="22"/>
        </w:rPr>
        <w:t>r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17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  <w:r>
        <w:rPr>
          <w:spacing w:val="21"/>
          <w:sz w:val="22"/>
          <w:szCs w:val="22"/>
        </w:rPr>
        <w:t xml:space="preserve"> </w:t>
      </w:r>
      <w:r>
        <w:rPr>
          <w:spacing w:val="3"/>
          <w:w w:val="83"/>
          <w:sz w:val="22"/>
          <w:szCs w:val="22"/>
        </w:rPr>
        <w:t>V</w:t>
      </w:r>
      <w:r>
        <w:rPr>
          <w:spacing w:val="-3"/>
          <w:w w:val="125"/>
          <w:sz w:val="22"/>
          <w:szCs w:val="22"/>
        </w:rPr>
        <w:t>e</w:t>
      </w:r>
      <w:r>
        <w:rPr>
          <w:spacing w:val="2"/>
          <w:w w:val="119"/>
          <w:sz w:val="22"/>
          <w:szCs w:val="22"/>
        </w:rPr>
        <w:t>r</w:t>
      </w:r>
      <w:r>
        <w:rPr>
          <w:spacing w:val="-19"/>
          <w:w w:val="105"/>
          <w:sz w:val="22"/>
          <w:szCs w:val="22"/>
        </w:rPr>
        <w:t>i</w:t>
      </w:r>
      <w:r>
        <w:rPr>
          <w:spacing w:val="7"/>
          <w:w w:val="113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De</w:t>
      </w:r>
      <w:r>
        <w:rPr>
          <w:spacing w:val="-5"/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g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w w:val="121"/>
          <w:sz w:val="22"/>
          <w:szCs w:val="22"/>
        </w:rPr>
        <w:t>t</w:t>
      </w:r>
      <w:r>
        <w:rPr>
          <w:spacing w:val="-4"/>
          <w:w w:val="121"/>
          <w:sz w:val="22"/>
          <w:szCs w:val="22"/>
        </w:rPr>
        <w:t>h</w:t>
      </w:r>
      <w:r>
        <w:rPr>
          <w:w w:val="121"/>
          <w:sz w:val="22"/>
          <w:szCs w:val="22"/>
        </w:rPr>
        <w:t>e</w:t>
      </w:r>
      <w:r>
        <w:rPr>
          <w:spacing w:val="-1"/>
          <w:w w:val="121"/>
          <w:sz w:val="22"/>
          <w:szCs w:val="22"/>
        </w:rPr>
        <w:t xml:space="preserve"> </w:t>
      </w:r>
      <w:r>
        <w:rPr>
          <w:spacing w:val="-4"/>
          <w:w w:val="121"/>
          <w:sz w:val="22"/>
          <w:szCs w:val="22"/>
        </w:rPr>
        <w:t>e</w:t>
      </w:r>
      <w:r>
        <w:rPr>
          <w:spacing w:val="2"/>
          <w:w w:val="121"/>
          <w:sz w:val="22"/>
          <w:szCs w:val="22"/>
        </w:rPr>
        <w:t>rr</w:t>
      </w:r>
      <w:r>
        <w:rPr>
          <w:spacing w:val="-19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 xml:space="preserve">r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w w:val="106"/>
          <w:sz w:val="22"/>
          <w:szCs w:val="22"/>
        </w:rPr>
        <w:t>“</w:t>
      </w:r>
      <w:r>
        <w:rPr>
          <w:spacing w:val="-5"/>
          <w:w w:val="106"/>
          <w:sz w:val="22"/>
          <w:szCs w:val="22"/>
        </w:rPr>
        <w:t>v</w:t>
      </w:r>
      <w:r>
        <w:rPr>
          <w:spacing w:val="2"/>
          <w:w w:val="106"/>
          <w:sz w:val="22"/>
          <w:szCs w:val="22"/>
        </w:rPr>
        <w:t>a</w:t>
      </w:r>
      <w:r>
        <w:rPr>
          <w:spacing w:val="8"/>
          <w:w w:val="106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9"/>
          <w:w w:val="106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6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2"/>
          <w:w w:val="106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6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6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5"/>
          <w:w w:val="106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6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21"/>
          <w:w w:val="106"/>
          <w:sz w:val="22"/>
          <w:szCs w:val="22"/>
        </w:rPr>
        <w:t>l</w:t>
      </w:r>
      <w:r>
        <w:rPr>
          <w:w w:val="106"/>
          <w:sz w:val="22"/>
          <w:szCs w:val="22"/>
        </w:rPr>
        <w:t>”</w:t>
      </w:r>
      <w:r>
        <w:rPr>
          <w:spacing w:val="26"/>
          <w:w w:val="10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position w:val="-1"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position w:val="-1"/>
          <w:sz w:val="22"/>
          <w:szCs w:val="22"/>
        </w:rPr>
        <w:t>6</w:t>
      </w:r>
      <w:r>
        <w:rPr>
          <w:rFonts w:ascii="Trebuchet MS" w:eastAsia="Trebuchet MS" w:hAnsi="Trebuchet MS" w:cs="Trebuchet MS"/>
          <w:b/>
          <w:position w:val="-1"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0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5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&lt;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0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&gt;</w:t>
      </w:r>
      <w:r>
        <w:rPr>
          <w:rFonts w:ascii="Trebuchet MS" w:eastAsia="Trebuchet MS" w:hAnsi="Trebuchet MS" w:cs="Trebuchet MS"/>
          <w:spacing w:val="26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v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5"/>
          <w:position w:val="-1"/>
          <w:sz w:val="22"/>
          <w:szCs w:val="22"/>
        </w:rPr>
        <w:t xml:space="preserve"> </w:t>
      </w:r>
      <w:r>
        <w:rPr>
          <w:spacing w:val="-13"/>
          <w:w w:val="120"/>
          <w:position w:val="-1"/>
          <w:sz w:val="22"/>
          <w:szCs w:val="22"/>
        </w:rPr>
        <w:t>“</w:t>
      </w:r>
      <w:r>
        <w:rPr>
          <w:spacing w:val="2"/>
          <w:w w:val="121"/>
          <w:position w:val="-1"/>
          <w:sz w:val="22"/>
          <w:szCs w:val="22"/>
        </w:rPr>
        <w:t>a</w:t>
      </w:r>
      <w:r>
        <w:rPr>
          <w:spacing w:val="-1"/>
          <w:w w:val="106"/>
          <w:position w:val="-1"/>
          <w:sz w:val="22"/>
          <w:szCs w:val="22"/>
        </w:rPr>
        <w:t>ss</w:t>
      </w:r>
      <w:r>
        <w:rPr>
          <w:spacing w:val="-4"/>
          <w:w w:val="105"/>
          <w:position w:val="-1"/>
          <w:sz w:val="22"/>
          <w:szCs w:val="22"/>
        </w:rPr>
        <w:t>i</w:t>
      </w:r>
      <w:r>
        <w:rPr>
          <w:spacing w:val="7"/>
          <w:w w:val="102"/>
          <w:position w:val="-1"/>
          <w:sz w:val="22"/>
          <w:szCs w:val="22"/>
        </w:rPr>
        <w:t>g</w:t>
      </w:r>
      <w:r>
        <w:rPr>
          <w:spacing w:val="-18"/>
          <w:w w:val="111"/>
          <w:position w:val="-1"/>
          <w:sz w:val="22"/>
          <w:szCs w:val="22"/>
        </w:rPr>
        <w:t>n</w:t>
      </w:r>
      <w:r>
        <w:rPr>
          <w:spacing w:val="7"/>
          <w:w w:val="150"/>
          <w:position w:val="-1"/>
          <w:sz w:val="22"/>
          <w:szCs w:val="22"/>
        </w:rPr>
        <w:t>.</w:t>
      </w:r>
      <w:r>
        <w:rPr>
          <w:spacing w:val="-3"/>
          <w:w w:val="111"/>
          <w:position w:val="-1"/>
          <w:sz w:val="22"/>
          <w:szCs w:val="22"/>
        </w:rPr>
        <w:t>h</w:t>
      </w:r>
      <w:r>
        <w:rPr>
          <w:spacing w:val="-14"/>
          <w:w w:val="146"/>
          <w:position w:val="-1"/>
          <w:sz w:val="22"/>
          <w:szCs w:val="22"/>
        </w:rPr>
        <w:t>t</w:t>
      </w:r>
      <w:r>
        <w:rPr>
          <w:spacing w:val="8"/>
          <w:w w:val="109"/>
          <w:position w:val="-1"/>
          <w:sz w:val="22"/>
          <w:szCs w:val="22"/>
        </w:rPr>
        <w:t>m</w:t>
      </w:r>
      <w:r>
        <w:rPr>
          <w:spacing w:val="-21"/>
          <w:w w:val="108"/>
          <w:position w:val="-1"/>
          <w:sz w:val="22"/>
          <w:szCs w:val="22"/>
        </w:rPr>
        <w:t>l</w:t>
      </w:r>
      <w:r>
        <w:rPr>
          <w:spacing w:val="2"/>
          <w:w w:val="120"/>
          <w:position w:val="-1"/>
          <w:sz w:val="22"/>
          <w:szCs w:val="22"/>
        </w:rPr>
        <w:t>”</w:t>
      </w:r>
      <w:r>
        <w:rPr>
          <w:w w:val="150"/>
          <w:position w:val="-1"/>
          <w:sz w:val="22"/>
          <w:szCs w:val="22"/>
        </w:rPr>
        <w:t>.</w:t>
      </w:r>
    </w:p>
    <w:p w:rsidR="00255755" w:rsidRDefault="00255755">
      <w:pPr>
        <w:spacing w:before="10" w:line="180" w:lineRule="exact"/>
        <w:rPr>
          <w:sz w:val="19"/>
          <w:szCs w:val="19"/>
        </w:rPr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16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lastRenderedPageBreak/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before="8" w:line="120" w:lineRule="exact"/>
        <w:rPr>
          <w:sz w:val="12"/>
          <w:szCs w:val="12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42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before="7"/>
        <w:ind w:left="823" w:right="6625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inum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5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5</w:t>
      </w:r>
      <w:r>
        <w:rPr>
          <w:rFonts w:ascii="Courier New" w:eastAsia="Courier New" w:hAnsi="Courier New" w:cs="Courier New"/>
          <w:w w:val="102"/>
          <w:sz w:val="22"/>
          <w:szCs w:val="22"/>
        </w:rPr>
        <w:t xml:space="preserve">;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msg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="4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; sum=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ms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+inu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;</w:t>
      </w:r>
    </w:p>
    <w:p w:rsidR="00255755" w:rsidRDefault="00255755">
      <w:pPr>
        <w:spacing w:before="7" w:line="240" w:lineRule="exact"/>
        <w:rPr>
          <w:sz w:val="24"/>
          <w:szCs w:val="24"/>
        </w:rPr>
      </w:pPr>
    </w:p>
    <w:p w:rsidR="00255755" w:rsidRDefault="00144EC0">
      <w:pPr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um);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above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sta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ement</w:t>
      </w:r>
      <w:r>
        <w:rPr>
          <w:rFonts w:ascii="Courier New" w:eastAsia="Courier New" w:hAnsi="Courier New" w:cs="Courier New"/>
          <w:color w:val="0000FF"/>
          <w:spacing w:val="1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dis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p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lays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sage</w:t>
      </w:r>
      <w:r>
        <w:rPr>
          <w:rFonts w:ascii="Courier New" w:eastAsia="Courier New" w:hAnsi="Courier New" w:cs="Courier New"/>
          <w:color w:val="0000FF"/>
          <w:spacing w:val="2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d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ialog</w:t>
      </w:r>
      <w:r>
        <w:rPr>
          <w:rFonts w:ascii="Courier New" w:eastAsia="Courier New" w:hAnsi="Courier New" w:cs="Courier New"/>
          <w:color w:val="0000FF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box</w:t>
      </w:r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255755">
      <w:pPr>
        <w:spacing w:before="6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80" w:lineRule="exact"/>
        <w:rPr>
          <w:sz w:val="28"/>
          <w:szCs w:val="28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z w:val="22"/>
          <w:szCs w:val="22"/>
        </w:rPr>
        <w:t>5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%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5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gramEnd"/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8"/>
          <w:w w:val="109"/>
          <w:sz w:val="22"/>
          <w:szCs w:val="22"/>
        </w:rPr>
        <w:t>m</w:t>
      </w:r>
      <w:r>
        <w:rPr>
          <w:spacing w:val="-1"/>
          <w:w w:val="109"/>
          <w:sz w:val="22"/>
          <w:szCs w:val="22"/>
        </w:rPr>
        <w:t>o</w:t>
      </w:r>
      <w:r>
        <w:rPr>
          <w:spacing w:val="-20"/>
          <w:w w:val="113"/>
          <w:sz w:val="22"/>
          <w:szCs w:val="22"/>
        </w:rPr>
        <w:t>d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?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8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&lt;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&gt;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3"/>
          <w:w w:val="111"/>
          <w:sz w:val="22"/>
          <w:szCs w:val="22"/>
        </w:rPr>
        <w:t>u</w:t>
      </w:r>
      <w:r>
        <w:rPr>
          <w:spacing w:val="-18"/>
          <w:w w:val="111"/>
          <w:sz w:val="22"/>
          <w:szCs w:val="22"/>
        </w:rPr>
        <w:t>n</w:t>
      </w:r>
      <w:r>
        <w:rPr>
          <w:spacing w:val="2"/>
          <w:w w:val="121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</w:t>
      </w:r>
      <w:r>
        <w:rPr>
          <w:spacing w:val="-6"/>
          <w:sz w:val="22"/>
          <w:szCs w:val="22"/>
        </w:rPr>
        <w:t>y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144EC0">
      <w:pPr>
        <w:spacing w:before="8" w:line="245" w:lineRule="auto"/>
        <w:ind w:left="1544" w:right="4375" w:hanging="7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 xml:space="preserve">"&gt; </w:t>
      </w:r>
      <w:r>
        <w:rPr>
          <w:rFonts w:ascii="Courier New" w:eastAsia="Courier New" w:hAnsi="Courier New" w:cs="Courier New"/>
          <w:sz w:val="22"/>
          <w:szCs w:val="22"/>
        </w:rPr>
        <w:t>num1</w:t>
      </w:r>
      <w:r>
        <w:rPr>
          <w:rFonts w:ascii="Courier New" w:eastAsia="Courier New" w:hAnsi="Courier New" w:cs="Courier New"/>
          <w:spacing w:val="6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10;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um2</w:t>
      </w:r>
      <w:r>
        <w:rPr>
          <w:rFonts w:ascii="Courier New" w:eastAsia="Courier New" w:hAnsi="Courier New" w:cs="Courier New"/>
          <w:spacing w:val="-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 xml:space="preserve">10; </w:t>
      </w:r>
      <w:r>
        <w:rPr>
          <w:rFonts w:ascii="Courier New" w:eastAsia="Courier New" w:hAnsi="Courier New" w:cs="Courier New"/>
          <w:sz w:val="22"/>
          <w:szCs w:val="22"/>
        </w:rPr>
        <w:t>num3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num1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+</w:t>
      </w:r>
      <w:r>
        <w:rPr>
          <w:rFonts w:ascii="Courier New" w:eastAsia="Courier New" w:hAnsi="Courier New" w:cs="Courier New"/>
          <w:w w:val="102"/>
          <w:sz w:val="22"/>
          <w:szCs w:val="22"/>
        </w:rPr>
        <w:t>+;</w:t>
      </w:r>
    </w:p>
    <w:p w:rsidR="00255755" w:rsidRDefault="00144EC0">
      <w:pPr>
        <w:spacing w:line="220" w:lineRule="exact"/>
        <w:ind w:left="154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num4</w:t>
      </w:r>
      <w:r>
        <w:rPr>
          <w:rFonts w:ascii="Courier New" w:eastAsia="Courier New" w:hAnsi="Courier New" w:cs="Courier New"/>
          <w:spacing w:val="1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++nu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2;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num1,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num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nu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sz w:val="22"/>
          <w:szCs w:val="22"/>
        </w:rPr>
        <w:t>3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num4.</w:t>
      </w:r>
    </w:p>
    <w:p w:rsidR="00255755" w:rsidRDefault="00255755">
      <w:pPr>
        <w:spacing w:before="18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9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w</w:t>
      </w:r>
      <w:r>
        <w:rPr>
          <w:spacing w:val="-18"/>
          <w:w w:val="111"/>
          <w:sz w:val="22"/>
          <w:szCs w:val="22"/>
        </w:rPr>
        <w:t>h</w:t>
      </w:r>
      <w:r>
        <w:rPr>
          <w:spacing w:val="2"/>
          <w:w w:val="121"/>
          <w:sz w:val="22"/>
          <w:szCs w:val="22"/>
        </w:rPr>
        <w:t>a</w:t>
      </w:r>
      <w:r>
        <w:rPr>
          <w:w w:val="146"/>
          <w:sz w:val="22"/>
          <w:szCs w:val="22"/>
        </w:rPr>
        <w:t>t</w:t>
      </w:r>
      <w:r>
        <w:rPr>
          <w:spacing w:val="2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w w:val="121"/>
          <w:sz w:val="22"/>
          <w:szCs w:val="22"/>
        </w:rPr>
        <w:t>t</w:t>
      </w:r>
      <w:r>
        <w:rPr>
          <w:spacing w:val="-4"/>
          <w:w w:val="121"/>
          <w:sz w:val="22"/>
          <w:szCs w:val="22"/>
        </w:rPr>
        <w:t>h</w:t>
      </w:r>
      <w:r>
        <w:rPr>
          <w:w w:val="121"/>
          <w:sz w:val="22"/>
          <w:szCs w:val="22"/>
        </w:rPr>
        <w:t>e</w:t>
      </w:r>
      <w:r>
        <w:rPr>
          <w:spacing w:val="-1"/>
          <w:w w:val="121"/>
          <w:sz w:val="22"/>
          <w:szCs w:val="22"/>
        </w:rPr>
        <w:t xml:space="preserve"> </w:t>
      </w:r>
      <w:r>
        <w:rPr>
          <w:spacing w:val="-4"/>
          <w:w w:val="121"/>
          <w:sz w:val="22"/>
          <w:szCs w:val="22"/>
        </w:rPr>
        <w:t>e</w:t>
      </w:r>
      <w:r>
        <w:rPr>
          <w:spacing w:val="2"/>
          <w:w w:val="121"/>
          <w:sz w:val="22"/>
          <w:szCs w:val="22"/>
        </w:rPr>
        <w:t>rr</w:t>
      </w:r>
      <w:r>
        <w:rPr>
          <w:spacing w:val="-19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 xml:space="preserve">r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5"/>
          <w:sz w:val="22"/>
          <w:szCs w:val="22"/>
        </w:rPr>
        <w:t xml:space="preserve"> </w:t>
      </w:r>
      <w:r>
        <w:rPr>
          <w:spacing w:val="-6"/>
          <w:w w:val="114"/>
          <w:sz w:val="22"/>
          <w:szCs w:val="22"/>
        </w:rPr>
        <w:t>c</w:t>
      </w:r>
      <w:r>
        <w:rPr>
          <w:spacing w:val="-1"/>
          <w:w w:val="109"/>
          <w:sz w:val="22"/>
          <w:szCs w:val="22"/>
        </w:rPr>
        <w:t>o</w:t>
      </w:r>
      <w:r>
        <w:rPr>
          <w:spacing w:val="-5"/>
          <w:w w:val="113"/>
          <w:sz w:val="22"/>
          <w:szCs w:val="22"/>
        </w:rPr>
        <w:t>d</w:t>
      </w:r>
      <w:r>
        <w:rPr>
          <w:spacing w:val="-3"/>
          <w:w w:val="125"/>
          <w:sz w:val="22"/>
          <w:szCs w:val="22"/>
        </w:rPr>
        <w:t>e</w:t>
      </w:r>
      <w:proofErr w:type="gramEnd"/>
      <w:r>
        <w:rPr>
          <w:w w:val="150"/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sz w:val="22"/>
          <w:szCs w:val="22"/>
        </w:rPr>
        <w:t>v</w:t>
      </w:r>
      <w:r>
        <w:rPr>
          <w:spacing w:val="2"/>
          <w:w w:val="121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</w:t>
      </w:r>
      <w:r>
        <w:rPr>
          <w:spacing w:val="-18"/>
          <w:w w:val="125"/>
          <w:sz w:val="22"/>
          <w:szCs w:val="22"/>
        </w:rPr>
        <w:t>e</w:t>
      </w:r>
      <w:r>
        <w:rPr>
          <w:spacing w:val="2"/>
          <w:w w:val="119"/>
          <w:sz w:val="22"/>
          <w:szCs w:val="22"/>
        </w:rPr>
        <w:t>rr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3"/>
          <w:w w:val="119"/>
          <w:sz w:val="22"/>
          <w:szCs w:val="22"/>
        </w:rPr>
        <w:t>r</w:t>
      </w:r>
      <w:r>
        <w:rPr>
          <w:spacing w:val="2"/>
          <w:w w:val="107"/>
          <w:sz w:val="22"/>
          <w:szCs w:val="22"/>
        </w:rPr>
        <w:t>2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144EC0">
      <w:pPr>
        <w:spacing w:before="8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before="12" w:line="231" w:lineRule="auto"/>
        <w:ind w:left="1544" w:right="6429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num1=1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0</w:t>
      </w:r>
      <w:r>
        <w:rPr>
          <w:rFonts w:ascii="Courier New" w:eastAsia="Courier New" w:hAnsi="Courier New" w:cs="Courier New"/>
          <w:w w:val="102"/>
          <w:sz w:val="22"/>
          <w:szCs w:val="22"/>
        </w:rPr>
        <w:t>0; Num1+=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2</w:t>
      </w:r>
      <w:r>
        <w:rPr>
          <w:rFonts w:ascii="Courier New" w:eastAsia="Courier New" w:hAnsi="Courier New" w:cs="Courier New"/>
          <w:w w:val="102"/>
          <w:sz w:val="22"/>
          <w:szCs w:val="22"/>
        </w:rPr>
        <w:t>0;</w:t>
      </w:r>
    </w:p>
    <w:p w:rsidR="00255755" w:rsidRDefault="00144EC0">
      <w:pPr>
        <w:spacing w:before="8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255755">
      <w:pPr>
        <w:spacing w:before="18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-7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3"/>
          <w:w w:val="102"/>
          <w:sz w:val="22"/>
          <w:szCs w:val="22"/>
        </w:rPr>
        <w:t>1</w:t>
      </w:r>
      <w:r>
        <w:rPr>
          <w:spacing w:val="-13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ind w:left="102"/>
        <w:rPr>
          <w:sz w:val="22"/>
          <w:szCs w:val="22"/>
        </w:rPr>
      </w:pPr>
      <w:r>
        <w:rPr>
          <w:spacing w:val="2"/>
          <w:w w:val="120"/>
          <w:sz w:val="22"/>
          <w:szCs w:val="22"/>
        </w:rPr>
        <w:t>“</w:t>
      </w:r>
      <w:proofErr w:type="spellStart"/>
      <w:proofErr w:type="gramStart"/>
      <w:r>
        <w:rPr>
          <w:spacing w:val="-21"/>
          <w:w w:val="108"/>
          <w:sz w:val="22"/>
          <w:szCs w:val="22"/>
        </w:rPr>
        <w:t>l</w:t>
      </w:r>
      <w:r>
        <w:rPr>
          <w:spacing w:val="-1"/>
          <w:w w:val="109"/>
          <w:sz w:val="22"/>
          <w:szCs w:val="22"/>
        </w:rPr>
        <w:t>o</w:t>
      </w:r>
      <w:r>
        <w:rPr>
          <w:spacing w:val="-6"/>
          <w:w w:val="114"/>
          <w:sz w:val="22"/>
          <w:szCs w:val="22"/>
        </w:rPr>
        <w:t>c</w:t>
      </w:r>
      <w:r>
        <w:rPr>
          <w:w w:val="121"/>
          <w:sz w:val="22"/>
          <w:szCs w:val="22"/>
        </w:rPr>
        <w:t>a</w:t>
      </w:r>
      <w:proofErr w:type="spellEnd"/>
      <w:proofErr w:type="gramEnd"/>
      <w:r>
        <w:rPr>
          <w:spacing w:val="-38"/>
          <w:sz w:val="22"/>
          <w:szCs w:val="22"/>
        </w:rPr>
        <w:t xml:space="preserve"> </w:t>
      </w:r>
      <w:r>
        <w:rPr>
          <w:spacing w:val="-21"/>
          <w:w w:val="108"/>
          <w:sz w:val="22"/>
          <w:szCs w:val="22"/>
        </w:rPr>
        <w:t>l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144EC0">
      <w:pPr>
        <w:spacing w:before="10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Def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ning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fu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ction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by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ame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„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fun‟</w:t>
      </w:r>
      <w:r>
        <w:rPr>
          <w:rFonts w:ascii="Courier New" w:eastAsia="Courier New" w:hAnsi="Courier New" w:cs="Courier New"/>
          <w:color w:val="0000FF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255755">
      <w:pPr>
        <w:spacing w:before="6" w:line="240" w:lineRule="exact"/>
        <w:rPr>
          <w:sz w:val="24"/>
          <w:szCs w:val="24"/>
        </w:rPr>
      </w:pPr>
    </w:p>
    <w:p w:rsidR="00255755" w:rsidRDefault="00144EC0">
      <w:pPr>
        <w:ind w:left="154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fu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()</w:t>
      </w:r>
    </w:p>
    <w:p w:rsidR="00255755" w:rsidRDefault="00144EC0">
      <w:pPr>
        <w:spacing w:before="6"/>
        <w:ind w:left="154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{</w:t>
      </w:r>
    </w:p>
    <w:p w:rsidR="00255755" w:rsidRDefault="00144EC0">
      <w:pPr>
        <w:spacing w:line="22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position w:val="1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8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Dec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l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aring</w:t>
      </w:r>
      <w:r>
        <w:rPr>
          <w:rFonts w:ascii="Courier New" w:eastAsia="Courier New" w:hAnsi="Courier New" w:cs="Courier New"/>
          <w:color w:val="0000FF"/>
          <w:spacing w:val="12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l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cal</w:t>
      </w:r>
      <w:r>
        <w:rPr>
          <w:rFonts w:ascii="Courier New" w:eastAsia="Courier New" w:hAnsi="Courier New" w:cs="Courier New"/>
          <w:color w:val="0000FF"/>
          <w:spacing w:val="1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v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aria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b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le</w:t>
      </w:r>
      <w:r>
        <w:rPr>
          <w:rFonts w:ascii="Courier New" w:eastAsia="Courier New" w:hAnsi="Courier New" w:cs="Courier New"/>
          <w:color w:val="0000FF"/>
          <w:spacing w:val="24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„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um1‟</w:t>
      </w:r>
      <w:r>
        <w:rPr>
          <w:rFonts w:ascii="Courier New" w:eastAsia="Courier New" w:hAnsi="Courier New" w:cs="Courier New"/>
          <w:color w:val="0000FF"/>
          <w:spacing w:val="10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position w:val="1"/>
          <w:sz w:val="22"/>
          <w:szCs w:val="22"/>
        </w:rPr>
        <w:t>*/</w:t>
      </w:r>
    </w:p>
    <w:p w:rsidR="00255755" w:rsidRDefault="00255755">
      <w:pPr>
        <w:spacing w:before="6" w:line="220" w:lineRule="exact"/>
        <w:rPr>
          <w:sz w:val="22"/>
          <w:szCs w:val="22"/>
        </w:rPr>
        <w:sectPr w:rsidR="00255755">
          <w:pgSz w:w="11920" w:h="16840"/>
          <w:pgMar w:top="620" w:right="1360" w:bottom="280" w:left="1340" w:header="720" w:footer="720" w:gutter="0"/>
          <w:cols w:space="720"/>
        </w:sectPr>
      </w:pPr>
    </w:p>
    <w:p w:rsidR="00255755" w:rsidRDefault="00255755">
      <w:pPr>
        <w:spacing w:before="2" w:line="280" w:lineRule="exact"/>
        <w:rPr>
          <w:sz w:val="28"/>
          <w:szCs w:val="28"/>
        </w:rPr>
      </w:pPr>
    </w:p>
    <w:p w:rsidR="00255755" w:rsidRDefault="00144EC0">
      <w:pPr>
        <w:ind w:right="540"/>
        <w:jc w:val="righ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}</w:t>
      </w:r>
    </w:p>
    <w:p w:rsidR="00255755" w:rsidRDefault="00144EC0">
      <w:pPr>
        <w:spacing w:before="6" w:line="240" w:lineRule="exact"/>
        <w:jc w:val="right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fun()</w:t>
      </w:r>
      <w:proofErr w:type="gramEnd"/>
    </w:p>
    <w:p w:rsidR="00255755" w:rsidRDefault="00144EC0">
      <w:pPr>
        <w:spacing w:before="42"/>
        <w:rPr>
          <w:rFonts w:ascii="Courier New" w:eastAsia="Courier New" w:hAnsi="Courier New" w:cs="Courier New"/>
          <w:sz w:val="22"/>
          <w:szCs w:val="22"/>
        </w:rPr>
        <w:sectPr w:rsidR="00255755">
          <w:type w:val="continuous"/>
          <w:pgSz w:w="11920" w:h="16840"/>
          <w:pgMar w:top="1480" w:right="1360" w:bottom="280" w:left="1340" w:header="720" w:footer="720" w:gutter="0"/>
          <w:cols w:num="2" w:space="720" w:equalWidth="0">
            <w:col w:w="2219" w:space="45"/>
            <w:col w:w="6956"/>
          </w:cols>
        </w:sect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lastRenderedPageBreak/>
        <w:t>var</w:t>
      </w:r>
      <w:proofErr w:type="spellEnd"/>
      <w:proofErr w:type="gramEnd"/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nu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1=10</w:t>
      </w:r>
      <w:r>
        <w:rPr>
          <w:rFonts w:ascii="Courier New" w:eastAsia="Courier New" w:hAnsi="Courier New" w:cs="Courier New"/>
          <w:spacing w:val="-13"/>
          <w:w w:val="102"/>
          <w:sz w:val="22"/>
          <w:szCs w:val="22"/>
        </w:rPr>
        <w:t>0</w:t>
      </w:r>
      <w:r>
        <w:rPr>
          <w:rFonts w:ascii="Courier New" w:eastAsia="Courier New" w:hAnsi="Courier New" w:cs="Courier New"/>
          <w:w w:val="102"/>
          <w:sz w:val="22"/>
          <w:szCs w:val="22"/>
        </w:rPr>
        <w:t>;</w:t>
      </w:r>
    </w:p>
    <w:p w:rsidR="00255755" w:rsidRDefault="00144EC0">
      <w:pPr>
        <w:spacing w:before="12"/>
        <w:ind w:left="102"/>
        <w:rPr>
          <w:rFonts w:ascii="Courier New" w:eastAsia="Courier New" w:hAnsi="Courier New" w:cs="Courier New"/>
          <w:sz w:val="22"/>
          <w:szCs w:val="22"/>
        </w:rPr>
      </w:pPr>
      <w:r>
        <w:lastRenderedPageBreak/>
        <w:pict>
          <v:group id="_x0000_s1302" style="position:absolute;left:0;text-align:left;margin-left:24.7pt;margin-top:24.35pt;width:547.95pt;height:793.9pt;z-index:-2261;mso-position-horizontal-relative:page;mso-position-vertical-relative:page" coordorigin="494,487" coordsize="10959,15878">
            <v:shape id="_x0000_s1309" style="position:absolute;left:511;top:503;width:10904;height:0" coordorigin="511,503" coordsize="10904,0" path="m511,503r10904,e" filled="f" strokeweight=".85pt">
              <v:path arrowok="t"/>
            </v:shape>
            <v:shape id="_x0000_s1308" style="position:absolute;left:503;top:496;width:0;height:15854" coordorigin="503,496" coordsize="0,15854" path="m503,496r,15854e" filled="f" strokeweight=".85pt">
              <v:path arrowok="t"/>
            </v:shape>
            <v:shape id="_x0000_s1307" style="position:absolute;left:11425;top:496;width:0;height:15861" coordorigin="11425,496" coordsize="0,15861" path="m11425,496r,15861e" filled="f" strokeweight=".85pt">
              <v:path arrowok="t"/>
            </v:shape>
            <v:shape id="_x0000_s1306" style="position:absolute;left:11422;top:510;width:0;height:15824" coordorigin="11422,510" coordsize="0,15824" path="m11422,510r,15825e" filled="f" strokeweight=".85pt">
              <v:path arrowok="t"/>
            </v:shape>
            <v:shape id="_x0000_s1305" style="position:absolute;left:511;top:16357;width:10904;height:0" coordorigin="511,16357" coordsize="10904,0" path="m511,16357r10904,e" filled="f" strokeweight=".85pt">
              <v:path arrowok="t"/>
            </v:shape>
            <v:shape id="_x0000_s1304" style="position:absolute;left:511;top:16342;width:10904;height:0" coordorigin="511,16342" coordsize="10904,0" path="m511,16342r10904,e" filled="f" strokeweight=".85pt">
              <v:path arrowok="t"/>
            </v:shape>
            <v:shape id="_x0000_s1303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cal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l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ing</w:t>
      </w:r>
      <w:r>
        <w:rPr>
          <w:rFonts w:ascii="Courier New" w:eastAsia="Courier New" w:hAnsi="Courier New" w:cs="Courier New"/>
          <w:color w:val="0000FF"/>
          <w:spacing w:val="2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unct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on</w:t>
      </w:r>
      <w:r>
        <w:rPr>
          <w:rFonts w:ascii="Courier New" w:eastAsia="Courier New" w:hAnsi="Courier New" w:cs="Courier New"/>
          <w:color w:val="0000FF"/>
          <w:spacing w:val="2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line="240" w:lineRule="exact"/>
        <w:ind w:left="154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"t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h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5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va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l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ue</w:t>
      </w:r>
      <w:r>
        <w:rPr>
          <w:rFonts w:ascii="Courier New" w:eastAsia="Courier New" w:hAnsi="Courier New" w:cs="Courier New"/>
          <w:spacing w:val="1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of</w:t>
      </w:r>
      <w:r>
        <w:rPr>
          <w:rFonts w:ascii="Courier New" w:eastAsia="Courier New" w:hAnsi="Courier New" w:cs="Courier New"/>
          <w:spacing w:val="-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num1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+num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);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255755">
      <w:pPr>
        <w:spacing w:before="18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 xml:space="preserve">?  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?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gram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w w:val="102"/>
          <w:sz w:val="22"/>
          <w:szCs w:val="22"/>
        </w:rPr>
        <w:t>4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)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spacing w:val="-9"/>
          <w:w w:val="81"/>
          <w:sz w:val="22"/>
          <w:szCs w:val="22"/>
        </w:rPr>
        <w:t>M</w:t>
      </w:r>
      <w:r>
        <w:rPr>
          <w:spacing w:val="-1"/>
          <w:w w:val="109"/>
          <w:sz w:val="22"/>
          <w:szCs w:val="22"/>
        </w:rPr>
        <w:t>o</w:t>
      </w:r>
      <w:r>
        <w:rPr>
          <w:spacing w:val="-5"/>
          <w:w w:val="113"/>
          <w:sz w:val="22"/>
          <w:szCs w:val="22"/>
        </w:rPr>
        <w:t>d</w:t>
      </w:r>
      <w:r>
        <w:rPr>
          <w:spacing w:val="-4"/>
          <w:w w:val="105"/>
          <w:sz w:val="22"/>
          <w:szCs w:val="22"/>
        </w:rPr>
        <w:t>i</w:t>
      </w:r>
      <w:r>
        <w:rPr>
          <w:spacing w:val="7"/>
          <w:w w:val="113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1"/>
          <w:w w:val="109"/>
          <w:sz w:val="22"/>
          <w:szCs w:val="22"/>
        </w:rPr>
        <w:t>o</w:t>
      </w:r>
      <w:r>
        <w:rPr>
          <w:spacing w:val="-6"/>
          <w:w w:val="114"/>
          <w:sz w:val="22"/>
          <w:szCs w:val="22"/>
        </w:rPr>
        <w:t>c</w:t>
      </w:r>
      <w:r>
        <w:rPr>
          <w:spacing w:val="2"/>
          <w:w w:val="121"/>
          <w:sz w:val="22"/>
          <w:szCs w:val="22"/>
        </w:rPr>
        <w:t>a</w:t>
      </w:r>
      <w:r>
        <w:rPr>
          <w:spacing w:val="-21"/>
          <w:w w:val="108"/>
          <w:sz w:val="22"/>
          <w:szCs w:val="22"/>
        </w:rPr>
        <w:t>l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7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w w:val="118"/>
          <w:sz w:val="22"/>
          <w:szCs w:val="22"/>
        </w:rPr>
        <w:t>r</w:t>
      </w:r>
      <w:r>
        <w:rPr>
          <w:spacing w:val="-21"/>
          <w:w w:val="118"/>
          <w:sz w:val="22"/>
          <w:szCs w:val="22"/>
        </w:rPr>
        <w:t>e</w:t>
      </w:r>
      <w:r>
        <w:rPr>
          <w:spacing w:val="9"/>
          <w:w w:val="118"/>
          <w:sz w:val="22"/>
          <w:szCs w:val="22"/>
        </w:rPr>
        <w:t>m</w:t>
      </w:r>
      <w:r>
        <w:rPr>
          <w:spacing w:val="-1"/>
          <w:w w:val="118"/>
          <w:sz w:val="22"/>
          <w:szCs w:val="22"/>
        </w:rPr>
        <w:t>o</w:t>
      </w:r>
      <w:r>
        <w:rPr>
          <w:spacing w:val="-6"/>
          <w:w w:val="118"/>
          <w:sz w:val="22"/>
          <w:szCs w:val="22"/>
        </w:rPr>
        <w:t>v</w:t>
      </w:r>
      <w:r>
        <w:rPr>
          <w:w w:val="118"/>
          <w:sz w:val="22"/>
          <w:szCs w:val="22"/>
        </w:rPr>
        <w:t>e</w:t>
      </w:r>
      <w:r>
        <w:rPr>
          <w:spacing w:val="-21"/>
          <w:w w:val="118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spacing w:val="-4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9"/>
          <w:w w:val="118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“</w:t>
      </w:r>
      <w:proofErr w:type="spellStart"/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-5"/>
          <w:sz w:val="22"/>
          <w:szCs w:val="22"/>
        </w:rPr>
        <w:t>r</w:t>
      </w:r>
      <w:proofErr w:type="spellEnd"/>
      <w:r>
        <w:rPr>
          <w:sz w:val="22"/>
          <w:szCs w:val="22"/>
        </w:rPr>
        <w:t>”</w:t>
      </w:r>
      <w:r>
        <w:rPr>
          <w:spacing w:val="53"/>
          <w:sz w:val="22"/>
          <w:szCs w:val="22"/>
        </w:rPr>
        <w:t xml:space="preserve"> </w:t>
      </w:r>
      <w:r>
        <w:rPr>
          <w:spacing w:val="7"/>
          <w:w w:val="109"/>
          <w:sz w:val="22"/>
          <w:szCs w:val="22"/>
        </w:rPr>
        <w:t>k</w:t>
      </w:r>
      <w:r>
        <w:rPr>
          <w:spacing w:val="-3"/>
          <w:w w:val="109"/>
          <w:sz w:val="22"/>
          <w:szCs w:val="22"/>
        </w:rPr>
        <w:t>e</w:t>
      </w:r>
      <w:r>
        <w:rPr>
          <w:spacing w:val="-7"/>
          <w:w w:val="109"/>
          <w:sz w:val="22"/>
          <w:szCs w:val="22"/>
        </w:rPr>
        <w:t>y</w:t>
      </w:r>
      <w:r>
        <w:rPr>
          <w:spacing w:val="-2"/>
          <w:w w:val="109"/>
          <w:sz w:val="22"/>
          <w:szCs w:val="22"/>
        </w:rPr>
        <w:t>w</w:t>
      </w:r>
      <w:r>
        <w:rPr>
          <w:spacing w:val="-1"/>
          <w:w w:val="109"/>
          <w:sz w:val="22"/>
          <w:szCs w:val="22"/>
        </w:rPr>
        <w:t>o</w:t>
      </w:r>
      <w:r>
        <w:rPr>
          <w:spacing w:val="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d </w:t>
      </w:r>
      <w:proofErr w:type="gramStart"/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21"/>
          <w:w w:val="119"/>
          <w:sz w:val="22"/>
          <w:szCs w:val="22"/>
        </w:rPr>
        <w:t>e</w:t>
      </w:r>
      <w:r>
        <w:rPr>
          <w:spacing w:val="8"/>
          <w:w w:val="119"/>
          <w:sz w:val="22"/>
          <w:szCs w:val="22"/>
        </w:rPr>
        <w:t>x</w:t>
      </w:r>
      <w:r>
        <w:rPr>
          <w:spacing w:val="-4"/>
          <w:w w:val="119"/>
          <w:sz w:val="22"/>
          <w:szCs w:val="22"/>
        </w:rPr>
        <w:t>e</w:t>
      </w:r>
      <w:r>
        <w:rPr>
          <w:spacing w:val="-7"/>
          <w:w w:val="119"/>
          <w:sz w:val="22"/>
          <w:szCs w:val="22"/>
        </w:rPr>
        <w:t>c</w:t>
      </w:r>
      <w:r>
        <w:rPr>
          <w:spacing w:val="-4"/>
          <w:w w:val="119"/>
          <w:sz w:val="22"/>
          <w:szCs w:val="22"/>
        </w:rPr>
        <w:t>u</w:t>
      </w:r>
      <w:r>
        <w:rPr>
          <w:spacing w:val="1"/>
          <w:w w:val="119"/>
          <w:sz w:val="22"/>
          <w:szCs w:val="22"/>
        </w:rPr>
        <w:t>t</w:t>
      </w:r>
      <w:r>
        <w:rPr>
          <w:w w:val="119"/>
          <w:sz w:val="22"/>
          <w:szCs w:val="22"/>
        </w:rPr>
        <w:t>e</w:t>
      </w:r>
      <w:proofErr w:type="gramEnd"/>
      <w:r>
        <w:rPr>
          <w:spacing w:val="12"/>
          <w:w w:val="119"/>
          <w:sz w:val="22"/>
          <w:szCs w:val="22"/>
        </w:rPr>
        <w:t xml:space="preserve"> </w:t>
      </w:r>
      <w:r>
        <w:rPr>
          <w:spacing w:val="2"/>
          <w:w w:val="10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t.</w:t>
      </w:r>
    </w:p>
    <w:p w:rsidR="00255755" w:rsidRDefault="00255755">
      <w:pPr>
        <w:spacing w:before="10" w:line="260" w:lineRule="exact"/>
        <w:rPr>
          <w:sz w:val="26"/>
          <w:szCs w:val="26"/>
        </w:rPr>
      </w:pPr>
    </w:p>
    <w:p w:rsidR="00255755" w:rsidRDefault="00144EC0">
      <w:pPr>
        <w:ind w:left="102" w:right="23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_F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4" w:line="140" w:lineRule="exact"/>
        <w:rPr>
          <w:sz w:val="14"/>
          <w:szCs w:val="14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type w:val="continuous"/>
          <w:pgSz w:w="11920" w:h="16840"/>
          <w:pgMar w:top="1480" w:right="136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294" style="position:absolute;left:0;text-align:left;margin-left:24.7pt;margin-top:24.35pt;width:547.95pt;height:793.9pt;z-index:-2260;mso-position-horizontal-relative:page;mso-position-vertical-relative:page" coordorigin="494,487" coordsize="10959,15878">
            <v:shape id="_x0000_s1301" style="position:absolute;left:511;top:503;width:10904;height:0" coordorigin="511,503" coordsize="10904,0" path="m511,503r10904,e" filled="f" strokeweight=".85pt">
              <v:path arrowok="t"/>
            </v:shape>
            <v:shape id="_x0000_s1300" style="position:absolute;left:503;top:496;width:0;height:15854" coordorigin="503,496" coordsize="0,15854" path="m503,496r,15854e" filled="f" strokeweight=".85pt">
              <v:path arrowok="t"/>
            </v:shape>
            <v:shape id="_x0000_s1299" style="position:absolute;left:11425;top:496;width:0;height:15861" coordorigin="11425,496" coordsize="0,15861" path="m11425,496r,15861e" filled="f" strokeweight=".85pt">
              <v:path arrowok="t"/>
            </v:shape>
            <v:shape id="_x0000_s1298" style="position:absolute;left:11422;top:510;width:0;height:15824" coordorigin="11422,510" coordsize="0,15824" path="m11422,510r,15825e" filled="f" strokeweight=".85pt">
              <v:path arrowok="t"/>
            </v:shape>
            <v:shape id="_x0000_s1297" style="position:absolute;left:511;top:16357;width:10904;height:0" coordorigin="511,16357" coordsize="10904,0" path="m511,16357r10904,e" filled="f" strokeweight=".85pt">
              <v:path arrowok="t"/>
            </v:shape>
            <v:shape id="_x0000_s1296" style="position:absolute;left:511;top:16342;width:10904;height:0" coordorigin="511,16342" coordsize="10904,0" path="m511,16342r10904,e" filled="f" strokeweight=".85pt">
              <v:path arrowok="t"/>
            </v:shape>
            <v:shape id="_x0000_s1295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before="2" w:line="180" w:lineRule="exact"/>
        <w:rPr>
          <w:sz w:val="18"/>
          <w:szCs w:val="18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5"/>
        <w:ind w:left="63" w:right="6454"/>
        <w:jc w:val="center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</w:rPr>
        <w:t>y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5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6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spacing w:before="1" w:line="240" w:lineRule="exact"/>
        <w:ind w:left="823" w:right="508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0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wee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5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65" w:right="6170"/>
        <w:jc w:val="center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De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-15"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9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7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3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4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5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6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7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8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2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before="15"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9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position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21"/>
          <w:w w:val="102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50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7"/>
          <w:w w:val="102"/>
          <w:position w:val="-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l</w:t>
      </w:r>
    </w:p>
    <w:p w:rsidR="00255755" w:rsidRDefault="00255755">
      <w:pPr>
        <w:spacing w:line="200" w:lineRule="exact"/>
      </w:pPr>
    </w:p>
    <w:p w:rsidR="00255755" w:rsidRDefault="00255755">
      <w:pPr>
        <w:spacing w:before="1" w:line="260" w:lineRule="exact"/>
        <w:rPr>
          <w:sz w:val="26"/>
          <w:szCs w:val="26"/>
        </w:rPr>
      </w:pPr>
    </w:p>
    <w:p w:rsidR="00255755" w:rsidRDefault="00144EC0">
      <w:pPr>
        <w:tabs>
          <w:tab w:val="left" w:pos="9160"/>
        </w:tabs>
        <w:spacing w:before="28"/>
        <w:ind w:left="10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1"/>
          <w:w w:val="102"/>
          <w:sz w:val="28"/>
          <w:szCs w:val="28"/>
          <w:highlight w:val="darkGray"/>
        </w:rPr>
        <w:t>3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:</w:t>
      </w:r>
      <w:r>
        <w:rPr>
          <w:rFonts w:ascii="Trebuchet MS" w:eastAsia="Trebuchet MS" w:hAnsi="Trebuchet MS" w:cs="Trebuchet MS"/>
          <w:b/>
          <w:color w:val="FFFFFF"/>
          <w:spacing w:val="-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1"/>
          <w:w w:val="102"/>
          <w:sz w:val="28"/>
          <w:szCs w:val="28"/>
          <w:highlight w:val="darkGray"/>
        </w:rPr>
        <w:t>U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10"/>
          <w:w w:val="102"/>
          <w:sz w:val="28"/>
          <w:szCs w:val="28"/>
          <w:highlight w:val="darkGray"/>
        </w:rPr>
        <w:t>C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17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8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u</w:t>
      </w:r>
      <w:r>
        <w:rPr>
          <w:rFonts w:ascii="Trebuchet MS" w:eastAsia="Trebuchet MS" w:hAnsi="Trebuchet MS" w:cs="Trebuchet MS"/>
          <w:b/>
          <w:color w:val="FFFFFF"/>
          <w:spacing w:val="-11"/>
          <w:w w:val="102"/>
          <w:sz w:val="28"/>
          <w:szCs w:val="28"/>
          <w:highlight w:val="darkGray"/>
        </w:rPr>
        <w:t>c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u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es</w:t>
      </w:r>
      <w:r>
        <w:rPr>
          <w:rFonts w:ascii="Trebuchet MS" w:eastAsia="Trebuchet MS" w:hAnsi="Trebuchet MS" w:cs="Trebuchet MS"/>
          <w:b/>
          <w:color w:val="FFFFFF"/>
          <w:spacing w:val="2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spacing w:val="-12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8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oo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p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s </w:t>
      </w:r>
      <w:r>
        <w:rPr>
          <w:rFonts w:ascii="Trebuchet MS" w:eastAsia="Trebuchet MS" w:hAnsi="Trebuchet MS" w:cs="Trebuchet MS"/>
          <w:b/>
          <w:color w:val="FFFFFF"/>
          <w:sz w:val="28"/>
          <w:szCs w:val="28"/>
          <w:highlight w:val="darkGray"/>
        </w:rPr>
        <w:tab/>
      </w:r>
    </w:p>
    <w:p w:rsidR="00255755" w:rsidRDefault="00255755">
      <w:pPr>
        <w:spacing w:before="7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784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4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-1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2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s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5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6</w:t>
      </w:r>
    </w:p>
    <w:p w:rsidR="00255755" w:rsidRDefault="00144EC0">
      <w:pPr>
        <w:spacing w:before="1" w:line="240" w:lineRule="exact"/>
        <w:ind w:left="102"/>
        <w:rPr>
          <w:sz w:val="22"/>
          <w:szCs w:val="22"/>
        </w:rPr>
      </w:pPr>
      <w:r>
        <w:rPr>
          <w:spacing w:val="2"/>
          <w:w w:val="99"/>
          <w:position w:val="-1"/>
          <w:sz w:val="22"/>
          <w:szCs w:val="22"/>
        </w:rPr>
        <w:t>A</w:t>
      </w:r>
      <w:r>
        <w:rPr>
          <w:spacing w:val="-3"/>
          <w:w w:val="99"/>
          <w:position w:val="-1"/>
          <w:sz w:val="22"/>
          <w:szCs w:val="22"/>
        </w:rPr>
        <w:t>n</w:t>
      </w:r>
      <w:r>
        <w:rPr>
          <w:w w:val="99"/>
          <w:position w:val="-1"/>
          <w:sz w:val="22"/>
          <w:szCs w:val="22"/>
        </w:rPr>
        <w:t>d</w:t>
      </w:r>
      <w:r>
        <w:rPr>
          <w:spacing w:val="18"/>
          <w:w w:val="99"/>
          <w:position w:val="-1"/>
          <w:sz w:val="22"/>
          <w:szCs w:val="22"/>
        </w:rPr>
        <w:t xml:space="preserve"> </w:t>
      </w:r>
      <w:proofErr w:type="gramStart"/>
      <w:r>
        <w:rPr>
          <w:spacing w:val="-1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5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 xml:space="preserve">e </w:t>
      </w:r>
      <w:r>
        <w:rPr>
          <w:spacing w:val="12"/>
          <w:position w:val="-1"/>
          <w:sz w:val="22"/>
          <w:szCs w:val="22"/>
        </w:rPr>
        <w:t xml:space="preserve"> </w:t>
      </w:r>
      <w:r>
        <w:rPr>
          <w:spacing w:val="-5"/>
          <w:w w:val="126"/>
          <w:position w:val="-1"/>
          <w:sz w:val="22"/>
          <w:szCs w:val="22"/>
        </w:rPr>
        <w:t>i</w:t>
      </w:r>
      <w:r>
        <w:rPr>
          <w:w w:val="126"/>
          <w:position w:val="-1"/>
          <w:sz w:val="22"/>
          <w:szCs w:val="22"/>
        </w:rPr>
        <w:t>t</w:t>
      </w:r>
      <w:proofErr w:type="gramEnd"/>
      <w:r>
        <w:rPr>
          <w:spacing w:val="-8"/>
          <w:w w:val="126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s</w:t>
      </w:r>
      <w:r>
        <w:rPr>
          <w:spacing w:val="29"/>
          <w:position w:val="-1"/>
          <w:sz w:val="22"/>
          <w:szCs w:val="22"/>
        </w:rPr>
        <w:t xml:space="preserve"> </w:t>
      </w:r>
      <w:r>
        <w:rPr>
          <w:spacing w:val="6"/>
          <w:w w:val="120"/>
          <w:position w:val="-1"/>
          <w:sz w:val="22"/>
          <w:szCs w:val="22"/>
        </w:rPr>
        <w:t>“</w:t>
      </w:r>
      <w:r>
        <w:rPr>
          <w:spacing w:val="-6"/>
          <w:w w:val="114"/>
          <w:position w:val="-1"/>
          <w:sz w:val="22"/>
          <w:szCs w:val="22"/>
        </w:rPr>
        <w:t>c</w:t>
      </w:r>
      <w:r>
        <w:rPr>
          <w:spacing w:val="-1"/>
          <w:w w:val="109"/>
          <w:position w:val="-1"/>
          <w:sz w:val="22"/>
          <w:szCs w:val="22"/>
        </w:rPr>
        <w:t>o</w:t>
      </w:r>
      <w:r>
        <w:rPr>
          <w:spacing w:val="-3"/>
          <w:w w:val="111"/>
          <w:position w:val="-1"/>
          <w:sz w:val="22"/>
          <w:szCs w:val="22"/>
        </w:rPr>
        <w:t>n</w:t>
      </w:r>
      <w:r>
        <w:rPr>
          <w:spacing w:val="-14"/>
          <w:w w:val="146"/>
          <w:position w:val="-1"/>
          <w:sz w:val="22"/>
          <w:szCs w:val="22"/>
        </w:rPr>
        <w:t>t</w:t>
      </w:r>
      <w:r>
        <w:rPr>
          <w:spacing w:val="2"/>
          <w:w w:val="119"/>
          <w:position w:val="-1"/>
          <w:sz w:val="22"/>
          <w:szCs w:val="22"/>
        </w:rPr>
        <w:t>r</w:t>
      </w:r>
      <w:r>
        <w:rPr>
          <w:spacing w:val="-1"/>
          <w:w w:val="109"/>
          <w:position w:val="-1"/>
          <w:sz w:val="22"/>
          <w:szCs w:val="22"/>
        </w:rPr>
        <w:t>o</w:t>
      </w:r>
      <w:r>
        <w:rPr>
          <w:spacing w:val="-21"/>
          <w:w w:val="108"/>
          <w:position w:val="-1"/>
          <w:sz w:val="22"/>
          <w:szCs w:val="22"/>
        </w:rPr>
        <w:t>l</w:t>
      </w:r>
      <w:r>
        <w:rPr>
          <w:spacing w:val="2"/>
          <w:w w:val="107"/>
          <w:position w:val="-1"/>
          <w:sz w:val="22"/>
          <w:szCs w:val="22"/>
        </w:rPr>
        <w:t>1</w:t>
      </w:r>
      <w:r>
        <w:rPr>
          <w:spacing w:val="7"/>
          <w:w w:val="150"/>
          <w:position w:val="-1"/>
          <w:sz w:val="22"/>
          <w:szCs w:val="22"/>
        </w:rPr>
        <w:t>.</w:t>
      </w:r>
      <w:r>
        <w:rPr>
          <w:spacing w:val="-3"/>
          <w:w w:val="111"/>
          <w:position w:val="-1"/>
          <w:sz w:val="22"/>
          <w:szCs w:val="22"/>
        </w:rPr>
        <w:t>h</w:t>
      </w:r>
      <w:r>
        <w:rPr>
          <w:spacing w:val="1"/>
          <w:w w:val="146"/>
          <w:position w:val="-1"/>
          <w:sz w:val="22"/>
          <w:szCs w:val="22"/>
        </w:rPr>
        <w:t>t</w:t>
      </w:r>
      <w:r>
        <w:rPr>
          <w:spacing w:val="8"/>
          <w:w w:val="109"/>
          <w:position w:val="-1"/>
          <w:sz w:val="22"/>
          <w:szCs w:val="22"/>
        </w:rPr>
        <w:t>m</w:t>
      </w:r>
      <w:r>
        <w:rPr>
          <w:spacing w:val="-21"/>
          <w:w w:val="108"/>
          <w:position w:val="-1"/>
          <w:sz w:val="22"/>
          <w:szCs w:val="22"/>
        </w:rPr>
        <w:t>l</w:t>
      </w:r>
      <w:r>
        <w:rPr>
          <w:w w:val="120"/>
          <w:position w:val="-1"/>
          <w:sz w:val="22"/>
          <w:szCs w:val="22"/>
        </w:rPr>
        <w:t>”</w:t>
      </w:r>
    </w:p>
    <w:p w:rsidR="00255755" w:rsidRDefault="00255755">
      <w:pPr>
        <w:spacing w:before="9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2290"/>
      </w:pPr>
      <w:r>
        <w:pict>
          <v:shape id="_x0000_i1027" type="#_x0000_t75" style="width:230.4pt;height:180pt">
            <v:imagedata r:id="rId13" o:title=""/>
          </v:shape>
        </w:pict>
      </w:r>
    </w:p>
    <w:p w:rsidR="00255755" w:rsidRDefault="00255755">
      <w:pPr>
        <w:spacing w:line="220" w:lineRule="exact"/>
        <w:rPr>
          <w:sz w:val="22"/>
          <w:szCs w:val="22"/>
        </w:rPr>
      </w:pPr>
    </w:p>
    <w:p w:rsidR="00255755" w:rsidRDefault="00144EC0">
      <w:pPr>
        <w:spacing w:before="35"/>
        <w:ind w:left="102" w:right="100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l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s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6"/>
          <w:w w:val="114"/>
          <w:sz w:val="22"/>
          <w:szCs w:val="22"/>
        </w:rPr>
        <w:t>c</w:t>
      </w:r>
      <w:r>
        <w:rPr>
          <w:spacing w:val="-1"/>
          <w:w w:val="109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46"/>
          <w:sz w:val="22"/>
          <w:szCs w:val="22"/>
        </w:rPr>
        <w:t>t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o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07"/>
          <w:sz w:val="22"/>
          <w:szCs w:val="22"/>
        </w:rPr>
        <w:t>2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6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 w:right="139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Ge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c </w:t>
      </w:r>
      <w:r>
        <w:rPr>
          <w:w w:val="111"/>
          <w:sz w:val="22"/>
          <w:szCs w:val="22"/>
        </w:rPr>
        <w:t>Co</w:t>
      </w:r>
      <w:r>
        <w:rPr>
          <w:spacing w:val="9"/>
          <w:w w:val="111"/>
          <w:sz w:val="22"/>
          <w:szCs w:val="22"/>
        </w:rPr>
        <w:t>m</w:t>
      </w:r>
      <w:r>
        <w:rPr>
          <w:spacing w:val="-6"/>
          <w:w w:val="111"/>
          <w:sz w:val="22"/>
          <w:szCs w:val="22"/>
        </w:rPr>
        <w:t>p</w:t>
      </w:r>
      <w:r>
        <w:rPr>
          <w:spacing w:val="2"/>
          <w:w w:val="111"/>
          <w:sz w:val="22"/>
          <w:szCs w:val="22"/>
        </w:rPr>
        <w:t>r</w:t>
      </w:r>
      <w:r>
        <w:rPr>
          <w:spacing w:val="-3"/>
          <w:w w:val="111"/>
          <w:sz w:val="22"/>
          <w:szCs w:val="22"/>
        </w:rPr>
        <w:t>ehen</w:t>
      </w:r>
      <w:r>
        <w:rPr>
          <w:spacing w:val="-1"/>
          <w:w w:val="111"/>
          <w:sz w:val="22"/>
          <w:szCs w:val="22"/>
        </w:rPr>
        <w:t>s</w:t>
      </w:r>
      <w:r>
        <w:rPr>
          <w:spacing w:val="-4"/>
          <w:w w:val="111"/>
          <w:sz w:val="22"/>
          <w:szCs w:val="22"/>
        </w:rPr>
        <w:t>i</w:t>
      </w:r>
      <w:r>
        <w:rPr>
          <w:spacing w:val="-6"/>
          <w:w w:val="111"/>
          <w:sz w:val="22"/>
          <w:szCs w:val="22"/>
        </w:rPr>
        <w:t>v</w:t>
      </w:r>
      <w:r>
        <w:rPr>
          <w:spacing w:val="-3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”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h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l 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65</w:t>
      </w:r>
      <w:r>
        <w:rPr>
          <w:rFonts w:ascii="Trebuchet MS" w:eastAsia="Trebuchet MS" w:hAnsi="Trebuchet MS" w:cs="Trebuchet MS"/>
          <w:sz w:val="22"/>
          <w:szCs w:val="22"/>
        </w:rPr>
        <w:t xml:space="preserve">%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Se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Se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Se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5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0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%. </w:t>
      </w:r>
      <w:r>
        <w:rPr>
          <w:spacing w:val="-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6"/>
          <w:w w:val="114"/>
          <w:sz w:val="22"/>
          <w:szCs w:val="22"/>
        </w:rPr>
        <w:t>c</w:t>
      </w:r>
      <w:r>
        <w:rPr>
          <w:spacing w:val="-1"/>
          <w:w w:val="109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n</w:t>
      </w:r>
      <w:r>
        <w:rPr>
          <w:spacing w:val="-14"/>
          <w:w w:val="146"/>
          <w:sz w:val="22"/>
          <w:szCs w:val="22"/>
        </w:rPr>
        <w:t>t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o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07"/>
          <w:sz w:val="22"/>
          <w:szCs w:val="22"/>
        </w:rPr>
        <w:t>3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w w:val="109"/>
          <w:sz w:val="22"/>
          <w:szCs w:val="22"/>
        </w:rPr>
        <w:t>m</w:t>
      </w:r>
      <w:r>
        <w:rPr>
          <w:spacing w:val="-40"/>
          <w:sz w:val="22"/>
          <w:szCs w:val="22"/>
        </w:rPr>
        <w:t xml:space="preserve"> 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5" w:line="140" w:lineRule="exact"/>
        <w:rPr>
          <w:sz w:val="14"/>
          <w:szCs w:val="14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28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lastRenderedPageBreak/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6" w:line="280" w:lineRule="exact"/>
        <w:rPr>
          <w:sz w:val="28"/>
          <w:szCs w:val="28"/>
        </w:rPr>
      </w:pPr>
    </w:p>
    <w:p w:rsidR="00255755" w:rsidRDefault="00144EC0">
      <w:pPr>
        <w:spacing w:before="35"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2" type="#_x0000_t202" style="position:absolute;left:0;text-align:left;margin-left:142.2pt;margin-top:-1.2pt;width:113.6pt;height:58pt;z-index:-22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3"/>
                    <w:gridCol w:w="293"/>
                    <w:gridCol w:w="428"/>
                    <w:gridCol w:w="398"/>
                    <w:gridCol w:w="263"/>
                    <w:gridCol w:w="378"/>
                  </w:tblGrid>
                  <w:tr w:rsidR="00255755">
                    <w:trPr>
                      <w:trHeight w:hRule="exact" w:val="325"/>
                    </w:trPr>
                    <w:tc>
                      <w:tcPr>
                        <w:tcW w:w="80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before="82" w:line="240" w:lineRule="exact"/>
                          <w:ind w:left="4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22"/>
                            <w:szCs w:val="22"/>
                          </w:rPr>
                          <w:t>Total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before="82" w:line="240" w:lineRule="exact"/>
                          <w:ind w:left="91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22"/>
                            <w:szCs w:val="22"/>
                          </w:rPr>
                          <w:t>&gt;=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before="82" w:line="240" w:lineRule="exact"/>
                          <w:ind w:left="67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22"/>
                            <w:szCs w:val="22"/>
                          </w:rPr>
                          <w:t>65</w:t>
                        </w:r>
                      </w:p>
                    </w:tc>
                    <w:tc>
                      <w:tcPr>
                        <w:tcW w:w="64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before="82" w:line="240" w:lineRule="exact"/>
                          <w:ind w:left="6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1"/>
                            <w:sz w:val="22"/>
                            <w:szCs w:val="22"/>
                          </w:rPr>
                          <w:t>/100</w:t>
                        </w:r>
                      </w:p>
                    </w:tc>
                  </w:tr>
                  <w:tr w:rsidR="00255755">
                    <w:trPr>
                      <w:trHeight w:hRule="exact" w:val="255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Sec</w:t>
                        </w:r>
                      </w:p>
                    </w:tc>
                    <w:tc>
                      <w:tcPr>
                        <w:tcW w:w="2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67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91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&gt;=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67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25</w:t>
                        </w: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/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67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50</w:t>
                        </w:r>
                      </w:p>
                    </w:tc>
                  </w:tr>
                  <w:tr w:rsidR="00255755">
                    <w:trPr>
                      <w:trHeight w:hRule="exact" w:val="248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40" w:lineRule="exact"/>
                          <w:ind w:left="4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Sec</w:t>
                        </w:r>
                      </w:p>
                    </w:tc>
                    <w:tc>
                      <w:tcPr>
                        <w:tcW w:w="2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40" w:lineRule="exact"/>
                          <w:ind w:left="67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B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40" w:lineRule="exact"/>
                          <w:ind w:left="91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&gt;=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40" w:lineRule="exact"/>
                          <w:ind w:left="67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15</w:t>
                        </w: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40" w:lineRule="exact"/>
                          <w:ind w:left="61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/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40" w:lineRule="exact"/>
                          <w:ind w:left="68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30</w:t>
                        </w:r>
                      </w:p>
                    </w:tc>
                  </w:tr>
                  <w:tr w:rsidR="00255755">
                    <w:trPr>
                      <w:trHeight w:hRule="exact" w:val="333"/>
                    </w:trPr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Sec</w:t>
                        </w:r>
                      </w:p>
                    </w:tc>
                    <w:tc>
                      <w:tcPr>
                        <w:tcW w:w="2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67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91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&gt;=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68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/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5755" w:rsidRDefault="00144EC0">
                        <w:pPr>
                          <w:spacing w:line="220" w:lineRule="exact"/>
                          <w:ind w:left="67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2"/>
                            <w:position w:val="2"/>
                            <w:sz w:val="22"/>
                            <w:szCs w:val="22"/>
                          </w:rPr>
                          <w:t>20</w:t>
                        </w:r>
                      </w:p>
                    </w:tc>
                  </w:tr>
                </w:tbl>
                <w:p w:rsidR="00255755" w:rsidRDefault="00255755"/>
              </w:txbxContent>
            </v:textbox>
            <w10:wrap anchorx="page"/>
          </v:shape>
        </w:pict>
      </w:r>
      <w:proofErr w:type="spellStart"/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Ie</w:t>
      </w:r>
      <w:proofErr w:type="spellEnd"/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,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6" w:line="280" w:lineRule="exact"/>
        <w:rPr>
          <w:sz w:val="28"/>
          <w:szCs w:val="28"/>
        </w:rPr>
      </w:pPr>
    </w:p>
    <w:p w:rsidR="00255755" w:rsidRDefault="00144EC0">
      <w:pPr>
        <w:spacing w:before="35"/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4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4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25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6"/>
          <w:w w:val="114"/>
          <w:sz w:val="22"/>
          <w:szCs w:val="22"/>
        </w:rPr>
        <w:t>c</w:t>
      </w:r>
      <w:r>
        <w:rPr>
          <w:spacing w:val="-1"/>
          <w:w w:val="109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46"/>
          <w:sz w:val="22"/>
          <w:szCs w:val="22"/>
        </w:rPr>
        <w:t>t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o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07"/>
          <w:sz w:val="22"/>
          <w:szCs w:val="22"/>
        </w:rPr>
        <w:t>4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3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pacing w:val="11"/>
          <w:position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nu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=100;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st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r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="10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0</w:t>
      </w:r>
      <w:r>
        <w:rPr>
          <w:rFonts w:ascii="Courier New" w:eastAsia="Courier New" w:hAnsi="Courier New" w:cs="Courier New"/>
          <w:w w:val="102"/>
          <w:sz w:val="22"/>
          <w:szCs w:val="22"/>
        </w:rPr>
        <w:t>";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qu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lity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oper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tor</w:t>
      </w:r>
      <w:r>
        <w:rPr>
          <w:rFonts w:ascii="Courier New" w:eastAsia="Courier New" w:hAnsi="Courier New" w:cs="Courier New"/>
          <w:color w:val="0000FF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sed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or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mpar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son  </w:t>
      </w:r>
      <w:r>
        <w:rPr>
          <w:rFonts w:ascii="Courier New" w:eastAsia="Courier New" w:hAnsi="Courier New" w:cs="Courier New"/>
          <w:color w:val="0000FF"/>
          <w:spacing w:val="8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255755">
      <w:pPr>
        <w:spacing w:before="6" w:line="240" w:lineRule="exact"/>
        <w:rPr>
          <w:sz w:val="24"/>
          <w:szCs w:val="24"/>
        </w:rPr>
      </w:pPr>
    </w:p>
    <w:p w:rsidR="00255755" w:rsidRDefault="00144EC0">
      <w:pPr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num</w:t>
      </w:r>
      <w:proofErr w:type="spell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=</w:t>
      </w:r>
      <w:r>
        <w:rPr>
          <w:rFonts w:ascii="Courier New" w:eastAsia="Courier New" w:hAnsi="Courier New" w:cs="Courier New"/>
          <w:w w:val="102"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str</w:t>
      </w:r>
      <w:proofErr w:type="spell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{</w:t>
      </w:r>
    </w:p>
    <w:p w:rsidR="00255755" w:rsidRDefault="00144EC0">
      <w:pPr>
        <w:spacing w:line="220" w:lineRule="exact"/>
        <w:ind w:left="1507" w:right="3110"/>
        <w:jc w:val="center"/>
        <w:rPr>
          <w:rFonts w:ascii="Courier New" w:eastAsia="Courier New" w:hAnsi="Courier New" w:cs="Courier New"/>
          <w:sz w:val="22"/>
          <w:szCs w:val="22"/>
        </w:rPr>
        <w:sectPr w:rsidR="00255755">
          <w:pgSz w:w="11920" w:h="16840"/>
          <w:pgMar w:top="620" w:right="1380" w:bottom="280" w:left="1340" w:header="720" w:footer="720" w:gutter="0"/>
          <w:cols w:space="720"/>
        </w:sect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n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i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position w:val="1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2"/>
          <w:szCs w:val="22"/>
        </w:rPr>
        <w:t>"&lt;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h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1&gt;</w:t>
      </w:r>
      <w:r>
        <w:rPr>
          <w:rFonts w:ascii="Courier New" w:eastAsia="Courier New" w:hAnsi="Courier New" w:cs="Courier New"/>
          <w:spacing w:val="5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q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ual&lt;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/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h1&gt;"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;</w:t>
      </w:r>
    </w:p>
    <w:p w:rsidR="00255755" w:rsidRDefault="00144EC0">
      <w:pPr>
        <w:spacing w:before="12"/>
        <w:ind w:left="784" w:right="501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lastRenderedPageBreak/>
        <w:t>}</w:t>
      </w:r>
    </w:p>
    <w:p w:rsidR="00255755" w:rsidRDefault="00144EC0">
      <w:pPr>
        <w:spacing w:before="6"/>
        <w:ind w:left="823" w:right="-5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else{</w:t>
      </w:r>
      <w:proofErr w:type="gramEnd"/>
    </w:p>
    <w:p w:rsidR="00255755" w:rsidRDefault="00255755">
      <w:pPr>
        <w:spacing w:before="6" w:line="240" w:lineRule="exact"/>
        <w:rPr>
          <w:sz w:val="24"/>
          <w:szCs w:val="24"/>
        </w:rPr>
      </w:pPr>
    </w:p>
    <w:p w:rsidR="00255755" w:rsidRDefault="00144EC0">
      <w:pPr>
        <w:ind w:left="786" w:right="503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}</w:t>
      </w:r>
    </w:p>
    <w:p w:rsidR="00255755" w:rsidRDefault="00144EC0">
      <w:pPr>
        <w:spacing w:before="6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t&gt;</w:t>
      </w:r>
    </w:p>
    <w:p w:rsidR="00255755" w:rsidRDefault="00144EC0">
      <w:pPr>
        <w:spacing w:before="8" w:line="100" w:lineRule="exact"/>
        <w:rPr>
          <w:sz w:val="10"/>
          <w:szCs w:val="10"/>
        </w:rPr>
      </w:pPr>
      <w:r>
        <w:br w:type="column"/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rPr>
          <w:rFonts w:ascii="Courier New" w:eastAsia="Courier New" w:hAnsi="Courier New" w:cs="Courier New"/>
          <w:sz w:val="22"/>
          <w:szCs w:val="22"/>
        </w:rPr>
        <w:sectPr w:rsidR="00255755">
          <w:type w:val="continuous"/>
          <w:pgSz w:w="11920" w:h="16840"/>
          <w:pgMar w:top="1480" w:right="1380" w:bottom="280" w:left="1340" w:header="720" w:footer="720" w:gutter="0"/>
          <w:cols w:num="2" w:space="720" w:equalWidth="0">
            <w:col w:w="1499" w:space="45"/>
            <w:col w:w="7656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"&lt;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1&gt;</w:t>
      </w:r>
      <w:r>
        <w:rPr>
          <w:rFonts w:ascii="Courier New" w:eastAsia="Courier New" w:hAnsi="Courier New" w:cs="Courier New"/>
          <w:spacing w:val="5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Eq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al&lt;/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h</w:t>
      </w:r>
      <w:r>
        <w:rPr>
          <w:rFonts w:ascii="Courier New" w:eastAsia="Courier New" w:hAnsi="Courier New" w:cs="Courier New"/>
          <w:w w:val="102"/>
          <w:sz w:val="22"/>
          <w:szCs w:val="22"/>
        </w:rPr>
        <w:t>1&gt;");</w:t>
      </w:r>
    </w:p>
    <w:p w:rsidR="00255755" w:rsidRDefault="00144EC0">
      <w:pPr>
        <w:spacing w:line="200" w:lineRule="exact"/>
      </w:pPr>
      <w:r>
        <w:lastRenderedPageBreak/>
        <w:pict>
          <v:group id="_x0000_s1284" style="position:absolute;margin-left:24.7pt;margin-top:24.35pt;width:547.95pt;height:793.9pt;z-index:-2257;mso-position-horizontal-relative:page;mso-position-vertical-relative:page" coordorigin="494,487" coordsize="10959,15878">
            <v:shape id="_x0000_s1291" style="position:absolute;left:511;top:503;width:10904;height:0" coordorigin="511,503" coordsize="10904,0" path="m511,503r10904,e" filled="f" strokeweight=".85pt">
              <v:path arrowok="t"/>
            </v:shape>
            <v:shape id="_x0000_s1290" style="position:absolute;left:503;top:496;width:0;height:15854" coordorigin="503,496" coordsize="0,15854" path="m503,496r,15854e" filled="f" strokeweight=".85pt">
              <v:path arrowok="t"/>
            </v:shape>
            <v:shape id="_x0000_s1289" style="position:absolute;left:11425;top:496;width:0;height:15861" coordorigin="11425,496" coordsize="0,15861" path="m11425,496r,15861e" filled="f" strokeweight=".85pt">
              <v:path arrowok="t"/>
            </v:shape>
            <v:shape id="_x0000_s1288" style="position:absolute;left:11422;top:510;width:0;height:15824" coordorigin="11422,510" coordsize="0,15824" path="m11422,510r,15825e" filled="f" strokeweight=".85pt">
              <v:path arrowok="t"/>
            </v:shape>
            <v:shape id="_x0000_s1287" style="position:absolute;left:511;top:16357;width:10904;height:0" coordorigin="511,16357" coordsize="10904,0" path="m511,16357r10904,e" filled="f" strokeweight=".85pt">
              <v:path arrowok="t"/>
            </v:shape>
            <v:shape id="_x0000_s1286" style="position:absolute;left:511;top:16342;width:10904;height:0" coordorigin="511,16342" coordsize="10904,0" path="m511,16342r10904,e" filled="f" strokeweight=".85pt">
              <v:path arrowok="t"/>
            </v:shape>
            <v:shape id="_x0000_s1285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279" style="position:absolute;margin-left:143.4pt;margin-top:503.25pt;width:397.35pt;height:77.5pt;z-index:-2258;mso-position-horizontal-relative:page;mso-position-vertical-relative:page" coordorigin="2868,10065" coordsize="7947,1550">
            <v:shape id="_x0000_s1283" style="position:absolute;left:2884;top:10082;width:7915;height:0" coordorigin="2884,10082" coordsize="7915,0" path="m2884,10082r7915,e" filled="f" strokeweight=".85pt">
              <v:path arrowok="t"/>
            </v:shape>
            <v:shape id="_x0000_s1282" style="position:absolute;left:2876;top:10074;width:0;height:1532" coordorigin="2876,10074" coordsize="0,1532" path="m2876,10074r,1532e" filled="f" strokeweight=".85pt">
              <v:path arrowok="t"/>
            </v:shape>
            <v:shape id="_x0000_s1281" style="position:absolute;left:2884;top:11598;width:7915;height:0" coordorigin="2884,11598" coordsize="7915,0" path="m2884,11598r7915,e" filled="f" strokeweight=".85pt">
              <v:path arrowok="t"/>
            </v:shape>
            <v:shape id="_x0000_s1280" style="position:absolute;left:10806;top:10074;width:0;height:1532" coordorigin="10806,10074" coordsize="0,1532" path="m10806,10074r,1532e" filled="f" strokeweight=".30869mm">
              <v:path arrowok="t"/>
            </v:shape>
            <w10:wrap anchorx="page" anchory="page"/>
          </v:group>
        </w:pict>
      </w:r>
    </w:p>
    <w:p w:rsidR="00255755" w:rsidRDefault="00255755">
      <w:pPr>
        <w:spacing w:before="4" w:line="260" w:lineRule="exact"/>
        <w:rPr>
          <w:sz w:val="26"/>
          <w:szCs w:val="26"/>
        </w:rPr>
      </w:pPr>
    </w:p>
    <w:p w:rsidR="00255755" w:rsidRDefault="00144EC0">
      <w:pPr>
        <w:spacing w:before="35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e</w:t>
      </w:r>
      <w:r>
        <w:rPr>
          <w:w w:val="150"/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119"/>
          <w:sz w:val="22"/>
          <w:szCs w:val="22"/>
        </w:rPr>
        <w:t>r</w:t>
      </w:r>
      <w:r>
        <w:rPr>
          <w:spacing w:val="-4"/>
          <w:w w:val="119"/>
          <w:sz w:val="22"/>
          <w:szCs w:val="22"/>
        </w:rPr>
        <w:t>e</w:t>
      </w:r>
      <w:r>
        <w:rPr>
          <w:spacing w:val="-6"/>
          <w:w w:val="119"/>
          <w:sz w:val="22"/>
          <w:szCs w:val="22"/>
        </w:rPr>
        <w:t>p</w:t>
      </w:r>
      <w:r>
        <w:rPr>
          <w:spacing w:val="-25"/>
          <w:w w:val="119"/>
          <w:sz w:val="22"/>
          <w:szCs w:val="22"/>
        </w:rPr>
        <w:t>l</w:t>
      </w:r>
      <w:r>
        <w:rPr>
          <w:spacing w:val="2"/>
          <w:w w:val="119"/>
          <w:sz w:val="22"/>
          <w:szCs w:val="22"/>
        </w:rPr>
        <w:t>a</w:t>
      </w:r>
      <w:r>
        <w:rPr>
          <w:spacing w:val="-7"/>
          <w:w w:val="119"/>
          <w:sz w:val="22"/>
          <w:szCs w:val="22"/>
        </w:rPr>
        <w:t>c</w:t>
      </w:r>
      <w:r>
        <w:rPr>
          <w:w w:val="119"/>
          <w:sz w:val="22"/>
          <w:szCs w:val="22"/>
        </w:rPr>
        <w:t>e</w:t>
      </w:r>
      <w:r>
        <w:rPr>
          <w:spacing w:val="8"/>
          <w:w w:val="119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“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=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=</w:t>
      </w:r>
      <w:r>
        <w:rPr>
          <w:sz w:val="22"/>
          <w:szCs w:val="22"/>
        </w:rPr>
        <w:t>”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i</w:t>
      </w:r>
      <w:r>
        <w:rPr>
          <w:spacing w:val="1"/>
          <w:w w:val="146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w w:val="112"/>
          <w:sz w:val="22"/>
          <w:szCs w:val="22"/>
        </w:rPr>
        <w:t>“</w:t>
      </w:r>
      <w:r>
        <w:rPr>
          <w:rFonts w:ascii="Trebuchet MS" w:eastAsia="Trebuchet MS" w:hAnsi="Trebuchet MS" w:cs="Trebuchet MS"/>
          <w:b/>
          <w:spacing w:val="-13"/>
          <w:w w:val="112"/>
          <w:sz w:val="22"/>
          <w:szCs w:val="22"/>
        </w:rPr>
        <w:t>=</w:t>
      </w:r>
      <w:r>
        <w:rPr>
          <w:rFonts w:ascii="Trebuchet MS" w:eastAsia="Trebuchet MS" w:hAnsi="Trebuchet MS" w:cs="Trebuchet MS"/>
          <w:b/>
          <w:spacing w:val="3"/>
          <w:w w:val="112"/>
          <w:sz w:val="22"/>
          <w:szCs w:val="22"/>
        </w:rPr>
        <w:t>=</w:t>
      </w:r>
      <w:r>
        <w:rPr>
          <w:rFonts w:ascii="Trebuchet MS" w:eastAsia="Trebuchet MS" w:hAnsi="Trebuchet MS" w:cs="Trebuchet MS"/>
          <w:b/>
          <w:spacing w:val="4"/>
          <w:w w:val="112"/>
          <w:sz w:val="22"/>
          <w:szCs w:val="22"/>
        </w:rPr>
        <w:t>=</w:t>
      </w:r>
      <w:r>
        <w:rPr>
          <w:spacing w:val="-15"/>
          <w:w w:val="112"/>
          <w:sz w:val="22"/>
          <w:szCs w:val="22"/>
        </w:rPr>
        <w:t>”</w:t>
      </w:r>
      <w:r>
        <w:rPr>
          <w:w w:val="112"/>
          <w:sz w:val="22"/>
          <w:szCs w:val="22"/>
        </w:rPr>
        <w:t>.</w:t>
      </w:r>
      <w:r>
        <w:rPr>
          <w:spacing w:val="5"/>
          <w:w w:val="1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?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 w:right="281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6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we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h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-2"/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i</w:t>
      </w:r>
      <w:r>
        <w:rPr>
          <w:spacing w:val="1"/>
          <w:w w:val="146"/>
          <w:sz w:val="22"/>
          <w:szCs w:val="22"/>
        </w:rPr>
        <w:t>t</w:t>
      </w:r>
      <w:r>
        <w:rPr>
          <w:spacing w:val="-6"/>
          <w:w w:val="114"/>
          <w:sz w:val="22"/>
          <w:szCs w:val="22"/>
        </w:rPr>
        <w:t>c</w:t>
      </w:r>
      <w:r>
        <w:rPr>
          <w:spacing w:val="-18"/>
          <w:w w:val="111"/>
          <w:sz w:val="22"/>
          <w:szCs w:val="22"/>
        </w:rPr>
        <w:t>h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r</w:t>
      </w:r>
    </w:p>
    <w:p w:rsidR="00255755" w:rsidRDefault="00144EC0">
      <w:pPr>
        <w:spacing w:before="15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proofErr w:type="gramEnd"/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 xml:space="preserve">.  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g</w:t>
      </w:r>
      <w:proofErr w:type="spellEnd"/>
      <w:r>
        <w:rPr>
          <w:rFonts w:ascii="Courier New" w:eastAsia="Courier New" w:hAnsi="Courier New" w:cs="Courier New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ter=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”</w:t>
      </w:r>
      <w:r>
        <w:rPr>
          <w:rFonts w:ascii="Courier New" w:eastAsia="Courier New" w:hAnsi="Courier New" w:cs="Courier New"/>
          <w:w w:val="102"/>
          <w:sz w:val="22"/>
          <w:szCs w:val="22"/>
        </w:rPr>
        <w:t>A”.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268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oo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s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3"/>
          <w:w w:val="119"/>
          <w:sz w:val="22"/>
          <w:szCs w:val="22"/>
        </w:rPr>
        <w:t>r</w:t>
      </w:r>
      <w:r>
        <w:rPr>
          <w:spacing w:val="2"/>
          <w:w w:val="107"/>
          <w:sz w:val="22"/>
          <w:szCs w:val="22"/>
        </w:rPr>
        <w:t>1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4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before="12" w:line="260" w:lineRule="exact"/>
        <w:rPr>
          <w:sz w:val="26"/>
          <w:szCs w:val="26"/>
        </w:rPr>
      </w:pPr>
    </w:p>
    <w:p w:rsidR="00255755" w:rsidRDefault="00144EC0">
      <w:pPr>
        <w:spacing w:before="35"/>
        <w:ind w:left="1649" w:right="338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278" type="#_x0000_t75" style="position:absolute;left:0;text-align:left;margin-left:72.35pt;margin-top:2.35pt;width:63pt;height:61.4pt;z-index:-2259;mso-position-horizontal-relative:page">
            <v:imagedata r:id="rId14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3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s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8"/>
        <w:ind w:left="1649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“&lt;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able</w:t>
      </w:r>
      <w:r>
        <w:rPr>
          <w:rFonts w:ascii="Courier New" w:eastAsia="Courier New" w:hAnsi="Courier New" w:cs="Courier New"/>
          <w:spacing w:val="4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bor</w:t>
      </w:r>
      <w:r>
        <w:rPr>
          <w:rFonts w:ascii="Courier New" w:eastAsia="Courier New" w:hAnsi="Courier New" w:cs="Courier New"/>
          <w:spacing w:val="5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r=‟1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‟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&gt;”);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649"/>
        <w:rPr>
          <w:sz w:val="22"/>
          <w:szCs w:val="22"/>
        </w:rPr>
      </w:pP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\</w:t>
      </w:r>
      <w:r>
        <w:rPr>
          <w:sz w:val="22"/>
          <w:szCs w:val="22"/>
        </w:rPr>
        <w:t>”</w:t>
      </w:r>
      <w:r>
        <w:rPr>
          <w:spacing w:val="42"/>
          <w:sz w:val="22"/>
          <w:szCs w:val="22"/>
        </w:rPr>
        <w:t xml:space="preserve"> 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4"/>
          <w:w w:val="105"/>
          <w:sz w:val="22"/>
          <w:szCs w:val="22"/>
        </w:rPr>
        <w:t>i</w:t>
      </w:r>
      <w:r>
        <w:rPr>
          <w:spacing w:val="6"/>
          <w:w w:val="103"/>
          <w:sz w:val="22"/>
          <w:szCs w:val="22"/>
        </w:rPr>
        <w:t>k</w:t>
      </w:r>
      <w:r>
        <w:rPr>
          <w:w w:val="125"/>
          <w:sz w:val="22"/>
          <w:szCs w:val="22"/>
        </w:rPr>
        <w:t>e</w:t>
      </w:r>
    </w:p>
    <w:p w:rsidR="00255755" w:rsidRDefault="00144EC0">
      <w:pPr>
        <w:spacing w:before="8" w:line="240" w:lineRule="exact"/>
        <w:ind w:left="2265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d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ocum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e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nt.w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r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ite</w:t>
      </w:r>
      <w:proofErr w:type="spellEnd"/>
      <w:r>
        <w:rPr>
          <w:rFonts w:ascii="Courier New" w:eastAsia="Courier New" w:hAnsi="Courier New" w:cs="Courier New"/>
          <w:position w:val="1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“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&lt;table</w:t>
      </w:r>
      <w:r>
        <w:rPr>
          <w:rFonts w:ascii="Courier New" w:eastAsia="Courier New" w:hAnsi="Courier New" w:cs="Courier New"/>
          <w:spacing w:val="4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bor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er</w:t>
      </w:r>
      <w:r>
        <w:rPr>
          <w:rFonts w:ascii="Courier New" w:eastAsia="Courier New" w:hAnsi="Courier New" w:cs="Courier New"/>
          <w:spacing w:val="5"/>
          <w:w w:val="102"/>
          <w:position w:val="1"/>
          <w:sz w:val="22"/>
          <w:szCs w:val="22"/>
        </w:rPr>
        <w:t>=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\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1\”&gt;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”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);</w:t>
      </w:r>
    </w:p>
    <w:p w:rsidR="00255755" w:rsidRDefault="00255755">
      <w:pPr>
        <w:spacing w:before="4" w:line="220" w:lineRule="exact"/>
        <w:rPr>
          <w:sz w:val="22"/>
          <w:szCs w:val="22"/>
        </w:rPr>
      </w:pPr>
    </w:p>
    <w:p w:rsidR="00255755" w:rsidRDefault="00144EC0">
      <w:pPr>
        <w:spacing w:before="37" w:line="240" w:lineRule="exact"/>
        <w:ind w:left="102" w:right="357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8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a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8"/>
          <w:w w:val="109"/>
          <w:sz w:val="22"/>
          <w:szCs w:val="22"/>
        </w:rPr>
        <w:t>m</w:t>
      </w:r>
      <w:r>
        <w:rPr>
          <w:spacing w:val="-3"/>
          <w:w w:val="111"/>
          <w:sz w:val="22"/>
          <w:szCs w:val="22"/>
        </w:rPr>
        <w:t>u</w:t>
      </w:r>
      <w:r>
        <w:rPr>
          <w:spacing w:val="-21"/>
          <w:w w:val="108"/>
          <w:sz w:val="22"/>
          <w:szCs w:val="22"/>
        </w:rPr>
        <w:t>l</w:t>
      </w:r>
      <w:r>
        <w:rPr>
          <w:spacing w:val="5"/>
          <w:w w:val="146"/>
          <w:sz w:val="22"/>
          <w:szCs w:val="22"/>
        </w:rPr>
        <w:t>t</w:t>
      </w:r>
      <w:r>
        <w:rPr>
          <w:spacing w:val="1"/>
          <w:w w:val="146"/>
          <w:sz w:val="22"/>
          <w:szCs w:val="22"/>
        </w:rPr>
        <w:t>t</w:t>
      </w:r>
      <w:r>
        <w:rPr>
          <w:spacing w:val="2"/>
          <w:w w:val="121"/>
          <w:sz w:val="22"/>
          <w:szCs w:val="22"/>
        </w:rPr>
        <w:t>a</w:t>
      </w:r>
      <w:r>
        <w:rPr>
          <w:spacing w:val="-5"/>
          <w:w w:val="113"/>
          <w:sz w:val="22"/>
          <w:szCs w:val="22"/>
        </w:rPr>
        <w:t>b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3"/>
          <w:w w:val="125"/>
          <w:sz w:val="22"/>
          <w:szCs w:val="22"/>
        </w:rPr>
        <w:t>e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9" w:line="220" w:lineRule="exact"/>
        <w:rPr>
          <w:sz w:val="22"/>
          <w:szCs w:val="22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type w:val="continuous"/>
          <w:pgSz w:w="11920" w:h="16840"/>
          <w:pgMar w:top="1480" w:right="138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270" style="position:absolute;left:0;text-align:left;margin-left:24.7pt;margin-top:24.35pt;width:547.95pt;height:793.9pt;z-index:-2255;mso-position-horizontal-relative:page;mso-position-vertical-relative:page" coordorigin="494,487" coordsize="10959,15878">
            <v:shape id="_x0000_s1277" style="position:absolute;left:511;top:503;width:10904;height:0" coordorigin="511,503" coordsize="10904,0" path="m511,503r10904,e" filled="f" strokeweight=".85pt">
              <v:path arrowok="t"/>
            </v:shape>
            <v:shape id="_x0000_s1276" style="position:absolute;left:503;top:496;width:0;height:15854" coordorigin="503,496" coordsize="0,15854" path="m503,496r,15854e" filled="f" strokeweight=".85pt">
              <v:path arrowok="t"/>
            </v:shape>
            <v:shape id="_x0000_s1275" style="position:absolute;left:11425;top:496;width:0;height:15861" coordorigin="11425,496" coordsize="0,15861" path="m11425,496r,15861e" filled="f" strokeweight=".85pt">
              <v:path arrowok="t"/>
            </v:shape>
            <v:shape id="_x0000_s1274" style="position:absolute;left:11422;top:510;width:0;height:15824" coordorigin="11422,510" coordsize="0,15824" path="m11422,510r,15825e" filled="f" strokeweight=".85pt">
              <v:path arrowok="t"/>
            </v:shape>
            <v:shape id="_x0000_s1273" style="position:absolute;left:511;top:16357;width:10904;height:0" coordorigin="511,16357" coordsize="10904,0" path="m511,16357r10904,e" filled="f" strokeweight=".85pt">
              <v:path arrowok="t"/>
            </v:shape>
            <v:shape id="_x0000_s1272" style="position:absolute;left:511;top:16342;width:10904;height:0" coordorigin="511,16342" coordsize="10904,0" path="m511,16342r10904,e" filled="f" strokeweight=".85pt">
              <v:path arrowok="t"/>
            </v:shape>
            <v:shape id="_x0000_s1271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before="7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2815"/>
      </w:pPr>
      <w:r>
        <w:pict>
          <v:shape id="_x0000_i1028" type="#_x0000_t75" style="width:180pt;height:223.2pt">
            <v:imagedata r:id="rId15" o:title=""/>
          </v:shape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before="9" w:line="260" w:lineRule="exact"/>
        <w:rPr>
          <w:sz w:val="26"/>
          <w:szCs w:val="26"/>
        </w:rPr>
      </w:pPr>
    </w:p>
    <w:p w:rsidR="00255755" w:rsidRDefault="00144EC0">
      <w:pPr>
        <w:spacing w:before="35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9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spacing w:val="2"/>
          <w:w w:val="121"/>
          <w:sz w:val="22"/>
          <w:szCs w:val="22"/>
        </w:rPr>
        <w:t>“</w:t>
      </w:r>
      <w:r>
        <w:rPr>
          <w:spacing w:val="10"/>
          <w:w w:val="121"/>
          <w:sz w:val="22"/>
          <w:szCs w:val="22"/>
        </w:rPr>
        <w:t>m</w:t>
      </w:r>
      <w:r>
        <w:rPr>
          <w:spacing w:val="-4"/>
          <w:w w:val="121"/>
          <w:sz w:val="22"/>
          <w:szCs w:val="22"/>
        </w:rPr>
        <w:t>u</w:t>
      </w:r>
      <w:r>
        <w:rPr>
          <w:spacing w:val="-25"/>
          <w:w w:val="121"/>
          <w:sz w:val="22"/>
          <w:szCs w:val="22"/>
        </w:rPr>
        <w:t>l</w:t>
      </w:r>
      <w:r>
        <w:rPr>
          <w:spacing w:val="1"/>
          <w:w w:val="121"/>
          <w:sz w:val="22"/>
          <w:szCs w:val="22"/>
        </w:rPr>
        <w:t>tt</w:t>
      </w:r>
      <w:r>
        <w:rPr>
          <w:spacing w:val="2"/>
          <w:w w:val="121"/>
          <w:sz w:val="22"/>
          <w:szCs w:val="22"/>
        </w:rPr>
        <w:t>a</w:t>
      </w:r>
      <w:r>
        <w:rPr>
          <w:spacing w:val="-6"/>
          <w:w w:val="121"/>
          <w:sz w:val="22"/>
          <w:szCs w:val="22"/>
        </w:rPr>
        <w:t>b</w:t>
      </w:r>
      <w:r>
        <w:rPr>
          <w:spacing w:val="1"/>
          <w:w w:val="121"/>
          <w:sz w:val="22"/>
          <w:szCs w:val="22"/>
        </w:rPr>
        <w:t>t</w:t>
      </w:r>
      <w:r>
        <w:rPr>
          <w:spacing w:val="-4"/>
          <w:w w:val="121"/>
          <w:sz w:val="22"/>
          <w:szCs w:val="22"/>
        </w:rPr>
        <w:t>e</w:t>
      </w:r>
      <w:r>
        <w:rPr>
          <w:spacing w:val="8"/>
          <w:w w:val="121"/>
          <w:sz w:val="22"/>
          <w:szCs w:val="22"/>
        </w:rPr>
        <w:t>x</w:t>
      </w:r>
      <w:r>
        <w:rPr>
          <w:spacing w:val="-17"/>
          <w:w w:val="121"/>
          <w:sz w:val="22"/>
          <w:szCs w:val="22"/>
        </w:rPr>
        <w:t>t</w:t>
      </w:r>
      <w:r>
        <w:rPr>
          <w:spacing w:val="8"/>
          <w:w w:val="121"/>
          <w:sz w:val="22"/>
          <w:szCs w:val="22"/>
        </w:rPr>
        <w:t>.</w:t>
      </w:r>
      <w:r>
        <w:rPr>
          <w:spacing w:val="-4"/>
          <w:w w:val="121"/>
          <w:sz w:val="22"/>
          <w:szCs w:val="22"/>
        </w:rPr>
        <w:t>h</w:t>
      </w:r>
      <w:r>
        <w:rPr>
          <w:spacing w:val="-17"/>
          <w:w w:val="121"/>
          <w:sz w:val="22"/>
          <w:szCs w:val="22"/>
        </w:rPr>
        <w:t>t</w:t>
      </w:r>
      <w:r>
        <w:rPr>
          <w:spacing w:val="10"/>
          <w:w w:val="121"/>
          <w:sz w:val="22"/>
          <w:szCs w:val="22"/>
        </w:rPr>
        <w:t>m</w:t>
      </w:r>
      <w:r>
        <w:rPr>
          <w:spacing w:val="-25"/>
          <w:w w:val="121"/>
          <w:sz w:val="22"/>
          <w:szCs w:val="22"/>
        </w:rPr>
        <w:t>l</w:t>
      </w:r>
      <w:r>
        <w:rPr>
          <w:spacing w:val="2"/>
          <w:w w:val="121"/>
          <w:sz w:val="22"/>
          <w:szCs w:val="22"/>
        </w:rPr>
        <w:t>”</w:t>
      </w:r>
      <w:r>
        <w:rPr>
          <w:w w:val="121"/>
          <w:sz w:val="22"/>
          <w:szCs w:val="22"/>
        </w:rPr>
        <w:t>.</w:t>
      </w:r>
      <w:r>
        <w:rPr>
          <w:spacing w:val="32"/>
          <w:w w:val="1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2" w:line="240" w:lineRule="exact"/>
        <w:ind w:left="102" w:right="488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&lt;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&gt;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&lt;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&gt;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t</w:t>
      </w:r>
      <w:r>
        <w:rPr>
          <w:sz w:val="22"/>
          <w:szCs w:val="22"/>
        </w:rPr>
        <w:t>”</w:t>
      </w:r>
      <w:r>
        <w:rPr>
          <w:spacing w:val="5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ind w:left="2995"/>
      </w:pPr>
      <w:r>
        <w:pict>
          <v:shape id="_x0000_i1029" type="#_x0000_t75" style="width:165.6pt;height:4in">
            <v:imagedata r:id="rId16" o:title=""/>
          </v:shape>
        </w:pict>
      </w:r>
    </w:p>
    <w:p w:rsidR="00255755" w:rsidRDefault="00255755">
      <w:pPr>
        <w:spacing w:before="7" w:line="160" w:lineRule="exact"/>
        <w:rPr>
          <w:sz w:val="16"/>
          <w:szCs w:val="16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13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2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_F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“</w:t>
      </w:r>
      <w:r>
        <w:rPr>
          <w:spacing w:val="-2"/>
          <w:sz w:val="22"/>
          <w:szCs w:val="22"/>
        </w:rPr>
        <w:t>Seed</w:t>
      </w:r>
      <w:r>
        <w:rPr>
          <w:spacing w:val="3"/>
          <w:sz w:val="22"/>
          <w:szCs w:val="22"/>
        </w:rPr>
        <w:t>”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9" w:line="140" w:lineRule="exact"/>
        <w:rPr>
          <w:sz w:val="15"/>
          <w:szCs w:val="15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46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260" style="position:absolute;left:0;text-align:left;margin-left:24.7pt;margin-top:24.35pt;width:547.95pt;height:793.9pt;z-index:-2252;mso-position-horizontal-relative:page;mso-position-vertical-relative:page" coordorigin="494,487" coordsize="10959,15878">
            <v:shape id="_x0000_s1267" style="position:absolute;left:511;top:503;width:10904;height:0" coordorigin="511,503" coordsize="10904,0" path="m511,503r10904,e" filled="f" strokeweight=".85pt">
              <v:path arrowok="t"/>
            </v:shape>
            <v:shape id="_x0000_s1266" style="position:absolute;left:503;top:496;width:0;height:15854" coordorigin="503,496" coordsize="0,15854" path="m503,496r,15854e" filled="f" strokeweight=".85pt">
              <v:path arrowok="t"/>
            </v:shape>
            <v:shape id="_x0000_s1265" style="position:absolute;left:11425;top:496;width:0;height:15861" coordorigin="11425,496" coordsize="0,15861" path="m11425,496r,15861e" filled="f" strokeweight=".85pt">
              <v:path arrowok="t"/>
            </v:shape>
            <v:shape id="_x0000_s1264" style="position:absolute;left:11422;top:510;width:0;height:15824" coordorigin="11422,510" coordsize="0,15824" path="m11422,510r,15825e" filled="f" strokeweight=".85pt">
              <v:path arrowok="t"/>
            </v:shape>
            <v:shape id="_x0000_s1263" style="position:absolute;left:511;top:16357;width:10904;height:0" coordorigin="511,16357" coordsize="10904,0" path="m511,16357r10904,e" filled="f" strokeweight=".85pt">
              <v:path arrowok="t"/>
            </v:shape>
            <v:shape id="_x0000_s1262" style="position:absolute;left:511;top:16342;width:10904;height:0" coordorigin="511,16342" coordsize="10904,0" path="m511,16342r10904,e" filled="f" strokeweight=".85pt">
              <v:path arrowok="t"/>
            </v:shape>
            <v:shape id="_x0000_s1261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255" style="position:absolute;left:0;text-align:left;margin-left:143.4pt;margin-top:649.65pt;width:397.35pt;height:63.95pt;z-index:-2253;mso-position-horizontal-relative:page;mso-position-vertical-relative:page" coordorigin="2868,12993" coordsize="7947,1279">
            <v:shape id="_x0000_s1259" style="position:absolute;left:2884;top:13009;width:7915;height:0" coordorigin="2884,13009" coordsize="7915,0" path="m2884,13009r7915,e" filled="f" strokeweight=".85pt">
              <v:path arrowok="t"/>
            </v:shape>
            <v:shape id="_x0000_s1258" style="position:absolute;left:2876;top:13002;width:0;height:1261" coordorigin="2876,13002" coordsize="0,1261" path="m2876,13002r,1261e" filled="f" strokeweight=".85pt">
              <v:path arrowok="t"/>
            </v:shape>
            <v:shape id="_x0000_s1257" style="position:absolute;left:2884;top:14255;width:7915;height:0" coordorigin="2884,14255" coordsize="7915,0" path="m2884,14255r7915,e" filled="f" strokeweight=".30869mm">
              <v:path arrowok="t"/>
            </v:shape>
            <v:shape id="_x0000_s1256" style="position:absolute;left:10806;top:13001;width:0;height:1262" coordorigin="10806,13001" coordsize="0,1262" path="m10806,13001r,1262e" filled="f" strokeweight=".30869mm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1" w:line="260" w:lineRule="exact"/>
        <w:rPr>
          <w:sz w:val="26"/>
          <w:szCs w:val="26"/>
        </w:rPr>
      </w:pPr>
    </w:p>
    <w:p w:rsidR="00255755" w:rsidRDefault="00144EC0">
      <w:pPr>
        <w:spacing w:before="37" w:line="240" w:lineRule="exact"/>
        <w:ind w:left="102" w:right="37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3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_F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8"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</w:rPr>
        <w:t>y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5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6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ch</w:t>
      </w:r>
    </w:p>
    <w:p w:rsidR="00255755" w:rsidRDefault="00144EC0">
      <w:pPr>
        <w:spacing w:before="1" w:line="240" w:lineRule="exact"/>
        <w:ind w:left="823" w:right="453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De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-15"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9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7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2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3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3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before="15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4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4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5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6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7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tta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8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tta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255755">
      <w:pPr>
        <w:spacing w:before="9" w:line="220" w:lineRule="exact"/>
        <w:rPr>
          <w:sz w:val="22"/>
          <w:szCs w:val="22"/>
        </w:rPr>
      </w:pPr>
    </w:p>
    <w:p w:rsidR="00255755" w:rsidRDefault="00144EC0">
      <w:pPr>
        <w:tabs>
          <w:tab w:val="left" w:pos="9160"/>
        </w:tabs>
        <w:ind w:left="10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1"/>
          <w:w w:val="102"/>
          <w:sz w:val="28"/>
          <w:szCs w:val="28"/>
          <w:highlight w:val="darkGray"/>
        </w:rPr>
        <w:t>4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:</w:t>
      </w:r>
      <w:r>
        <w:rPr>
          <w:rFonts w:ascii="Trebuchet MS" w:eastAsia="Trebuchet MS" w:hAnsi="Trebuchet MS" w:cs="Trebuchet MS"/>
          <w:b/>
          <w:color w:val="FFFFFF"/>
          <w:spacing w:val="-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F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un</w:t>
      </w:r>
      <w:r>
        <w:rPr>
          <w:rFonts w:ascii="Trebuchet MS" w:eastAsia="Trebuchet MS" w:hAnsi="Trebuchet MS" w:cs="Trebuchet MS"/>
          <w:b/>
          <w:color w:val="FFFFFF"/>
          <w:spacing w:val="-11"/>
          <w:w w:val="102"/>
          <w:sz w:val="28"/>
          <w:szCs w:val="28"/>
          <w:highlight w:val="darkGray"/>
        </w:rPr>
        <w:t>c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10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1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spacing w:val="-12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17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5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spacing w:val="-12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B</w:t>
      </w:r>
      <w:r>
        <w:rPr>
          <w:rFonts w:ascii="Trebuchet MS" w:eastAsia="Trebuchet MS" w:hAnsi="Trebuchet MS" w:cs="Trebuchet MS"/>
          <w:b/>
          <w:color w:val="FFFFFF"/>
          <w:spacing w:val="-12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7"/>
          <w:w w:val="102"/>
          <w:sz w:val="28"/>
          <w:szCs w:val="28"/>
          <w:highlight w:val="darkGray"/>
        </w:rPr>
        <w:t>x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es </w:t>
      </w:r>
      <w:r>
        <w:rPr>
          <w:rFonts w:ascii="Trebuchet MS" w:eastAsia="Trebuchet MS" w:hAnsi="Trebuchet MS" w:cs="Trebuchet MS"/>
          <w:b/>
          <w:color w:val="FFFFFF"/>
          <w:sz w:val="28"/>
          <w:szCs w:val="28"/>
          <w:highlight w:val="darkGray"/>
        </w:rPr>
        <w:tab/>
      </w:r>
    </w:p>
    <w:p w:rsidR="00255755" w:rsidRDefault="00255755">
      <w:pPr>
        <w:spacing w:before="8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144EC0">
      <w:pPr>
        <w:spacing w:line="240" w:lineRule="exact"/>
        <w:ind w:left="102" w:right="288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3"/>
          <w:w w:val="102"/>
          <w:sz w:val="22"/>
          <w:szCs w:val="22"/>
        </w:rPr>
        <w:t>e</w:t>
      </w:r>
      <w:r>
        <w:rPr>
          <w:spacing w:val="-15"/>
          <w:w w:val="75"/>
          <w:sz w:val="22"/>
          <w:szCs w:val="22"/>
        </w:rPr>
        <w:t>—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l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-1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2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s</w:t>
      </w:r>
    </w:p>
    <w:p w:rsidR="00255755" w:rsidRDefault="00255755">
      <w:pPr>
        <w:spacing w:before="10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3"/>
          <w:w w:val="111"/>
          <w:sz w:val="22"/>
          <w:szCs w:val="22"/>
        </w:rPr>
        <w:t>un</w:t>
      </w:r>
      <w:r>
        <w:rPr>
          <w:spacing w:val="-13"/>
          <w:w w:val="107"/>
          <w:sz w:val="22"/>
          <w:szCs w:val="22"/>
        </w:rPr>
        <w:t>1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4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fun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tion</w:t>
      </w:r>
      <w:r>
        <w:rPr>
          <w:rFonts w:ascii="Courier New" w:eastAsia="Courier New" w:hAnsi="Courier New" w:cs="Courier New"/>
          <w:color w:val="0000FF"/>
          <w:spacing w:val="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defi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 xml:space="preserve">ition  </w:t>
      </w:r>
      <w:r>
        <w:rPr>
          <w:rFonts w:ascii="Courier New" w:eastAsia="Courier New" w:hAnsi="Courier New" w:cs="Courier New"/>
          <w:color w:val="0000FF"/>
          <w:spacing w:val="20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position w:val="2"/>
          <w:sz w:val="22"/>
          <w:szCs w:val="22"/>
        </w:rPr>
        <w:t>*/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ad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sz w:val="22"/>
          <w:szCs w:val="22"/>
        </w:rPr>
        <w:t>Fun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m1,n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m2)</w:t>
      </w:r>
    </w:p>
    <w:p w:rsidR="00255755" w:rsidRDefault="00144EC0">
      <w:pPr>
        <w:spacing w:line="22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{</w:t>
      </w:r>
    </w:p>
    <w:p w:rsidR="00255755" w:rsidRDefault="00144EC0">
      <w:pPr>
        <w:spacing w:before="12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5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sum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+</w:t>
      </w:r>
      <w:r>
        <w:rPr>
          <w:rFonts w:ascii="Courier New" w:eastAsia="Courier New" w:hAnsi="Courier New" w:cs="Courier New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(n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m1+n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m2</w:t>
      </w:r>
      <w:r>
        <w:rPr>
          <w:rFonts w:ascii="Courier New" w:eastAsia="Courier New" w:hAnsi="Courier New" w:cs="Courier New"/>
          <w:spacing w:val="7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);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ents:</w:t>
      </w:r>
      <w:r>
        <w:rPr>
          <w:rFonts w:ascii="Courier New" w:eastAsia="Courier New" w:hAnsi="Courier New" w:cs="Courier New"/>
          <w:color w:val="0000FF"/>
          <w:spacing w:val="1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Call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ng</w:t>
      </w:r>
      <w:r>
        <w:rPr>
          <w:rFonts w:ascii="Courier New" w:eastAsia="Courier New" w:hAnsi="Courier New" w:cs="Courier New"/>
          <w:color w:val="0000FF"/>
          <w:spacing w:val="2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ncti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 xml:space="preserve">n   </w:t>
      </w:r>
      <w:r>
        <w:rPr>
          <w:rFonts w:ascii="Courier New" w:eastAsia="Courier New" w:hAnsi="Courier New" w:cs="Courier New"/>
          <w:color w:val="0000FF"/>
          <w:spacing w:val="11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position w:val="2"/>
          <w:sz w:val="22"/>
          <w:szCs w:val="22"/>
        </w:rPr>
        <w:t>*/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addFun</w:t>
      </w:r>
      <w:proofErr w:type="spell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10,2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0</w:t>
      </w:r>
      <w:r>
        <w:rPr>
          <w:rFonts w:ascii="Courier New" w:eastAsia="Courier New" w:hAnsi="Courier New" w:cs="Courier New"/>
          <w:w w:val="102"/>
          <w:sz w:val="22"/>
          <w:szCs w:val="22"/>
        </w:rPr>
        <w:t>);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255755">
      <w:pPr>
        <w:spacing w:before="18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5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0" w:line="260" w:lineRule="exact"/>
        <w:rPr>
          <w:sz w:val="26"/>
          <w:szCs w:val="26"/>
        </w:rPr>
      </w:pPr>
    </w:p>
    <w:p w:rsidR="00255755" w:rsidRDefault="00144EC0">
      <w:pPr>
        <w:ind w:left="1649" w:right="65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254" type="#_x0000_t75" style="position:absolute;left:0;text-align:left;margin-left:72.35pt;margin-top:.55pt;width:63pt;height:61.3pt;z-index:-2254;mso-position-horizontal-relative:page">
            <v:imagedata r:id="rId17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g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" w:line="180" w:lineRule="exact"/>
        <w:rPr>
          <w:sz w:val="19"/>
          <w:szCs w:val="19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line="240" w:lineRule="exact"/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position w:val="-1"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position w:val="-1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position w:val="-1"/>
          <w:sz w:val="22"/>
          <w:szCs w:val="22"/>
        </w:rPr>
        <w:t xml:space="preserve">:  </w:t>
      </w:r>
      <w:r>
        <w:rPr>
          <w:spacing w:val="4"/>
          <w:position w:val="-1"/>
          <w:sz w:val="22"/>
          <w:szCs w:val="22"/>
        </w:rPr>
        <w:t>T</w:t>
      </w:r>
      <w:r>
        <w:rPr>
          <w:spacing w:val="-6"/>
          <w:position w:val="-1"/>
          <w:sz w:val="22"/>
          <w:szCs w:val="22"/>
        </w:rPr>
        <w:t>y</w:t>
      </w:r>
      <w:r>
        <w:rPr>
          <w:spacing w:val="-5"/>
          <w:position w:val="-1"/>
          <w:sz w:val="22"/>
          <w:szCs w:val="22"/>
        </w:rPr>
        <w:t>p</w:t>
      </w:r>
      <w:r>
        <w:rPr>
          <w:position w:val="-1"/>
          <w:sz w:val="22"/>
          <w:szCs w:val="22"/>
        </w:rPr>
        <w:t>e</w:t>
      </w:r>
      <w:r>
        <w:rPr>
          <w:spacing w:val="52"/>
          <w:position w:val="-1"/>
          <w:sz w:val="22"/>
          <w:szCs w:val="22"/>
        </w:rPr>
        <w:t xml:space="preserve"> </w:t>
      </w:r>
      <w:r>
        <w:rPr>
          <w:spacing w:val="1"/>
          <w:w w:val="124"/>
          <w:position w:val="-1"/>
          <w:sz w:val="22"/>
          <w:szCs w:val="22"/>
        </w:rPr>
        <w:t>t</w:t>
      </w:r>
      <w:r>
        <w:rPr>
          <w:spacing w:val="-4"/>
          <w:w w:val="124"/>
          <w:position w:val="-1"/>
          <w:sz w:val="22"/>
          <w:szCs w:val="22"/>
        </w:rPr>
        <w:t>h</w:t>
      </w:r>
      <w:r>
        <w:rPr>
          <w:w w:val="124"/>
          <w:position w:val="-1"/>
          <w:sz w:val="22"/>
          <w:szCs w:val="22"/>
        </w:rPr>
        <w:t>e</w:t>
      </w:r>
      <w:r>
        <w:rPr>
          <w:spacing w:val="-11"/>
          <w:w w:val="124"/>
          <w:position w:val="-1"/>
          <w:sz w:val="22"/>
          <w:szCs w:val="22"/>
        </w:rPr>
        <w:t xml:space="preserve"> </w:t>
      </w:r>
      <w:proofErr w:type="gramStart"/>
      <w:r>
        <w:rPr>
          <w:spacing w:val="-8"/>
          <w:position w:val="-1"/>
          <w:sz w:val="22"/>
          <w:szCs w:val="22"/>
        </w:rPr>
        <w:t>f</w:t>
      </w:r>
      <w:r>
        <w:rPr>
          <w:spacing w:val="-1"/>
          <w:position w:val="-1"/>
          <w:sz w:val="22"/>
          <w:szCs w:val="22"/>
        </w:rPr>
        <w:t>o</w:t>
      </w:r>
      <w:r>
        <w:rPr>
          <w:spacing w:val="-6"/>
          <w:position w:val="-1"/>
          <w:sz w:val="22"/>
          <w:szCs w:val="22"/>
        </w:rPr>
        <w:t>l</w:t>
      </w:r>
      <w:r>
        <w:rPr>
          <w:spacing w:val="-21"/>
          <w:position w:val="-1"/>
          <w:sz w:val="22"/>
          <w:szCs w:val="22"/>
        </w:rPr>
        <w:t>l</w:t>
      </w:r>
      <w:r>
        <w:rPr>
          <w:spacing w:val="-1"/>
          <w:position w:val="-1"/>
          <w:sz w:val="22"/>
          <w:szCs w:val="22"/>
        </w:rPr>
        <w:t>o</w:t>
      </w:r>
      <w:r>
        <w:rPr>
          <w:spacing w:val="-2"/>
          <w:position w:val="-1"/>
          <w:sz w:val="22"/>
          <w:szCs w:val="22"/>
        </w:rPr>
        <w:t>w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-3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g </w:t>
      </w:r>
      <w:r>
        <w:rPr>
          <w:spacing w:val="35"/>
          <w:position w:val="-1"/>
          <w:sz w:val="22"/>
          <w:szCs w:val="22"/>
        </w:rPr>
        <w:t xml:space="preserve"> </w:t>
      </w:r>
      <w:r>
        <w:rPr>
          <w:spacing w:val="-6"/>
          <w:position w:val="-1"/>
          <w:sz w:val="22"/>
          <w:szCs w:val="22"/>
        </w:rPr>
        <w:t>c</w:t>
      </w:r>
      <w:r>
        <w:rPr>
          <w:spacing w:val="-1"/>
          <w:position w:val="-1"/>
          <w:sz w:val="22"/>
          <w:szCs w:val="22"/>
        </w:rPr>
        <w:t>o</w:t>
      </w:r>
      <w:r>
        <w:rPr>
          <w:spacing w:val="-5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proofErr w:type="gramEnd"/>
      <w:r>
        <w:rPr>
          <w:position w:val="-1"/>
          <w:sz w:val="22"/>
          <w:szCs w:val="22"/>
        </w:rPr>
        <w:t xml:space="preserve"> </w:t>
      </w:r>
      <w:r>
        <w:rPr>
          <w:spacing w:val="24"/>
          <w:position w:val="-1"/>
          <w:sz w:val="22"/>
          <w:szCs w:val="22"/>
        </w:rPr>
        <w:t xml:space="preserve"> </w:t>
      </w:r>
      <w:r>
        <w:rPr>
          <w:spacing w:val="-4"/>
          <w:w w:val="105"/>
          <w:position w:val="-1"/>
          <w:sz w:val="22"/>
          <w:szCs w:val="22"/>
        </w:rPr>
        <w:t>i</w:t>
      </w:r>
      <w:r>
        <w:rPr>
          <w:spacing w:val="-3"/>
          <w:w w:val="111"/>
          <w:position w:val="-1"/>
          <w:sz w:val="22"/>
          <w:szCs w:val="22"/>
        </w:rPr>
        <w:t>n</w:t>
      </w:r>
      <w:r>
        <w:rPr>
          <w:spacing w:val="1"/>
          <w:w w:val="146"/>
          <w:position w:val="-1"/>
          <w:sz w:val="22"/>
          <w:szCs w:val="22"/>
        </w:rPr>
        <w:t>t</w:t>
      </w:r>
      <w:r>
        <w:rPr>
          <w:w w:val="109"/>
          <w:position w:val="-1"/>
          <w:sz w:val="22"/>
          <w:szCs w:val="22"/>
        </w:rPr>
        <w:t>o</w:t>
      </w:r>
      <w:r>
        <w:rPr>
          <w:spacing w:val="19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</w:t>
      </w:r>
      <w:r>
        <w:rPr>
          <w:spacing w:val="27"/>
          <w:position w:val="-1"/>
          <w:sz w:val="22"/>
          <w:szCs w:val="22"/>
        </w:rPr>
        <w:t xml:space="preserve"> </w:t>
      </w:r>
      <w:r>
        <w:rPr>
          <w:spacing w:val="1"/>
          <w:w w:val="146"/>
          <w:position w:val="-1"/>
          <w:sz w:val="22"/>
          <w:szCs w:val="22"/>
        </w:rPr>
        <w:t>t</w:t>
      </w:r>
      <w:r>
        <w:rPr>
          <w:spacing w:val="-18"/>
          <w:w w:val="125"/>
          <w:position w:val="-1"/>
          <w:sz w:val="22"/>
          <w:szCs w:val="22"/>
        </w:rPr>
        <w:t>e</w:t>
      </w:r>
      <w:r>
        <w:rPr>
          <w:spacing w:val="7"/>
          <w:w w:val="102"/>
          <w:position w:val="-1"/>
          <w:sz w:val="22"/>
          <w:szCs w:val="22"/>
        </w:rPr>
        <w:t>x</w:t>
      </w:r>
      <w:r>
        <w:rPr>
          <w:w w:val="146"/>
          <w:position w:val="-1"/>
          <w:sz w:val="22"/>
          <w:szCs w:val="22"/>
        </w:rPr>
        <w:t>t</w:t>
      </w:r>
      <w:r>
        <w:rPr>
          <w:spacing w:val="6"/>
          <w:position w:val="-1"/>
          <w:sz w:val="22"/>
          <w:szCs w:val="22"/>
        </w:rPr>
        <w:t xml:space="preserve"> </w:t>
      </w:r>
      <w:r>
        <w:rPr>
          <w:spacing w:val="-4"/>
          <w:w w:val="118"/>
          <w:position w:val="-1"/>
          <w:sz w:val="22"/>
          <w:szCs w:val="22"/>
        </w:rPr>
        <w:t>e</w:t>
      </w:r>
      <w:r>
        <w:rPr>
          <w:spacing w:val="-6"/>
          <w:w w:val="118"/>
          <w:position w:val="-1"/>
          <w:sz w:val="22"/>
          <w:szCs w:val="22"/>
        </w:rPr>
        <w:t>d</w:t>
      </w:r>
      <w:r>
        <w:rPr>
          <w:spacing w:val="-5"/>
          <w:w w:val="118"/>
          <w:position w:val="-1"/>
          <w:sz w:val="22"/>
          <w:szCs w:val="22"/>
        </w:rPr>
        <w:t>i</w:t>
      </w:r>
      <w:r>
        <w:rPr>
          <w:spacing w:val="1"/>
          <w:w w:val="118"/>
          <w:position w:val="-1"/>
          <w:sz w:val="22"/>
          <w:szCs w:val="22"/>
        </w:rPr>
        <w:t>t</w:t>
      </w:r>
      <w:r>
        <w:rPr>
          <w:spacing w:val="-1"/>
          <w:w w:val="118"/>
          <w:position w:val="-1"/>
          <w:sz w:val="22"/>
          <w:szCs w:val="22"/>
        </w:rPr>
        <w:t>o</w:t>
      </w:r>
      <w:r>
        <w:rPr>
          <w:w w:val="118"/>
          <w:position w:val="-1"/>
          <w:sz w:val="22"/>
          <w:szCs w:val="22"/>
        </w:rPr>
        <w:t>r</w:t>
      </w:r>
      <w:r>
        <w:rPr>
          <w:spacing w:val="1"/>
          <w:w w:val="118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3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d </w:t>
      </w:r>
      <w:r>
        <w:rPr>
          <w:spacing w:val="6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5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>e</w:t>
      </w:r>
      <w:r>
        <w:rPr>
          <w:spacing w:val="52"/>
          <w:position w:val="-1"/>
          <w:sz w:val="22"/>
          <w:szCs w:val="22"/>
        </w:rPr>
        <w:t xml:space="preserve"> </w:t>
      </w:r>
      <w:r>
        <w:rPr>
          <w:spacing w:val="-5"/>
          <w:w w:val="126"/>
          <w:position w:val="-1"/>
          <w:sz w:val="22"/>
          <w:szCs w:val="22"/>
        </w:rPr>
        <w:t>i</w:t>
      </w:r>
      <w:r>
        <w:rPr>
          <w:w w:val="126"/>
          <w:position w:val="-1"/>
          <w:sz w:val="22"/>
          <w:szCs w:val="22"/>
        </w:rPr>
        <w:t>t</w:t>
      </w:r>
      <w:r>
        <w:rPr>
          <w:spacing w:val="-8"/>
          <w:w w:val="126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s</w:t>
      </w:r>
      <w:r>
        <w:rPr>
          <w:spacing w:val="30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“</w:t>
      </w:r>
      <w:r>
        <w:rPr>
          <w:spacing w:val="-19"/>
          <w:position w:val="-1"/>
          <w:sz w:val="22"/>
          <w:szCs w:val="22"/>
        </w:rPr>
        <w:t xml:space="preserve"> </w:t>
      </w:r>
      <w:r>
        <w:rPr>
          <w:spacing w:val="7"/>
          <w:w w:val="113"/>
          <w:position w:val="-1"/>
          <w:sz w:val="22"/>
          <w:szCs w:val="22"/>
        </w:rPr>
        <w:t>f</w:t>
      </w:r>
      <w:r>
        <w:rPr>
          <w:spacing w:val="-3"/>
          <w:w w:val="111"/>
          <w:position w:val="-1"/>
          <w:sz w:val="22"/>
          <w:szCs w:val="22"/>
        </w:rPr>
        <w:t>un</w:t>
      </w:r>
      <w:r>
        <w:rPr>
          <w:spacing w:val="2"/>
          <w:w w:val="119"/>
          <w:position w:val="-1"/>
          <w:sz w:val="22"/>
          <w:szCs w:val="22"/>
        </w:rPr>
        <w:t>r</w:t>
      </w:r>
      <w:r>
        <w:rPr>
          <w:spacing w:val="-18"/>
          <w:w w:val="125"/>
          <w:position w:val="-1"/>
          <w:sz w:val="22"/>
          <w:szCs w:val="22"/>
        </w:rPr>
        <w:t>e</w:t>
      </w:r>
      <w:r>
        <w:rPr>
          <w:spacing w:val="1"/>
          <w:w w:val="146"/>
          <w:position w:val="-1"/>
          <w:sz w:val="22"/>
          <w:szCs w:val="22"/>
        </w:rPr>
        <w:t>t</w:t>
      </w:r>
      <w:r>
        <w:rPr>
          <w:spacing w:val="-3"/>
          <w:w w:val="111"/>
          <w:position w:val="-1"/>
          <w:sz w:val="22"/>
          <w:szCs w:val="22"/>
        </w:rPr>
        <w:t>u</w:t>
      </w:r>
      <w:r>
        <w:rPr>
          <w:spacing w:val="2"/>
          <w:w w:val="119"/>
          <w:position w:val="-1"/>
          <w:sz w:val="22"/>
          <w:szCs w:val="22"/>
        </w:rPr>
        <w:t>r</w:t>
      </w:r>
      <w:r>
        <w:rPr>
          <w:spacing w:val="-3"/>
          <w:w w:val="111"/>
          <w:position w:val="-1"/>
          <w:sz w:val="22"/>
          <w:szCs w:val="22"/>
        </w:rPr>
        <w:t>n</w:t>
      </w:r>
      <w:r>
        <w:rPr>
          <w:spacing w:val="7"/>
          <w:w w:val="150"/>
          <w:position w:val="-1"/>
          <w:sz w:val="22"/>
          <w:szCs w:val="22"/>
        </w:rPr>
        <w:t>.</w:t>
      </w:r>
      <w:r>
        <w:rPr>
          <w:spacing w:val="-18"/>
          <w:w w:val="111"/>
          <w:position w:val="-1"/>
          <w:sz w:val="22"/>
          <w:szCs w:val="22"/>
        </w:rPr>
        <w:t>h</w:t>
      </w:r>
      <w:r>
        <w:rPr>
          <w:spacing w:val="1"/>
          <w:w w:val="146"/>
          <w:position w:val="-1"/>
          <w:sz w:val="22"/>
          <w:szCs w:val="22"/>
        </w:rPr>
        <w:t>t</w:t>
      </w:r>
      <w:r>
        <w:rPr>
          <w:spacing w:val="8"/>
          <w:w w:val="109"/>
          <w:position w:val="-1"/>
          <w:sz w:val="22"/>
          <w:szCs w:val="22"/>
        </w:rPr>
        <w:t>m</w:t>
      </w:r>
      <w:r>
        <w:rPr>
          <w:spacing w:val="-21"/>
          <w:w w:val="108"/>
          <w:position w:val="-1"/>
          <w:sz w:val="22"/>
          <w:szCs w:val="22"/>
        </w:rPr>
        <w:t>l</w:t>
      </w:r>
      <w:r>
        <w:rPr>
          <w:spacing w:val="2"/>
          <w:w w:val="120"/>
          <w:position w:val="-1"/>
          <w:sz w:val="22"/>
          <w:szCs w:val="22"/>
        </w:rPr>
        <w:t>”</w:t>
      </w:r>
      <w:r>
        <w:rPr>
          <w:w w:val="150"/>
          <w:position w:val="-1"/>
          <w:sz w:val="22"/>
          <w:szCs w:val="22"/>
        </w:rPr>
        <w:t>.</w:t>
      </w:r>
    </w:p>
    <w:p w:rsidR="00255755" w:rsidRDefault="00255755">
      <w:pPr>
        <w:spacing w:before="10" w:line="160" w:lineRule="exact"/>
        <w:rPr>
          <w:sz w:val="17"/>
          <w:szCs w:val="17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22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>7</w:t>
      </w:r>
      <w:r>
        <w:rPr>
          <w:rFonts w:ascii="Trebuchet MS" w:eastAsia="Trebuchet MS" w:hAnsi="Trebuchet MS" w:cs="Trebuchet MS"/>
          <w:sz w:val="19"/>
          <w:szCs w:val="19"/>
        </w:rPr>
        <w:t xml:space="preserve">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lastRenderedPageBreak/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60" w:lineRule="exact"/>
        <w:rPr>
          <w:sz w:val="26"/>
          <w:szCs w:val="26"/>
        </w:rPr>
      </w:pPr>
    </w:p>
    <w:p w:rsidR="00255755" w:rsidRDefault="00144EC0">
      <w:pPr>
        <w:spacing w:before="42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head&gt;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line="240" w:lineRule="exact"/>
        <w:ind w:left="154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position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ad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Fun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(n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m1,n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m2)</w:t>
      </w:r>
    </w:p>
    <w:p w:rsidR="00255755" w:rsidRDefault="00144EC0">
      <w:pPr>
        <w:spacing w:before="5"/>
        <w:ind w:left="154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{</w:t>
      </w:r>
    </w:p>
    <w:p w:rsidR="00255755" w:rsidRDefault="00144EC0">
      <w:pPr>
        <w:spacing w:line="22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position w:val="1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8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Ret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rning</w:t>
      </w:r>
      <w:r>
        <w:rPr>
          <w:rFonts w:ascii="Courier New" w:eastAsia="Courier New" w:hAnsi="Courier New" w:cs="Courier New"/>
          <w:color w:val="0000FF"/>
          <w:spacing w:val="12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va</w:t>
      </w:r>
      <w:r>
        <w:rPr>
          <w:rFonts w:ascii="Courier New" w:eastAsia="Courier New" w:hAnsi="Courier New" w:cs="Courier New"/>
          <w:color w:val="0000FF"/>
          <w:spacing w:val="3"/>
          <w:position w:val="1"/>
          <w:sz w:val="22"/>
          <w:szCs w:val="22"/>
        </w:rPr>
        <w:t>l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1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to</w:t>
      </w:r>
      <w:r>
        <w:rPr>
          <w:rFonts w:ascii="Courier New" w:eastAsia="Courier New" w:hAnsi="Courier New" w:cs="Courier New"/>
          <w:color w:val="0000FF"/>
          <w:spacing w:val="-7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1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alli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g</w:t>
      </w:r>
      <w:r>
        <w:rPr>
          <w:rFonts w:ascii="Courier New" w:eastAsia="Courier New" w:hAnsi="Courier New" w:cs="Courier New"/>
          <w:color w:val="0000FF"/>
          <w:spacing w:val="2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en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v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ironm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nt</w:t>
      </w:r>
      <w:r>
        <w:rPr>
          <w:rFonts w:ascii="Courier New" w:eastAsia="Courier New" w:hAnsi="Courier New" w:cs="Courier New"/>
          <w:color w:val="0000FF"/>
          <w:spacing w:val="37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position w:val="1"/>
          <w:sz w:val="22"/>
          <w:szCs w:val="22"/>
        </w:rPr>
        <w:t>*/</w:t>
      </w:r>
    </w:p>
    <w:p w:rsidR="00255755" w:rsidRDefault="00255755">
      <w:pPr>
        <w:spacing w:before="6" w:line="220" w:lineRule="exact"/>
        <w:rPr>
          <w:sz w:val="22"/>
          <w:szCs w:val="22"/>
        </w:rPr>
        <w:sectPr w:rsidR="00255755">
          <w:pgSz w:w="11920" w:h="16840"/>
          <w:pgMar w:top="620" w:right="1440" w:bottom="280" w:left="1340" w:header="720" w:footer="720" w:gutter="0"/>
          <w:cols w:space="720"/>
        </w:sectPr>
      </w:pPr>
    </w:p>
    <w:p w:rsidR="00255755" w:rsidRDefault="00255755">
      <w:pPr>
        <w:spacing w:before="2" w:line="280" w:lineRule="exact"/>
        <w:rPr>
          <w:sz w:val="28"/>
          <w:szCs w:val="28"/>
        </w:rPr>
      </w:pPr>
    </w:p>
    <w:p w:rsidR="00255755" w:rsidRDefault="00144EC0">
      <w:pPr>
        <w:ind w:right="344"/>
        <w:jc w:val="righ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}</w:t>
      </w:r>
    </w:p>
    <w:p w:rsidR="00255755" w:rsidRDefault="00144EC0">
      <w:pPr>
        <w:spacing w:before="5"/>
        <w:ind w:left="823" w:right="-5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144EC0">
      <w:pPr>
        <w:spacing w:before="6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&lt;/head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&lt;bod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y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&gt;</w:t>
      </w:r>
    </w:p>
    <w:p w:rsidR="00255755" w:rsidRDefault="00144EC0">
      <w:pPr>
        <w:spacing w:before="42"/>
        <w:rPr>
          <w:rFonts w:ascii="Courier New" w:eastAsia="Courier New" w:hAnsi="Courier New" w:cs="Courier New"/>
          <w:sz w:val="22"/>
          <w:szCs w:val="22"/>
        </w:rPr>
        <w:sectPr w:rsidR="00255755">
          <w:type w:val="continuous"/>
          <w:pgSz w:w="11920" w:h="16840"/>
          <w:pgMar w:top="1480" w:right="1440" w:bottom="280" w:left="1340" w:header="720" w:footer="720" w:gutter="0"/>
          <w:cols w:num="2" w:space="720" w:equalWidth="0">
            <w:col w:w="2023" w:space="241"/>
            <w:col w:w="6876"/>
          </w:cols>
        </w:sectPr>
      </w:pPr>
      <w:r>
        <w:br w:type="column"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num1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+</w:t>
      </w:r>
      <w:r>
        <w:rPr>
          <w:rFonts w:ascii="Courier New" w:eastAsia="Courier New" w:hAnsi="Courier New" w:cs="Courier New"/>
          <w:w w:val="102"/>
          <w:sz w:val="22"/>
          <w:szCs w:val="22"/>
        </w:rPr>
        <w:t>num2;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lastRenderedPageBreak/>
        <w:pict>
          <v:group id="_x0000_s1246" style="position:absolute;left:0;text-align:left;margin-left:24.7pt;margin-top:24.35pt;width:547.95pt;height:793.9pt;z-index:-2249;mso-position-horizontal-relative:page;mso-position-vertical-relative:page" coordorigin="494,487" coordsize="10959,15878">
            <v:shape id="_x0000_s1253" style="position:absolute;left:511;top:503;width:10904;height:0" coordorigin="511,503" coordsize="10904,0" path="m511,503r10904,e" filled="f" strokeweight=".85pt">
              <v:path arrowok="t"/>
            </v:shape>
            <v:shape id="_x0000_s1252" style="position:absolute;left:503;top:496;width:0;height:15854" coordorigin="503,496" coordsize="0,15854" path="m503,496r,15854e" filled="f" strokeweight=".85pt">
              <v:path arrowok="t"/>
            </v:shape>
            <v:shape id="_x0000_s1251" style="position:absolute;left:11425;top:496;width:0;height:15861" coordorigin="11425,496" coordsize="0,15861" path="m11425,496r,15861e" filled="f" strokeweight=".85pt">
              <v:path arrowok="t"/>
            </v:shape>
            <v:shape id="_x0000_s1250" style="position:absolute;left:11422;top:510;width:0;height:15824" coordorigin="11422,510" coordsize="0,15824" path="m11422,510r,15825e" filled="f" strokeweight=".85pt">
              <v:path arrowok="t"/>
            </v:shape>
            <v:shape id="_x0000_s1249" style="position:absolute;left:511;top:16357;width:10904;height:0" coordorigin="511,16357" coordsize="10904,0" path="m511,16357r10904,e" filled="f" strokeweight=".85pt">
              <v:path arrowok="t"/>
            </v:shape>
            <v:shape id="_x0000_s1248" style="position:absolute;left:511;top:16342;width:10904;height:0" coordorigin="511,16342" coordsize="10904,0" path="m511,16342r10904,e" filled="f" strokeweight=".85pt">
              <v:path arrowok="t"/>
            </v:shape>
            <v:shape id="_x0000_s1247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241" style="position:absolute;left:0;text-align:left;margin-left:143.4pt;margin-top:323.1pt;width:397.35pt;height:63.2pt;z-index:-2250;mso-position-horizontal-relative:page;mso-position-vertical-relative:page" coordorigin="2868,6462" coordsize="7947,1264">
            <v:shape id="_x0000_s1245" style="position:absolute;left:2884;top:6478;width:7915;height:0" coordorigin="2884,6478" coordsize="7915,0" path="m2884,6478r7915,e" filled="f" strokeweight=".85pt">
              <v:path arrowok="t"/>
            </v:shape>
            <v:shape id="_x0000_s1244" style="position:absolute;left:2876;top:6471;width:0;height:1246" coordorigin="2876,6471" coordsize="0,1246" path="m2876,6471r,1246e" filled="f" strokeweight=".85pt">
              <v:path arrowok="t"/>
            </v:shape>
            <v:shape id="_x0000_s1243" style="position:absolute;left:2884;top:7710;width:7915;height:0" coordorigin="2884,7710" coordsize="7915,0" path="m2884,7710r7915,e" filled="f" strokeweight=".85pt">
              <v:path arrowok="t"/>
            </v:shape>
            <v:shape id="_x0000_s1242" style="position:absolute;left:10806;top:6471;width:0;height:1247" coordorigin="10806,6471" coordsize="0,1247" path="m10806,6471r,1246e" filled="f" strokeweight=".30869mm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position w:val="2"/>
          <w:sz w:val="22"/>
          <w:szCs w:val="22"/>
        </w:rPr>
        <w:t>&lt;h1&gt;</w:t>
      </w:r>
      <w:r>
        <w:rPr>
          <w:rFonts w:ascii="Courier New" w:eastAsia="Courier New" w:hAnsi="Courier New" w:cs="Courier New"/>
          <w:spacing w:val="1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F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u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ncti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2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Dem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&lt;/h1&gt;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ore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than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one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scri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p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tag can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be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ed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in</w:t>
      </w:r>
      <w:r>
        <w:rPr>
          <w:rFonts w:ascii="Courier New" w:eastAsia="Courier New" w:hAnsi="Courier New" w:cs="Courier New"/>
          <w:color w:val="0000FF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do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ument</w:t>
      </w:r>
      <w:r>
        <w:rPr>
          <w:rFonts w:ascii="Courier New" w:eastAsia="Courier New" w:hAnsi="Courier New" w:cs="Courier New"/>
          <w:color w:val="0000FF"/>
          <w:spacing w:val="5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t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"&gt;</w:t>
      </w:r>
    </w:p>
    <w:p w:rsidR="00255755" w:rsidRDefault="00144EC0">
      <w:pPr>
        <w:spacing w:before="6"/>
        <w:ind w:left="154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"&lt;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1&gt;Sum</w:t>
      </w:r>
      <w:r>
        <w:rPr>
          <w:rFonts w:ascii="Courier New" w:eastAsia="Courier New" w:hAnsi="Courier New" w:cs="Courier New"/>
          <w:spacing w:val="4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+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add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F</w:t>
      </w:r>
      <w:r>
        <w:rPr>
          <w:rFonts w:ascii="Courier New" w:eastAsia="Courier New" w:hAnsi="Courier New" w:cs="Courier New"/>
          <w:w w:val="102"/>
          <w:sz w:val="22"/>
          <w:szCs w:val="22"/>
        </w:rPr>
        <w:t>un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(2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0</w:t>
      </w:r>
      <w:r>
        <w:rPr>
          <w:rFonts w:ascii="Courier New" w:eastAsia="Courier New" w:hAnsi="Courier New" w:cs="Courier New"/>
          <w:w w:val="102"/>
          <w:sz w:val="22"/>
          <w:szCs w:val="22"/>
        </w:rPr>
        <w:t>,50)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+</w:t>
      </w:r>
      <w:r>
        <w:rPr>
          <w:rFonts w:ascii="Courier New" w:eastAsia="Courier New" w:hAnsi="Courier New" w:cs="Courier New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9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/h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&gt;");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&lt;/body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&lt;/ht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l&gt;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4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power(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arg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1</w:t>
      </w:r>
      <w:r>
        <w:rPr>
          <w:rFonts w:ascii="Courier New" w:eastAsia="Courier New" w:hAnsi="Courier New" w:cs="Courier New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g</w:t>
      </w:r>
      <w:r>
        <w:rPr>
          <w:rFonts w:ascii="Courier New" w:eastAsia="Courier New" w:hAnsi="Courier New" w:cs="Courier New"/>
          <w:sz w:val="22"/>
          <w:szCs w:val="22"/>
        </w:rPr>
        <w:t>2)</w:t>
      </w:r>
      <w:r>
        <w:rPr>
          <w:rFonts w:ascii="Courier New" w:eastAsia="Courier New" w:hAnsi="Courier New" w:cs="Courier New"/>
          <w:spacing w:val="-4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n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spacing w:val="-3"/>
          <w:w w:val="113"/>
          <w:sz w:val="22"/>
          <w:szCs w:val="22"/>
        </w:rPr>
        <w:t>nu</w:t>
      </w:r>
      <w:r>
        <w:rPr>
          <w:spacing w:val="9"/>
          <w:w w:val="113"/>
          <w:sz w:val="22"/>
          <w:szCs w:val="22"/>
        </w:rPr>
        <w:t>m</w:t>
      </w:r>
      <w:r>
        <w:rPr>
          <w:spacing w:val="-6"/>
          <w:w w:val="113"/>
          <w:sz w:val="22"/>
          <w:szCs w:val="22"/>
        </w:rPr>
        <w:t>b</w:t>
      </w:r>
      <w:r>
        <w:rPr>
          <w:spacing w:val="-3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proofErr w:type="gramEnd"/>
      <w:r>
        <w:rPr>
          <w:spacing w:val="5"/>
          <w:w w:val="1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w w:val="113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o</w:t>
      </w:r>
      <w:r>
        <w:rPr>
          <w:spacing w:val="-2"/>
          <w:w w:val="105"/>
          <w:sz w:val="22"/>
          <w:szCs w:val="22"/>
        </w:rPr>
        <w:t>w</w:t>
      </w:r>
      <w:r>
        <w:rPr>
          <w:spacing w:val="-3"/>
          <w:w w:val="125"/>
          <w:sz w:val="22"/>
          <w:szCs w:val="22"/>
        </w:rPr>
        <w:t>e</w:t>
      </w:r>
      <w:r>
        <w:rPr>
          <w:spacing w:val="-13"/>
          <w:w w:val="119"/>
          <w:sz w:val="22"/>
          <w:szCs w:val="22"/>
        </w:rPr>
        <w:t>r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10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649" w:right="342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240" type="#_x0000_t75" style="position:absolute;left:0;text-align:left;margin-left:72.35pt;margin-top:.65pt;width:63pt;height:61.5pt;z-index:-2251;mso-position-horizontal-relative:page">
            <v:imagedata r:id="rId18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a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[</w:t>
      </w:r>
      <w:proofErr w:type="spell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>]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y </w:t>
      </w:r>
      <w:proofErr w:type="spell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th</w:t>
      </w:r>
      <w:proofErr w:type="spellEnd"/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80" w:lineRule="exact"/>
        <w:rPr>
          <w:sz w:val="28"/>
          <w:szCs w:val="28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9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2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3"/>
          <w:w w:val="111"/>
          <w:sz w:val="22"/>
          <w:szCs w:val="22"/>
        </w:rPr>
        <w:t>un</w:t>
      </w:r>
      <w:r>
        <w:rPr>
          <w:spacing w:val="2"/>
          <w:w w:val="121"/>
          <w:sz w:val="22"/>
          <w:szCs w:val="22"/>
        </w:rPr>
        <w:t>a</w:t>
      </w:r>
      <w:r>
        <w:rPr>
          <w:spacing w:val="-13"/>
          <w:w w:val="119"/>
          <w:sz w:val="22"/>
          <w:szCs w:val="22"/>
        </w:rPr>
        <w:t>r</w:t>
      </w:r>
      <w:r>
        <w:rPr>
          <w:spacing w:val="7"/>
          <w:w w:val="102"/>
          <w:sz w:val="22"/>
          <w:szCs w:val="22"/>
        </w:rPr>
        <w:t>g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3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head&gt;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before="12" w:line="231" w:lineRule="auto"/>
        <w:ind w:left="102" w:right="39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fun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tion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do</w:t>
      </w:r>
      <w:r>
        <w:rPr>
          <w:rFonts w:ascii="Courier New" w:eastAsia="Courier New" w:hAnsi="Courier New" w:cs="Courier New"/>
          <w:color w:val="0000FF"/>
          <w:spacing w:val="4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 not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ave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ny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gume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ts,</w:t>
      </w:r>
      <w:r>
        <w:rPr>
          <w:rFonts w:ascii="Courier New" w:eastAsia="Courier New" w:hAnsi="Courier New" w:cs="Courier New"/>
          <w:color w:val="0000FF"/>
          <w:spacing w:val="2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b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ar</w:t>
      </w:r>
      <w:r>
        <w:rPr>
          <w:rFonts w:ascii="Courier New" w:eastAsia="Courier New" w:hAnsi="Courier New" w:cs="Courier New"/>
          <w:color w:val="0000FF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umen</w:t>
      </w:r>
      <w:r>
        <w:rPr>
          <w:rFonts w:ascii="Courier New" w:eastAsia="Courier New" w:hAnsi="Courier New" w:cs="Courier New"/>
          <w:color w:val="0000FF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 xml:space="preserve">s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array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w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ill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tore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he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gume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ts</w:t>
      </w:r>
      <w:r>
        <w:rPr>
          <w:rFonts w:ascii="Courier New" w:eastAsia="Courier New" w:hAnsi="Courier New" w:cs="Courier New"/>
          <w:color w:val="0000FF"/>
          <w:spacing w:val="2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before="8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di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pStr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()</w:t>
      </w:r>
    </w:p>
    <w:p w:rsidR="00255755" w:rsidRDefault="00144EC0">
      <w:pPr>
        <w:spacing w:line="22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{</w:t>
      </w:r>
    </w:p>
    <w:p w:rsidR="00255755" w:rsidRDefault="00144EC0">
      <w:pPr>
        <w:spacing w:before="12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0</w:t>
      </w:r>
      <w:r>
        <w:rPr>
          <w:rFonts w:ascii="Courier New" w:eastAsia="Courier New" w:hAnsi="Courier New" w:cs="Courier New"/>
          <w:w w:val="102"/>
          <w:sz w:val="22"/>
          <w:szCs w:val="22"/>
        </w:rPr>
        <w:t>;i&lt;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r</w:t>
      </w:r>
      <w:r>
        <w:rPr>
          <w:rFonts w:ascii="Courier New" w:eastAsia="Courier New" w:hAnsi="Courier New" w:cs="Courier New"/>
          <w:w w:val="102"/>
          <w:sz w:val="22"/>
          <w:szCs w:val="22"/>
        </w:rPr>
        <w:t>gumen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s.le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gth;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++)</w:t>
      </w:r>
    </w:p>
    <w:p w:rsidR="00255755" w:rsidRDefault="00144EC0">
      <w:pPr>
        <w:spacing w:before="6"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{</w:t>
      </w:r>
    </w:p>
    <w:p w:rsidR="00255755" w:rsidRDefault="00144EC0">
      <w:pPr>
        <w:spacing w:line="240" w:lineRule="exact"/>
        <w:ind w:left="154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ar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g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umen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s[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]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+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80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");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}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Cal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l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ing</w:t>
      </w:r>
      <w:r>
        <w:rPr>
          <w:rFonts w:ascii="Courier New" w:eastAsia="Courier New" w:hAnsi="Courier New" w:cs="Courier New"/>
          <w:color w:val="0000FF"/>
          <w:spacing w:val="2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unct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on</w:t>
      </w:r>
      <w:r>
        <w:rPr>
          <w:rFonts w:ascii="Courier New" w:eastAsia="Courier New" w:hAnsi="Courier New" w:cs="Courier New"/>
          <w:color w:val="0000FF"/>
          <w:spacing w:val="2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w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th</w:t>
      </w:r>
      <w:r>
        <w:rPr>
          <w:rFonts w:ascii="Courier New" w:eastAsia="Courier New" w:hAnsi="Courier New" w:cs="Courier New"/>
          <w:color w:val="0000FF"/>
          <w:spacing w:val="1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h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ree</w:t>
      </w:r>
      <w:r>
        <w:rPr>
          <w:rFonts w:ascii="Courier New" w:eastAsia="Courier New" w:hAnsi="Courier New" w:cs="Courier New"/>
          <w:color w:val="0000FF"/>
          <w:spacing w:val="1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rgum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 xml:space="preserve">nts </w:t>
      </w:r>
      <w:r>
        <w:rPr>
          <w:rFonts w:ascii="Courier New" w:eastAsia="Courier New" w:hAnsi="Courier New" w:cs="Courier New"/>
          <w:color w:val="0000FF"/>
          <w:spacing w:val="30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position w:val="2"/>
          <w:sz w:val="22"/>
          <w:szCs w:val="22"/>
        </w:rPr>
        <w:t>*</w:t>
      </w:r>
      <w:r>
        <w:rPr>
          <w:rFonts w:ascii="Courier New" w:eastAsia="Courier New" w:hAnsi="Courier New" w:cs="Courier New"/>
          <w:color w:val="0000FF"/>
          <w:w w:val="102"/>
          <w:position w:val="2"/>
          <w:sz w:val="22"/>
          <w:szCs w:val="22"/>
        </w:rPr>
        <w:t>/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dispSt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r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"1o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e","1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wo",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1thr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e");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"&lt;</w:t>
      </w:r>
      <w:proofErr w:type="spellStart"/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b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r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&gt;");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2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Cal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l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ing</w:t>
      </w:r>
      <w:r>
        <w:rPr>
          <w:rFonts w:ascii="Courier New" w:eastAsia="Courier New" w:hAnsi="Courier New" w:cs="Courier New"/>
          <w:color w:val="0000FF"/>
          <w:spacing w:val="2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unct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on</w:t>
      </w:r>
      <w:r>
        <w:rPr>
          <w:rFonts w:ascii="Courier New" w:eastAsia="Courier New" w:hAnsi="Courier New" w:cs="Courier New"/>
          <w:color w:val="0000FF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w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ve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gume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ts </w:t>
      </w:r>
      <w:r>
        <w:rPr>
          <w:rFonts w:ascii="Courier New" w:eastAsia="Courier New" w:hAnsi="Courier New" w:cs="Courier New"/>
          <w:color w:val="0000FF"/>
          <w:spacing w:val="3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dispSt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r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"2o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e","2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wo",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2thr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e","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2</w:t>
      </w:r>
      <w:r>
        <w:rPr>
          <w:rFonts w:ascii="Courier New" w:eastAsia="Courier New" w:hAnsi="Courier New" w:cs="Courier New"/>
          <w:w w:val="102"/>
          <w:sz w:val="22"/>
          <w:szCs w:val="22"/>
        </w:rPr>
        <w:t>four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,"2f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i</w:t>
      </w:r>
      <w:r>
        <w:rPr>
          <w:rFonts w:ascii="Courier New" w:eastAsia="Courier New" w:hAnsi="Courier New" w:cs="Courier New"/>
          <w:w w:val="102"/>
          <w:sz w:val="22"/>
          <w:szCs w:val="22"/>
        </w:rPr>
        <w:t>ve");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t&gt;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/head</w:t>
      </w:r>
      <w:r>
        <w:rPr>
          <w:rFonts w:ascii="Courier New" w:eastAsia="Courier New" w:hAnsi="Courier New" w:cs="Courier New"/>
          <w:spacing w:val="-14"/>
          <w:w w:val="102"/>
          <w:position w:val="1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&lt;bod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y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&gt;&lt;/bo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y</w:t>
      </w:r>
      <w:r>
        <w:rPr>
          <w:rFonts w:ascii="Courier New" w:eastAsia="Courier New" w:hAnsi="Courier New" w:cs="Courier New"/>
          <w:spacing w:val="2"/>
          <w:w w:val="102"/>
          <w:position w:val="1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&lt;/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h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tml&gt;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20" w:lineRule="exact"/>
        <w:rPr>
          <w:sz w:val="22"/>
          <w:szCs w:val="22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type w:val="continuous"/>
          <w:pgSz w:w="11920" w:h="16840"/>
          <w:pgMar w:top="1480" w:right="144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232" style="position:absolute;left:0;text-align:left;margin-left:24.7pt;margin-top:24.35pt;width:547.95pt;height:793.9pt;z-index:-2243;mso-position-horizontal-relative:page;mso-position-vertical-relative:page" coordorigin="494,487" coordsize="10959,15878">
            <v:shape id="_x0000_s1239" style="position:absolute;left:511;top:503;width:10904;height:0" coordorigin="511,503" coordsize="10904,0" path="m511,503r10904,e" filled="f" strokeweight=".85pt">
              <v:path arrowok="t"/>
            </v:shape>
            <v:shape id="_x0000_s1238" style="position:absolute;left:503;top:496;width:0;height:15854" coordorigin="503,496" coordsize="0,15854" path="m503,496r,15854e" filled="f" strokeweight=".85pt">
              <v:path arrowok="t"/>
            </v:shape>
            <v:shape id="_x0000_s1237" style="position:absolute;left:11425;top:496;width:0;height:15861" coordorigin="11425,496" coordsize="0,15861" path="m11425,496r,15861e" filled="f" strokeweight=".85pt">
              <v:path arrowok="t"/>
            </v:shape>
            <v:shape id="_x0000_s1236" style="position:absolute;left:11422;top:510;width:0;height:15824" coordorigin="11422,510" coordsize="0,15824" path="m11422,510r,15825e" filled="f" strokeweight=".85pt">
              <v:path arrowok="t"/>
            </v:shape>
            <v:shape id="_x0000_s1235" style="position:absolute;left:511;top:16357;width:10904;height:0" coordorigin="511,16357" coordsize="10904,0" path="m511,16357r10904,e" filled="f" strokeweight=".85pt">
              <v:path arrowok="t"/>
            </v:shape>
            <v:shape id="_x0000_s1234" style="position:absolute;left:511;top:16342;width:10904;height:0" coordorigin="511,16342" coordsize="10904,0" path="m511,16342r10904,e" filled="f" strokeweight=".85pt">
              <v:path arrowok="t"/>
            </v:shape>
            <v:shape id="_x0000_s1233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227" style="position:absolute;left:0;text-align:left;margin-left:143.4pt;margin-top:407.15pt;width:397.35pt;height:91pt;z-index:-2244;mso-position-horizontal-relative:page;mso-position-vertical-relative:page" coordorigin="2868,8143" coordsize="7947,1820">
            <v:shape id="_x0000_s1231" style="position:absolute;left:2884;top:8160;width:7915;height:0" coordorigin="2884,8160" coordsize="7915,0" path="m2884,8160r7915,e" filled="f" strokeweight=".85pt">
              <v:path arrowok="t"/>
            </v:shape>
            <v:shape id="_x0000_s1230" style="position:absolute;left:2876;top:8152;width:0;height:1802" coordorigin="2876,8152" coordsize="0,1802" path="m2876,8152r,1802e" filled="f" strokeweight=".85pt">
              <v:path arrowok="t"/>
            </v:shape>
            <v:shape id="_x0000_s1229" style="position:absolute;left:2884;top:9947;width:7915;height:0" coordorigin="2884,9947" coordsize="7915,0" path="m2884,9947r7915,e" filled="f" strokeweight=".85pt">
              <v:path arrowok="t"/>
            </v:shape>
            <v:shape id="_x0000_s1228" style="position:absolute;left:10806;top:8152;width:0;height:1802" coordorigin="10806,8152" coordsize="0,1802" path="m10806,8152r,1802e" filled="f" strokeweight=".30869mm">
              <v:path arrowok="t"/>
            </v:shape>
            <w10:wrap anchorx="page" anchory="page"/>
          </v:group>
        </w:pict>
      </w:r>
      <w:r>
        <w:pict>
          <v:group id="_x0000_s1222" style="position:absolute;left:0;text-align:left;margin-left:143.4pt;margin-top:305.85pt;width:397.35pt;height:63.95pt;z-index:-2246;mso-position-horizontal-relative:page;mso-position-vertical-relative:page" coordorigin="2868,6117" coordsize="7947,1279">
            <v:shape id="_x0000_s1226" style="position:absolute;left:2884;top:6133;width:7915;height:0" coordorigin="2884,6133" coordsize="7915,0" path="m2884,6133r7915,e" filled="f" strokeweight=".85pt">
              <v:path arrowok="t"/>
            </v:shape>
            <v:shape id="_x0000_s1225" style="position:absolute;left:2876;top:6126;width:0;height:1261" coordorigin="2876,6126" coordsize="0,1261" path="m2876,6126r,1261e" filled="f" strokeweight=".85pt">
              <v:path arrowok="t"/>
            </v:shape>
            <v:shape id="_x0000_s1224" style="position:absolute;left:2884;top:7379;width:7915;height:0" coordorigin="2884,7379" coordsize="7915,0" path="m2884,7379r7915,e" filled="f" strokeweight=".85pt">
              <v:path arrowok="t"/>
            </v:shape>
            <v:shape id="_x0000_s1223" style="position:absolute;left:10806;top:6125;width:0;height:1262" coordorigin="10806,6125" coordsize="0,1262" path="m10806,6125r,1262e" filled="f" strokeweight=".30869mm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before="7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2620"/>
      </w:pPr>
      <w:r>
        <w:pict>
          <v:shape id="_x0000_i1030" type="#_x0000_t75" style="width:201.6pt;height:172.8pt">
            <v:imagedata r:id="rId19" o:title=""/>
          </v:shape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before="8" w:line="260" w:lineRule="exact"/>
        <w:rPr>
          <w:sz w:val="26"/>
          <w:szCs w:val="26"/>
        </w:rPr>
      </w:pPr>
    </w:p>
    <w:p w:rsidR="00255755" w:rsidRDefault="00144EC0">
      <w:pPr>
        <w:spacing w:before="35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6</w:t>
      </w:r>
      <w:r>
        <w:rPr>
          <w:rFonts w:ascii="Courier New" w:eastAsia="Courier New" w:hAnsi="Courier New" w:cs="Courier New"/>
          <w:sz w:val="22"/>
          <w:szCs w:val="22"/>
        </w:rPr>
        <w:t>:</w:t>
      </w:r>
      <w:r>
        <w:rPr>
          <w:rFonts w:ascii="Courier New" w:eastAsia="Courier New" w:hAnsi="Courier New" w:cs="Courier New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n</w:t>
      </w:r>
    </w:p>
    <w:p w:rsidR="00255755" w:rsidRDefault="00144EC0">
      <w:pPr>
        <w:spacing w:line="220" w:lineRule="exact"/>
        <w:ind w:left="102"/>
        <w:rPr>
          <w:sz w:val="22"/>
          <w:szCs w:val="22"/>
        </w:rPr>
      </w:pPr>
      <w:proofErr w:type="gramStart"/>
      <w:r>
        <w:rPr>
          <w:spacing w:val="-3"/>
          <w:w w:val="112"/>
          <w:sz w:val="22"/>
          <w:szCs w:val="22"/>
        </w:rPr>
        <w:t>nu</w:t>
      </w:r>
      <w:r>
        <w:rPr>
          <w:spacing w:val="9"/>
          <w:w w:val="112"/>
          <w:sz w:val="22"/>
          <w:szCs w:val="22"/>
        </w:rPr>
        <w:t>m</w:t>
      </w:r>
      <w:r>
        <w:rPr>
          <w:spacing w:val="-6"/>
          <w:w w:val="112"/>
          <w:sz w:val="22"/>
          <w:szCs w:val="22"/>
        </w:rPr>
        <w:t>b</w:t>
      </w:r>
      <w:r>
        <w:rPr>
          <w:spacing w:val="-3"/>
          <w:w w:val="112"/>
          <w:sz w:val="22"/>
          <w:szCs w:val="22"/>
        </w:rPr>
        <w:t>e</w:t>
      </w:r>
      <w:r>
        <w:rPr>
          <w:spacing w:val="2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</w:t>
      </w:r>
      <w:proofErr w:type="gramEnd"/>
      <w:r>
        <w:rPr>
          <w:spacing w:val="3"/>
          <w:w w:val="1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3"/>
          <w:w w:val="111"/>
          <w:sz w:val="22"/>
          <w:szCs w:val="22"/>
        </w:rPr>
        <w:t>n</w:t>
      </w:r>
      <w:r>
        <w:rPr>
          <w:spacing w:val="-18"/>
          <w:w w:val="111"/>
          <w:sz w:val="22"/>
          <w:szCs w:val="22"/>
        </w:rPr>
        <w:t>u</w:t>
      </w:r>
      <w:r>
        <w:rPr>
          <w:spacing w:val="8"/>
          <w:w w:val="109"/>
          <w:sz w:val="22"/>
          <w:szCs w:val="22"/>
        </w:rPr>
        <w:t>m</w:t>
      </w:r>
      <w:r>
        <w:rPr>
          <w:spacing w:val="2"/>
          <w:w w:val="121"/>
          <w:sz w:val="22"/>
          <w:szCs w:val="22"/>
        </w:rPr>
        <w:t>a</w:t>
      </w:r>
      <w:r>
        <w:rPr>
          <w:spacing w:val="-13"/>
          <w:w w:val="119"/>
          <w:sz w:val="22"/>
          <w:szCs w:val="22"/>
        </w:rPr>
        <w:t>r</w:t>
      </w:r>
      <w:r>
        <w:rPr>
          <w:spacing w:val="7"/>
          <w:w w:val="102"/>
          <w:sz w:val="22"/>
          <w:szCs w:val="22"/>
        </w:rPr>
        <w:t>g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12" w:line="260" w:lineRule="exact"/>
        <w:rPr>
          <w:sz w:val="26"/>
          <w:szCs w:val="26"/>
        </w:rPr>
      </w:pPr>
    </w:p>
    <w:p w:rsidR="00255755" w:rsidRDefault="00144EC0">
      <w:pPr>
        <w:ind w:left="1649" w:right="256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220" type="#_x0000_t75" style="position:absolute;left:0;text-align:left;margin-left:72.35pt;margin-top:.65pt;width:63pt;height:61.45pt;z-index:-2248;mso-position-horizontal-relative:page">
            <v:imagedata r:id="rId20" o:title=""/>
            <w10:wrap anchorx="page"/>
          </v:shape>
        </w:pict>
      </w:r>
      <w:r>
        <w:pict>
          <v:group id="_x0000_s1218" style="position:absolute;left:0;text-align:left;margin-left:332.7pt;margin-top:12.2pt;width:3.75pt;height:0;z-index:-2247;mso-position-horizontal-relative:page" coordorigin="6654,244" coordsize="75,0">
            <v:shape id="_x0000_s1219" style="position:absolute;left:6654;top:244;width:75;height:0" coordorigin="6654,244" coordsize="75,0" path="m6654,244r75,e" filled="f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ow</w:t>
      </w:r>
      <w:proofErr w:type="gramStart"/>
      <w:r>
        <w:rPr>
          <w:sz w:val="22"/>
          <w:szCs w:val="22"/>
        </w:rPr>
        <w:t xml:space="preserve">” </w:t>
      </w:r>
      <w:r>
        <w:rPr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g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" w:line="260" w:lineRule="exact"/>
        <w:rPr>
          <w:sz w:val="26"/>
          <w:szCs w:val="26"/>
        </w:rPr>
      </w:pPr>
    </w:p>
    <w:p w:rsidR="00255755" w:rsidRDefault="00144EC0">
      <w:pPr>
        <w:ind w:left="1649" w:right="81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217" type="#_x0000_t75" style="position:absolute;left:0;text-align:left;margin-left:72.35pt;margin-top:.55pt;width:63pt;height:61.5pt;z-index:-2245;mso-position-horizontal-relative:page">
            <v:imagedata r:id="rId21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&lt;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&gt;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,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m</w:t>
      </w:r>
    </w:p>
    <w:p w:rsidR="00255755" w:rsidRDefault="00144EC0">
      <w:pPr>
        <w:ind w:left="1649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7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</w:p>
    <w:p w:rsidR="00255755" w:rsidRDefault="00144EC0">
      <w:pPr>
        <w:spacing w:before="8" w:line="246" w:lineRule="auto"/>
        <w:ind w:left="1649" w:right="169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Clos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e="b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 xml:space="preserve">t2"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onClic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k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cl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seWin</w:t>
      </w:r>
      <w:proofErr w:type="spell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)"&gt;</w:t>
      </w:r>
    </w:p>
    <w:p w:rsidR="00255755" w:rsidRDefault="00255755">
      <w:pPr>
        <w:spacing w:line="200" w:lineRule="exact"/>
      </w:pPr>
    </w:p>
    <w:p w:rsidR="00255755" w:rsidRDefault="00255755">
      <w:pPr>
        <w:spacing w:before="1" w:line="280" w:lineRule="exact"/>
        <w:rPr>
          <w:sz w:val="28"/>
          <w:szCs w:val="28"/>
        </w:rPr>
      </w:pPr>
    </w:p>
    <w:p w:rsidR="00255755" w:rsidRDefault="00144EC0">
      <w:pPr>
        <w:spacing w:before="35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7</w:t>
      </w:r>
      <w:r>
        <w:rPr>
          <w:rFonts w:ascii="Courier New" w:eastAsia="Courier New" w:hAnsi="Courier New" w:cs="Courier New"/>
          <w:sz w:val="22"/>
          <w:szCs w:val="22"/>
        </w:rPr>
        <w:t>: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spacing w:val="1"/>
          <w:w w:val="120"/>
          <w:sz w:val="22"/>
          <w:szCs w:val="22"/>
        </w:rPr>
        <w:t>t</w:t>
      </w:r>
      <w:r>
        <w:rPr>
          <w:spacing w:val="-7"/>
          <w:w w:val="120"/>
          <w:sz w:val="22"/>
          <w:szCs w:val="22"/>
        </w:rPr>
        <w:t>y</w:t>
      </w:r>
      <w:r>
        <w:rPr>
          <w:spacing w:val="-6"/>
          <w:w w:val="120"/>
          <w:sz w:val="22"/>
          <w:szCs w:val="22"/>
        </w:rPr>
        <w:t>p</w:t>
      </w:r>
      <w:r>
        <w:rPr>
          <w:w w:val="120"/>
          <w:sz w:val="22"/>
          <w:szCs w:val="22"/>
        </w:rPr>
        <w:t>e</w:t>
      </w:r>
      <w:r>
        <w:rPr>
          <w:spacing w:val="-16"/>
          <w:w w:val="120"/>
          <w:sz w:val="22"/>
          <w:szCs w:val="22"/>
        </w:rPr>
        <w:t xml:space="preserve"> </w:t>
      </w:r>
      <w:r>
        <w:rPr>
          <w:spacing w:val="1"/>
          <w:w w:val="120"/>
          <w:sz w:val="22"/>
          <w:szCs w:val="22"/>
        </w:rPr>
        <w:t>t</w:t>
      </w:r>
      <w:r>
        <w:rPr>
          <w:spacing w:val="-4"/>
          <w:w w:val="120"/>
          <w:sz w:val="22"/>
          <w:szCs w:val="22"/>
        </w:rPr>
        <w:t>h</w:t>
      </w:r>
      <w:r>
        <w:rPr>
          <w:w w:val="120"/>
          <w:sz w:val="22"/>
          <w:szCs w:val="22"/>
        </w:rPr>
        <w:t>e</w:t>
      </w:r>
      <w:r>
        <w:rPr>
          <w:spacing w:val="2"/>
          <w:w w:val="120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w w:val="113"/>
          <w:sz w:val="22"/>
          <w:szCs w:val="22"/>
        </w:rPr>
        <w:t>d</w:t>
      </w:r>
      <w:r>
        <w:rPr>
          <w:spacing w:val="-4"/>
          <w:w w:val="105"/>
          <w:sz w:val="22"/>
          <w:szCs w:val="22"/>
        </w:rPr>
        <w:t>i</w:t>
      </w:r>
      <w:r>
        <w:rPr>
          <w:spacing w:val="2"/>
          <w:w w:val="121"/>
          <w:sz w:val="22"/>
          <w:szCs w:val="22"/>
        </w:rPr>
        <w:t>a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1"/>
          <w:w w:val="109"/>
          <w:sz w:val="22"/>
          <w:szCs w:val="22"/>
        </w:rPr>
        <w:t>o</w:t>
      </w:r>
      <w:r>
        <w:rPr>
          <w:spacing w:val="7"/>
          <w:w w:val="102"/>
          <w:sz w:val="22"/>
          <w:szCs w:val="22"/>
        </w:rPr>
        <w:t>g</w:t>
      </w:r>
      <w:r>
        <w:rPr>
          <w:spacing w:val="7"/>
          <w:w w:val="150"/>
          <w:sz w:val="22"/>
          <w:szCs w:val="22"/>
        </w:rPr>
        <w:t>.</w:t>
      </w:r>
      <w:r>
        <w:rPr>
          <w:spacing w:val="9"/>
          <w:w w:val="11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3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6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head&gt;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6"/>
          <w:position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di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pMsg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()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{</w:t>
      </w:r>
    </w:p>
    <w:p w:rsidR="00255755" w:rsidRDefault="00144EC0">
      <w:pPr>
        <w:spacing w:before="13" w:line="231" w:lineRule="auto"/>
        <w:ind w:left="102" w:right="599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Usi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g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pr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mpt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d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ialog</w:t>
      </w:r>
      <w:r>
        <w:rPr>
          <w:rFonts w:ascii="Courier New" w:eastAsia="Courier New" w:hAnsi="Courier New" w:cs="Courier New"/>
          <w:color w:val="0000FF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box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data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can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b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acc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pted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thro</w:t>
      </w:r>
      <w:r>
        <w:rPr>
          <w:rFonts w:ascii="Courier New" w:eastAsia="Courier New" w:hAnsi="Courier New" w:cs="Courier New"/>
          <w:color w:val="0000FF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 xml:space="preserve">gh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data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try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ield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rom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he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er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255755">
      <w:pPr>
        <w:spacing w:before="9" w:line="240" w:lineRule="exact"/>
        <w:rPr>
          <w:sz w:val="24"/>
          <w:szCs w:val="24"/>
        </w:rPr>
      </w:pPr>
    </w:p>
    <w:p w:rsidR="00255755" w:rsidRDefault="00144EC0">
      <w:pPr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num1=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rseI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pro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sz w:val="22"/>
          <w:szCs w:val="22"/>
        </w:rPr>
        <w:t>pt("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nter</w:t>
      </w:r>
      <w:r>
        <w:rPr>
          <w:rFonts w:ascii="Courier New" w:eastAsia="Courier New" w:hAnsi="Courier New" w:cs="Courier New"/>
          <w:spacing w:val="5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sz w:val="22"/>
          <w:szCs w:val="22"/>
        </w:rPr>
        <w:t xml:space="preserve">irst 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num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b</w:t>
      </w:r>
      <w:r>
        <w:rPr>
          <w:rFonts w:ascii="Courier New" w:eastAsia="Courier New" w:hAnsi="Courier New" w:cs="Courier New"/>
          <w:w w:val="102"/>
          <w:sz w:val="22"/>
          <w:szCs w:val="22"/>
        </w:rPr>
        <w:t>er",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0"));</w:t>
      </w:r>
    </w:p>
    <w:p w:rsidR="00255755" w:rsidRDefault="00255755">
      <w:pPr>
        <w:spacing w:before="12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73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2"/>
          <w:szCs w:val="22"/>
        </w:rPr>
        <w:t>par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eInt</w:t>
      </w:r>
      <w:proofErr w:type="spellEnd"/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meth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to</w:t>
      </w:r>
      <w:r>
        <w:rPr>
          <w:rFonts w:ascii="Courier New" w:eastAsia="Courier New" w:hAnsi="Courier New" w:cs="Courier New"/>
          <w:color w:val="0000FF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conv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rt</w:t>
      </w:r>
      <w:r>
        <w:rPr>
          <w:rFonts w:ascii="Courier New" w:eastAsia="Courier New" w:hAnsi="Courier New" w:cs="Courier New"/>
          <w:color w:val="0000FF"/>
          <w:spacing w:val="2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ring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umer</w:t>
      </w:r>
      <w:r>
        <w:rPr>
          <w:rFonts w:ascii="Courier New" w:eastAsia="Courier New" w:hAnsi="Courier New" w:cs="Courier New"/>
          <w:color w:val="0000FF"/>
          <w:spacing w:val="-15"/>
          <w:w w:val="102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 xml:space="preserve">c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value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sz w:val="22"/>
          <w:szCs w:val="22"/>
        </w:rPr>
        <w:t>*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/</w:t>
      </w:r>
    </w:p>
    <w:p w:rsidR="00255755" w:rsidRDefault="00255755">
      <w:pPr>
        <w:spacing w:before="17" w:line="220" w:lineRule="exact"/>
        <w:rPr>
          <w:sz w:val="22"/>
          <w:szCs w:val="22"/>
        </w:rPr>
      </w:pPr>
    </w:p>
    <w:p w:rsidR="00255755" w:rsidRDefault="00144EC0">
      <w:pPr>
        <w:spacing w:before="42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num2=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>r</w:t>
      </w:r>
      <w:r>
        <w:rPr>
          <w:rFonts w:ascii="Courier New" w:eastAsia="Courier New" w:hAnsi="Courier New" w:cs="Courier New"/>
          <w:sz w:val="22"/>
          <w:szCs w:val="22"/>
        </w:rPr>
        <w:t>seI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pro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sz w:val="22"/>
          <w:szCs w:val="22"/>
        </w:rPr>
        <w:t>pt("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nter</w:t>
      </w:r>
      <w:r>
        <w:rPr>
          <w:rFonts w:ascii="Courier New" w:eastAsia="Courier New" w:hAnsi="Courier New" w:cs="Courier New"/>
          <w:spacing w:val="5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 xml:space="preserve">econd 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nu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ber"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);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Sum</w:t>
      </w:r>
      <w:r>
        <w:rPr>
          <w:rFonts w:ascii="Courier New" w:eastAsia="Courier New" w:hAnsi="Courier New" w:cs="Courier New"/>
          <w:spacing w:val="2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spacing w:val="10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\n"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+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(num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+num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2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));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position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cl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seWin</w:t>
      </w:r>
      <w:proofErr w:type="spellEnd"/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(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)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{</w:t>
      </w:r>
    </w:p>
    <w:p w:rsidR="00255755" w:rsidRDefault="00255755">
      <w:pPr>
        <w:spacing w:before="8" w:line="160" w:lineRule="exact"/>
        <w:rPr>
          <w:sz w:val="16"/>
          <w:szCs w:val="16"/>
        </w:rPr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10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209" style="position:absolute;left:0;text-align:left;margin-left:24.7pt;margin-top:24.35pt;width:547.95pt;height:793.9pt;z-index:-2242;mso-position-horizontal-relative:page;mso-position-vertical-relative:page" coordorigin="494,487" coordsize="10959,15878">
            <v:shape id="_x0000_s1216" style="position:absolute;left:511;top:503;width:10904;height:0" coordorigin="511,503" coordsize="10904,0" path="m511,503r10904,e" filled="f" strokeweight=".85pt">
              <v:path arrowok="t"/>
            </v:shape>
            <v:shape id="_x0000_s1215" style="position:absolute;left:503;top:496;width:0;height:15854" coordorigin="503,496" coordsize="0,15854" path="m503,496r,15854e" filled="f" strokeweight=".85pt">
              <v:path arrowok="t"/>
            </v:shape>
            <v:shape id="_x0000_s1214" style="position:absolute;left:11425;top:496;width:0;height:15861" coordorigin="11425,496" coordsize="0,15861" path="m11425,496r,15861e" filled="f" strokeweight=".85pt">
              <v:path arrowok="t"/>
            </v:shape>
            <v:shape id="_x0000_s1213" style="position:absolute;left:11422;top:510;width:0;height:15824" coordorigin="11422,510" coordsize="0,15824" path="m11422,510r,15825e" filled="f" strokeweight=".85pt">
              <v:path arrowok="t"/>
            </v:shape>
            <v:shape id="_x0000_s1212" style="position:absolute;left:511;top:16357;width:10904;height:0" coordorigin="511,16357" coordsize="10904,0" path="m511,16357r10904,e" filled="f" strokeweight=".85pt">
              <v:path arrowok="t"/>
            </v:shape>
            <v:shape id="_x0000_s1211" style="position:absolute;left:511;top:16342;width:10904;height:0" coordorigin="511,16342" coordsize="10904,0" path="m511,16342r10904,e" filled="f" strokeweight=".85pt">
              <v:path arrowok="t"/>
            </v:shape>
            <v:shape id="_x0000_s1210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60" w:lineRule="exact"/>
        <w:rPr>
          <w:sz w:val="26"/>
          <w:szCs w:val="26"/>
        </w:rPr>
      </w:pPr>
    </w:p>
    <w:p w:rsidR="00255755" w:rsidRDefault="00144EC0">
      <w:pPr>
        <w:spacing w:before="42" w:line="245" w:lineRule="auto"/>
        <w:ind w:left="102" w:right="15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con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irm</w:t>
      </w:r>
      <w:r>
        <w:rPr>
          <w:rFonts w:ascii="Courier New" w:eastAsia="Courier New" w:hAnsi="Courier New" w:cs="Courier New"/>
          <w:color w:val="0000FF"/>
          <w:spacing w:val="2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d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ialog</w:t>
      </w:r>
      <w:r>
        <w:rPr>
          <w:rFonts w:ascii="Courier New" w:eastAsia="Courier New" w:hAnsi="Courier New" w:cs="Courier New"/>
          <w:color w:val="0000FF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box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used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to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g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con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irma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ion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 xml:space="preserve">bout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closing</w:t>
      </w:r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window</w:t>
      </w:r>
      <w:r>
        <w:rPr>
          <w:rFonts w:ascii="Courier New" w:eastAsia="Courier New" w:hAnsi="Courier New" w:cs="Courier New"/>
          <w:color w:val="0000FF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or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ot</w:t>
      </w:r>
      <w:r>
        <w:rPr>
          <w:rFonts w:ascii="Courier New" w:eastAsia="Courier New" w:hAnsi="Courier New" w:cs="Courier New"/>
          <w:color w:val="0000FF"/>
          <w:spacing w:val="1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255755">
      <w:pPr>
        <w:spacing w:before="8" w:line="180" w:lineRule="exact"/>
        <w:rPr>
          <w:sz w:val="19"/>
          <w:szCs w:val="19"/>
        </w:rPr>
      </w:pPr>
    </w:p>
    <w:p w:rsidR="00255755" w:rsidRDefault="00144EC0">
      <w:pPr>
        <w:spacing w:before="42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res=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co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firm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(</w:t>
      </w:r>
      <w:r>
        <w:rPr>
          <w:rFonts w:ascii="Courier New" w:eastAsia="Courier New" w:hAnsi="Courier New" w:cs="Courier New"/>
          <w:sz w:val="22"/>
          <w:szCs w:val="22"/>
        </w:rPr>
        <w:t>"do</w:t>
      </w:r>
      <w:r>
        <w:rPr>
          <w:rFonts w:ascii="Courier New" w:eastAsia="Courier New" w:hAnsi="Courier New" w:cs="Courier New"/>
          <w:spacing w:val="4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y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u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wa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close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wind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w?");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if(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re</w:t>
      </w:r>
      <w:r>
        <w:rPr>
          <w:rFonts w:ascii="Courier New" w:eastAsia="Courier New" w:hAnsi="Courier New" w:cs="Courier New"/>
          <w:spacing w:val="1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=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=tru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e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37"/>
          <w:position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win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ow.c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l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ose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;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144EC0">
      <w:pPr>
        <w:spacing w:before="13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&lt;/head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&lt;bod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y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&lt;form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ame=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f1"&gt;</w:t>
      </w:r>
    </w:p>
    <w:p w:rsidR="00255755" w:rsidRDefault="00144EC0">
      <w:pPr>
        <w:spacing w:before="13" w:line="231" w:lineRule="auto"/>
        <w:ind w:left="102" w:right="108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Eve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2"/>
          <w:szCs w:val="22"/>
        </w:rPr>
        <w:t>On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lick</w:t>
      </w:r>
      <w:proofErr w:type="spell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used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with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„Add‟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but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on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.</w:t>
      </w:r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ence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 xml:space="preserve">on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clicki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g</w:t>
      </w:r>
      <w:r>
        <w:rPr>
          <w:rFonts w:ascii="Courier New" w:eastAsia="Courier New" w:hAnsi="Courier New" w:cs="Courier New"/>
          <w:color w:val="0000FF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„Add‟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but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on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„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d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ispM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g</w:t>
      </w:r>
      <w:proofErr w:type="spellEnd"/>
      <w:r>
        <w:rPr>
          <w:rFonts w:ascii="Courier New" w:eastAsia="Courier New" w:hAnsi="Courier New" w:cs="Courier New"/>
          <w:color w:val="0000FF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2"/>
          <w:szCs w:val="22"/>
        </w:rPr>
        <w:t>)‟</w:t>
      </w:r>
      <w:r>
        <w:rPr>
          <w:rFonts w:ascii="Courier New" w:eastAsia="Courier New" w:hAnsi="Courier New" w:cs="Courier New"/>
          <w:color w:val="0000FF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func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ion</w:t>
      </w:r>
      <w:r>
        <w:rPr>
          <w:rFonts w:ascii="Courier New" w:eastAsia="Courier New" w:hAnsi="Courier New" w:cs="Courier New"/>
          <w:color w:val="0000FF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inv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ked</w:t>
      </w:r>
      <w:r>
        <w:rPr>
          <w:rFonts w:ascii="Courier New" w:eastAsia="Courier New" w:hAnsi="Courier New" w:cs="Courier New"/>
          <w:color w:val="0000FF"/>
          <w:spacing w:val="3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sz w:val="22"/>
          <w:szCs w:val="22"/>
        </w:rPr>
        <w:t>*/</w:t>
      </w:r>
    </w:p>
    <w:p w:rsidR="00255755" w:rsidRDefault="00255755">
      <w:pPr>
        <w:spacing w:before="9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Add"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name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"but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1</w:t>
      </w:r>
      <w:r>
        <w:rPr>
          <w:rFonts w:ascii="Courier New" w:eastAsia="Courier New" w:hAnsi="Courier New" w:cs="Courier New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4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on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lick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disp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sg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"but</w:t>
      </w:r>
      <w:r>
        <w:rPr>
          <w:rFonts w:ascii="Courier New" w:eastAsia="Courier New" w:hAnsi="Courier New" w:cs="Courier New"/>
          <w:spacing w:val="3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3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Clos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sz w:val="22"/>
          <w:szCs w:val="22"/>
        </w:rPr>
        <w:t>e="b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u</w:t>
      </w:r>
      <w:r>
        <w:rPr>
          <w:rFonts w:ascii="Courier New" w:eastAsia="Courier New" w:hAnsi="Courier New" w:cs="Courier New"/>
          <w:sz w:val="22"/>
          <w:szCs w:val="22"/>
        </w:rPr>
        <w:t>t2"</w:t>
      </w:r>
      <w:r>
        <w:rPr>
          <w:rFonts w:ascii="Courier New" w:eastAsia="Courier New" w:hAnsi="Courier New" w:cs="Courier New"/>
          <w:spacing w:val="3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1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nClic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k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cl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seWi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pacing w:val="3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&lt;/form&gt;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&lt;/body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&lt;/ht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l&gt;</w:t>
      </w:r>
    </w:p>
    <w:p w:rsidR="00255755" w:rsidRDefault="00255755">
      <w:pPr>
        <w:spacing w:before="17" w:line="220" w:lineRule="exact"/>
        <w:rPr>
          <w:sz w:val="22"/>
          <w:szCs w:val="22"/>
        </w:rPr>
      </w:pPr>
    </w:p>
    <w:p w:rsidR="00255755" w:rsidRDefault="00144EC0">
      <w:pPr>
        <w:spacing w:line="246" w:lineRule="auto"/>
        <w:ind w:left="102" w:right="44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8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4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_F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8" w:line="240" w:lineRule="exact"/>
        <w:rPr>
          <w:sz w:val="24"/>
          <w:szCs w:val="24"/>
        </w:rPr>
      </w:pPr>
    </w:p>
    <w:p w:rsidR="00255755" w:rsidRDefault="00144EC0">
      <w:pPr>
        <w:ind w:left="102" w:right="398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9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5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y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_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_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_F</w:t>
      </w:r>
      <w:r>
        <w:rPr>
          <w:rFonts w:ascii="Trebuchet MS" w:eastAsia="Trebuchet MS" w:hAnsi="Trebuchet MS" w:cs="Trebuchet MS"/>
          <w:spacing w:val="-17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)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140" w:lineRule="exact"/>
        <w:rPr>
          <w:sz w:val="15"/>
          <w:szCs w:val="15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</w:rPr>
        <w:t>y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5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6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spacing w:before="1" w:line="240" w:lineRule="exact"/>
        <w:ind w:left="823" w:right="428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De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-15"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9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7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3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4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5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6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position w:val="-1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w w:val="102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w w:val="102"/>
          <w:position w:val="-1"/>
          <w:sz w:val="22"/>
          <w:szCs w:val="22"/>
        </w:rPr>
        <w:t>g.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l</w:t>
      </w:r>
      <w:proofErr w:type="gramEnd"/>
    </w:p>
    <w:p w:rsidR="00255755" w:rsidRDefault="00255755">
      <w:pPr>
        <w:spacing w:line="200" w:lineRule="exact"/>
      </w:pPr>
    </w:p>
    <w:p w:rsidR="00255755" w:rsidRDefault="00255755">
      <w:pPr>
        <w:spacing w:before="1" w:line="260" w:lineRule="exact"/>
        <w:rPr>
          <w:sz w:val="26"/>
          <w:szCs w:val="26"/>
        </w:rPr>
      </w:pPr>
    </w:p>
    <w:p w:rsidR="00255755" w:rsidRDefault="00144EC0">
      <w:pPr>
        <w:tabs>
          <w:tab w:val="left" w:pos="9160"/>
        </w:tabs>
        <w:spacing w:before="28"/>
        <w:ind w:left="10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5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:</w:t>
      </w:r>
      <w:r>
        <w:rPr>
          <w:rFonts w:ascii="Trebuchet MS" w:eastAsia="Trebuchet MS" w:hAnsi="Trebuchet MS" w:cs="Trebuchet MS"/>
          <w:b/>
          <w:color w:val="FFFFFF"/>
          <w:spacing w:val="-7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13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8"/>
          <w:w w:val="102"/>
          <w:sz w:val="28"/>
          <w:szCs w:val="28"/>
          <w:highlight w:val="darkGray"/>
        </w:rPr>
        <w:t>x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F</w:t>
      </w:r>
      <w:r>
        <w:rPr>
          <w:rFonts w:ascii="Trebuchet MS" w:eastAsia="Trebuchet MS" w:hAnsi="Trebuchet MS" w:cs="Trebuchet MS"/>
          <w:b/>
          <w:color w:val="FFFFFF"/>
          <w:spacing w:val="-10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5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8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19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spacing w:val="5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B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u</w:t>
      </w:r>
      <w:r>
        <w:rPr>
          <w:rFonts w:ascii="Trebuchet MS" w:eastAsia="Trebuchet MS" w:hAnsi="Trebuchet MS" w:cs="Trebuchet MS"/>
          <w:b/>
          <w:color w:val="FFFFFF"/>
          <w:spacing w:val="-10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5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n </w:t>
      </w:r>
      <w:r>
        <w:rPr>
          <w:rFonts w:ascii="Trebuchet MS" w:eastAsia="Trebuchet MS" w:hAnsi="Trebuchet MS" w:cs="Trebuchet MS"/>
          <w:b/>
          <w:color w:val="FFFFFF"/>
          <w:spacing w:val="-6"/>
          <w:w w:val="101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16"/>
          <w:w w:val="102"/>
          <w:sz w:val="28"/>
          <w:szCs w:val="28"/>
          <w:highlight w:val="darkGray"/>
        </w:rPr>
        <w:t>b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j</w:t>
      </w:r>
      <w:r>
        <w:rPr>
          <w:rFonts w:ascii="Trebuchet MS" w:eastAsia="Trebuchet MS" w:hAnsi="Trebuchet MS" w:cs="Trebuchet MS"/>
          <w:b/>
          <w:color w:val="FFFFFF"/>
          <w:spacing w:val="1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1"/>
          <w:w w:val="102"/>
          <w:sz w:val="28"/>
          <w:szCs w:val="28"/>
          <w:highlight w:val="darkGray"/>
        </w:rPr>
        <w:t>c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s </w:t>
      </w:r>
      <w:r>
        <w:rPr>
          <w:rFonts w:ascii="Trebuchet MS" w:eastAsia="Trebuchet MS" w:hAnsi="Trebuchet MS" w:cs="Trebuchet MS"/>
          <w:b/>
          <w:color w:val="FFFFFF"/>
          <w:sz w:val="28"/>
          <w:szCs w:val="28"/>
          <w:highlight w:val="darkGray"/>
        </w:rPr>
        <w:tab/>
      </w:r>
    </w:p>
    <w:p w:rsidR="00255755" w:rsidRDefault="00255755">
      <w:pPr>
        <w:spacing w:before="2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16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(.</w:t>
      </w:r>
      <w:proofErr w:type="spellStart"/>
      <w:r>
        <w:rPr>
          <w:rFonts w:ascii="Trebuchet MS" w:eastAsia="Trebuchet MS" w:hAnsi="Trebuchet MS" w:cs="Trebuchet MS"/>
          <w:spacing w:val="-8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so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-1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2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s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spacing w:val="-4"/>
          <w:w w:val="118"/>
          <w:sz w:val="22"/>
          <w:szCs w:val="22"/>
        </w:rPr>
        <w:t>e</w:t>
      </w:r>
      <w:r>
        <w:rPr>
          <w:spacing w:val="-6"/>
          <w:w w:val="118"/>
          <w:sz w:val="22"/>
          <w:szCs w:val="22"/>
        </w:rPr>
        <w:t>d</w:t>
      </w:r>
      <w:r>
        <w:rPr>
          <w:spacing w:val="-5"/>
          <w:w w:val="118"/>
          <w:sz w:val="22"/>
          <w:szCs w:val="22"/>
        </w:rPr>
        <w:t>i</w:t>
      </w:r>
      <w:r>
        <w:rPr>
          <w:spacing w:val="1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o</w:t>
      </w:r>
      <w:r>
        <w:rPr>
          <w:w w:val="118"/>
          <w:sz w:val="22"/>
          <w:szCs w:val="22"/>
        </w:rPr>
        <w:t>r</w:t>
      </w:r>
      <w:r>
        <w:rPr>
          <w:spacing w:val="1"/>
          <w:w w:val="1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7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proofErr w:type="gramEnd"/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18"/>
          <w:w w:val="125"/>
          <w:sz w:val="22"/>
          <w:szCs w:val="22"/>
        </w:rPr>
        <w:t>e</w:t>
      </w:r>
      <w:r>
        <w:rPr>
          <w:spacing w:val="7"/>
          <w:w w:val="102"/>
          <w:sz w:val="22"/>
          <w:szCs w:val="22"/>
        </w:rPr>
        <w:t>x</w:t>
      </w:r>
      <w:r>
        <w:rPr>
          <w:spacing w:val="-14"/>
          <w:w w:val="146"/>
          <w:sz w:val="22"/>
          <w:szCs w:val="22"/>
        </w:rPr>
        <w:t>t</w:t>
      </w:r>
      <w:r>
        <w:rPr>
          <w:spacing w:val="7"/>
          <w:w w:val="150"/>
          <w:sz w:val="22"/>
          <w:szCs w:val="22"/>
        </w:rPr>
        <w:t>.</w:t>
      </w:r>
      <w:r>
        <w:rPr>
          <w:spacing w:val="7"/>
          <w:w w:val="135"/>
          <w:sz w:val="22"/>
          <w:szCs w:val="22"/>
        </w:rPr>
        <w:t>j</w:t>
      </w:r>
      <w:r>
        <w:rPr>
          <w:spacing w:val="-9"/>
          <w:w w:val="106"/>
          <w:sz w:val="22"/>
          <w:szCs w:val="22"/>
        </w:rPr>
        <w:t>s</w:t>
      </w:r>
      <w:r>
        <w:rPr>
          <w:spacing w:val="2"/>
          <w:w w:val="131"/>
          <w:sz w:val="22"/>
          <w:szCs w:val="22"/>
        </w:rPr>
        <w:t>”.</w:t>
      </w:r>
    </w:p>
    <w:p w:rsidR="00255755" w:rsidRDefault="00144EC0">
      <w:pPr>
        <w:spacing w:before="8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no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eed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scr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pt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g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he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ex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Msg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()</w:t>
      </w:r>
    </w:p>
    <w:p w:rsidR="00255755" w:rsidRDefault="00144EC0">
      <w:pPr>
        <w:spacing w:line="22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{</w:t>
      </w:r>
    </w:p>
    <w:p w:rsidR="00255755" w:rsidRDefault="00255755">
      <w:pPr>
        <w:spacing w:before="3" w:line="180" w:lineRule="exact"/>
        <w:rPr>
          <w:sz w:val="18"/>
          <w:szCs w:val="18"/>
        </w:rPr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28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201" style="position:absolute;left:0;text-align:left;margin-left:24.7pt;margin-top:24.35pt;width:547.95pt;height:793.9pt;z-index:-2241;mso-position-horizontal-relative:page;mso-position-vertical-relative:page" coordorigin="494,487" coordsize="10959,15878">
            <v:shape id="_x0000_s1208" style="position:absolute;left:511;top:503;width:10904;height:0" coordorigin="511,503" coordsize="10904,0" path="m511,503r10904,e" filled="f" strokeweight=".85pt">
              <v:path arrowok="t"/>
            </v:shape>
            <v:shape id="_x0000_s1207" style="position:absolute;left:503;top:496;width:0;height:15854" coordorigin="503,496" coordsize="0,15854" path="m503,496r,15854e" filled="f" strokeweight=".85pt">
              <v:path arrowok="t"/>
            </v:shape>
            <v:shape id="_x0000_s1206" style="position:absolute;left:11425;top:496;width:0;height:15861" coordorigin="11425,496" coordsize="0,15861" path="m11425,496r,15861e" filled="f" strokeweight=".85pt">
              <v:path arrowok="t"/>
            </v:shape>
            <v:shape id="_x0000_s1205" style="position:absolute;left:11422;top:510;width:0;height:15824" coordorigin="11422,510" coordsize="0,15824" path="m11422,510r,15825e" filled="f" strokeweight=".85pt">
              <v:path arrowok="t"/>
            </v:shape>
            <v:shape id="_x0000_s1204" style="position:absolute;left:511;top:16357;width:10904;height:0" coordorigin="511,16357" coordsize="10904,0" path="m511,16357r10904,e" filled="f" strokeweight=".85pt">
              <v:path arrowok="t"/>
            </v:shape>
            <v:shape id="_x0000_s1203" style="position:absolute;left:511;top:16342;width:10904;height:0" coordorigin="511,16342" coordsize="10904,0" path="m511,16342r10904,e" filled="f" strokeweight=".85pt">
              <v:path arrowok="t"/>
            </v:shape>
            <v:shape id="_x0000_s1202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60" w:lineRule="exact"/>
        <w:rPr>
          <w:sz w:val="26"/>
          <w:szCs w:val="26"/>
        </w:rPr>
      </w:pPr>
    </w:p>
    <w:p w:rsidR="00255755" w:rsidRDefault="00144EC0">
      <w:pPr>
        <w:spacing w:before="42"/>
        <w:ind w:left="154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Mess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ge</w:t>
      </w:r>
      <w:r>
        <w:rPr>
          <w:rFonts w:ascii="Courier New" w:eastAsia="Courier New" w:hAnsi="Courier New" w:cs="Courier New"/>
          <w:spacing w:val="4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m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ex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.js"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;</w:t>
      </w:r>
    </w:p>
    <w:p w:rsidR="00255755" w:rsidRDefault="00144EC0">
      <w:pPr>
        <w:spacing w:before="5"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255755">
      <w:pPr>
        <w:spacing w:before="9" w:line="200" w:lineRule="exact"/>
      </w:pPr>
    </w:p>
    <w:p w:rsidR="00255755" w:rsidRDefault="00144EC0">
      <w:pPr>
        <w:spacing w:before="35"/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6"/>
          <w:sz w:val="22"/>
          <w:szCs w:val="22"/>
        </w:rPr>
        <w:t xml:space="preserve"> </w:t>
      </w:r>
      <w:proofErr w:type="gramStart"/>
      <w:r>
        <w:rPr>
          <w:spacing w:val="-6"/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46"/>
          <w:sz w:val="22"/>
          <w:szCs w:val="22"/>
        </w:rPr>
        <w:t>t</w:t>
      </w:r>
      <w:r>
        <w:rPr>
          <w:w w:val="109"/>
          <w:sz w:val="22"/>
          <w:szCs w:val="22"/>
        </w:rPr>
        <w:t>o</w:t>
      </w:r>
      <w:proofErr w:type="gramEnd"/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w w:val="146"/>
          <w:sz w:val="22"/>
          <w:szCs w:val="22"/>
        </w:rPr>
        <w:t>t</w:t>
      </w:r>
      <w:r>
        <w:rPr>
          <w:spacing w:val="-3"/>
          <w:w w:val="125"/>
          <w:sz w:val="22"/>
          <w:szCs w:val="22"/>
        </w:rPr>
        <w:t>e</w:t>
      </w:r>
      <w:r>
        <w:rPr>
          <w:spacing w:val="7"/>
          <w:w w:val="102"/>
          <w:sz w:val="22"/>
          <w:szCs w:val="22"/>
        </w:rPr>
        <w:t>x</w:t>
      </w:r>
      <w:r>
        <w:rPr>
          <w:w w:val="146"/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w w:val="118"/>
          <w:sz w:val="22"/>
          <w:szCs w:val="22"/>
        </w:rPr>
        <w:t>e</w:t>
      </w:r>
      <w:r>
        <w:rPr>
          <w:spacing w:val="-6"/>
          <w:w w:val="118"/>
          <w:sz w:val="22"/>
          <w:szCs w:val="22"/>
        </w:rPr>
        <w:t>d</w:t>
      </w:r>
      <w:r>
        <w:rPr>
          <w:spacing w:val="-5"/>
          <w:w w:val="118"/>
          <w:sz w:val="22"/>
          <w:szCs w:val="22"/>
        </w:rPr>
        <w:t>i</w:t>
      </w:r>
      <w:r>
        <w:rPr>
          <w:spacing w:val="1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o</w:t>
      </w:r>
      <w:r>
        <w:rPr>
          <w:w w:val="118"/>
          <w:sz w:val="22"/>
          <w:szCs w:val="22"/>
        </w:rPr>
        <w:t>r</w:t>
      </w:r>
      <w:r>
        <w:rPr>
          <w:spacing w:val="1"/>
          <w:w w:val="1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12"/>
          <w:w w:val="120"/>
          <w:sz w:val="22"/>
          <w:szCs w:val="22"/>
        </w:rPr>
        <w:t>“</w:t>
      </w:r>
      <w:r>
        <w:rPr>
          <w:spacing w:val="-18"/>
          <w:w w:val="125"/>
          <w:sz w:val="22"/>
          <w:szCs w:val="22"/>
        </w:rPr>
        <w:t>e</w:t>
      </w:r>
      <w:r>
        <w:rPr>
          <w:spacing w:val="7"/>
          <w:w w:val="102"/>
          <w:sz w:val="22"/>
          <w:szCs w:val="22"/>
        </w:rPr>
        <w:t>x</w:t>
      </w:r>
      <w:r>
        <w:rPr>
          <w:spacing w:val="1"/>
          <w:w w:val="146"/>
          <w:sz w:val="22"/>
          <w:szCs w:val="22"/>
        </w:rPr>
        <w:t>t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3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head&gt;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&lt;!--</w:t>
      </w:r>
      <w:proofErr w:type="gramEnd"/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mmen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: 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sing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exte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nal</w:t>
      </w:r>
      <w:r>
        <w:rPr>
          <w:rFonts w:ascii="Courier New" w:eastAsia="Courier New" w:hAnsi="Courier New" w:cs="Courier New"/>
          <w:color w:val="0000FF"/>
          <w:spacing w:val="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j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avas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ript</w:t>
      </w:r>
      <w:proofErr w:type="spellEnd"/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file  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--&gt;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l</w:t>
      </w:r>
      <w:r>
        <w:rPr>
          <w:rFonts w:ascii="Courier New" w:eastAsia="Courier New" w:hAnsi="Courier New" w:cs="Courier New"/>
          <w:sz w:val="22"/>
          <w:szCs w:val="22"/>
        </w:rPr>
        <w:t>an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g</w:t>
      </w:r>
      <w:r>
        <w:rPr>
          <w:rFonts w:ascii="Courier New" w:eastAsia="Courier New" w:hAnsi="Courier New" w:cs="Courier New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58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sr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="ex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.js"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&lt;/sc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r</w:t>
      </w:r>
      <w:r>
        <w:rPr>
          <w:rFonts w:ascii="Courier New" w:eastAsia="Courier New" w:hAnsi="Courier New" w:cs="Courier New"/>
          <w:w w:val="102"/>
          <w:sz w:val="22"/>
          <w:szCs w:val="22"/>
        </w:rPr>
        <w:t>ipt&gt;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&lt;!--</w:t>
      </w:r>
      <w:proofErr w:type="gramEnd"/>
      <w:r>
        <w:rPr>
          <w:rFonts w:ascii="Courier New" w:eastAsia="Courier New" w:hAnsi="Courier New" w:cs="Courier New"/>
          <w:color w:val="0000FF"/>
          <w:spacing w:val="1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mmen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2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:</w:t>
      </w:r>
      <w:r>
        <w:rPr>
          <w:rFonts w:ascii="Courier New" w:eastAsia="Courier New" w:hAnsi="Courier New" w:cs="Courier New"/>
          <w:color w:val="0000FF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rmal</w:t>
      </w:r>
      <w:r>
        <w:rPr>
          <w:rFonts w:ascii="Courier New" w:eastAsia="Courier New" w:hAnsi="Courier New" w:cs="Courier New"/>
          <w:color w:val="0000FF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mist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ke,</w:t>
      </w:r>
      <w:r>
        <w:rPr>
          <w:rFonts w:ascii="Courier New" w:eastAsia="Courier New" w:hAnsi="Courier New" w:cs="Courier New"/>
          <w:color w:val="0000FF"/>
          <w:spacing w:val="2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orget</w:t>
      </w:r>
      <w:r>
        <w:rPr>
          <w:rFonts w:ascii="Courier New" w:eastAsia="Courier New" w:hAnsi="Courier New" w:cs="Courier New"/>
          <w:color w:val="0000FF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to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lose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1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ript</w:t>
      </w:r>
      <w:r>
        <w:rPr>
          <w:rFonts w:ascii="Courier New" w:eastAsia="Courier New" w:hAnsi="Courier New" w:cs="Courier New"/>
          <w:color w:val="0000FF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tag</w:t>
      </w:r>
      <w:r>
        <w:rPr>
          <w:rFonts w:ascii="Courier New" w:eastAsia="Courier New" w:hAnsi="Courier New" w:cs="Courier New"/>
          <w:color w:val="0000FF"/>
          <w:spacing w:val="2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position w:val="2"/>
          <w:sz w:val="22"/>
          <w:szCs w:val="22"/>
        </w:rPr>
        <w:t>-</w:t>
      </w:r>
      <w:r>
        <w:rPr>
          <w:rFonts w:ascii="Courier New" w:eastAsia="Courier New" w:hAnsi="Courier New" w:cs="Courier New"/>
          <w:color w:val="0000FF"/>
          <w:w w:val="102"/>
          <w:position w:val="2"/>
          <w:sz w:val="22"/>
          <w:szCs w:val="22"/>
        </w:rPr>
        <w:t>-&gt;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&lt;/head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&lt;bod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y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=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lue="</w:t>
      </w:r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Add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"</w:t>
      </w:r>
      <w:proofErr w:type="gramEnd"/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na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e="b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t1"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onClic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k</w:t>
      </w:r>
      <w:proofErr w:type="spellEnd"/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="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ex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Msg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()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&gt;&lt;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br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&lt;/form&gt;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&lt;/body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&lt;/ht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l&gt;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80" w:lineRule="exact"/>
        <w:rPr>
          <w:sz w:val="28"/>
          <w:szCs w:val="28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spacing w:before="15"/>
        <w:ind w:left="102"/>
        <w:rPr>
          <w:sz w:val="22"/>
          <w:szCs w:val="22"/>
        </w:rPr>
      </w:pP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w w:val="113"/>
          <w:sz w:val="22"/>
          <w:szCs w:val="22"/>
        </w:rPr>
        <w:t>d</w:t>
      </w:r>
      <w:r>
        <w:rPr>
          <w:spacing w:val="2"/>
          <w:w w:val="121"/>
          <w:sz w:val="22"/>
          <w:szCs w:val="22"/>
        </w:rPr>
        <w:t>a</w:t>
      </w:r>
      <w:r>
        <w:rPr>
          <w:spacing w:val="1"/>
          <w:w w:val="146"/>
          <w:sz w:val="22"/>
          <w:szCs w:val="22"/>
        </w:rPr>
        <w:t>t</w:t>
      </w:r>
      <w:r>
        <w:rPr>
          <w:spacing w:val="-3"/>
          <w:w w:val="125"/>
          <w:sz w:val="22"/>
          <w:szCs w:val="22"/>
        </w:rPr>
        <w:t>e</w:t>
      </w:r>
      <w:r>
        <w:rPr>
          <w:spacing w:val="-13"/>
          <w:w w:val="107"/>
          <w:sz w:val="22"/>
          <w:szCs w:val="22"/>
        </w:rPr>
        <w:t>1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5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spacing w:val="8"/>
          <w:w w:val="110"/>
          <w:sz w:val="22"/>
          <w:szCs w:val="22"/>
        </w:rPr>
        <w:t>(</w:t>
      </w:r>
      <w:proofErr w:type="gramStart"/>
      <w:r>
        <w:rPr>
          <w:spacing w:val="-5"/>
          <w:w w:val="110"/>
          <w:sz w:val="22"/>
          <w:szCs w:val="22"/>
        </w:rPr>
        <w:t>d</w:t>
      </w:r>
      <w:r>
        <w:rPr>
          <w:spacing w:val="-4"/>
          <w:w w:val="110"/>
          <w:sz w:val="22"/>
          <w:szCs w:val="22"/>
        </w:rPr>
        <w:t>i</w:t>
      </w:r>
      <w:r>
        <w:rPr>
          <w:spacing w:val="-1"/>
          <w:w w:val="110"/>
          <w:sz w:val="22"/>
          <w:szCs w:val="22"/>
        </w:rPr>
        <w:t>s</w:t>
      </w:r>
      <w:r>
        <w:rPr>
          <w:spacing w:val="-5"/>
          <w:w w:val="110"/>
          <w:sz w:val="22"/>
          <w:szCs w:val="22"/>
        </w:rPr>
        <w:t>p</w:t>
      </w:r>
      <w:r>
        <w:rPr>
          <w:spacing w:val="-23"/>
          <w:w w:val="110"/>
          <w:sz w:val="22"/>
          <w:szCs w:val="22"/>
        </w:rPr>
        <w:t>l</w:t>
      </w:r>
      <w:r>
        <w:rPr>
          <w:spacing w:val="2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y</w:t>
      </w:r>
      <w:proofErr w:type="gramEnd"/>
      <w:r>
        <w:rPr>
          <w:spacing w:val="11"/>
          <w:w w:val="1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7"/>
          <w:sz w:val="22"/>
          <w:szCs w:val="22"/>
        </w:rPr>
        <w:t xml:space="preserve"> </w:t>
      </w:r>
      <w:r>
        <w:rPr>
          <w:spacing w:val="7"/>
          <w:w w:val="113"/>
          <w:sz w:val="22"/>
          <w:szCs w:val="22"/>
        </w:rPr>
        <w:t>f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3"/>
          <w:w w:val="119"/>
          <w:sz w:val="22"/>
          <w:szCs w:val="22"/>
        </w:rPr>
        <w:t>r</w:t>
      </w:r>
      <w:r>
        <w:rPr>
          <w:spacing w:val="8"/>
          <w:w w:val="109"/>
          <w:sz w:val="22"/>
          <w:szCs w:val="22"/>
        </w:rPr>
        <w:t>m</w:t>
      </w:r>
      <w:r>
        <w:rPr>
          <w:spacing w:val="-13"/>
          <w:w w:val="121"/>
          <w:sz w:val="22"/>
          <w:szCs w:val="22"/>
        </w:rPr>
        <w:t>a</w:t>
      </w:r>
      <w:r>
        <w:rPr>
          <w:w w:val="146"/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proofErr w:type="spellStart"/>
      <w:r>
        <w:rPr>
          <w:spacing w:val="-5"/>
          <w:w w:val="113"/>
          <w:sz w:val="22"/>
          <w:szCs w:val="22"/>
        </w:rPr>
        <w:t>d</w:t>
      </w:r>
      <w:r>
        <w:rPr>
          <w:w w:val="113"/>
          <w:sz w:val="22"/>
          <w:szCs w:val="22"/>
        </w:rPr>
        <w:t>d</w:t>
      </w:r>
      <w:proofErr w:type="spellEnd"/>
      <w:r>
        <w:rPr>
          <w:rFonts w:ascii="Trebuchet MS" w:eastAsia="Trebuchet MS" w:hAnsi="Trebuchet MS" w:cs="Trebuchet MS"/>
          <w:spacing w:val="-7"/>
          <w:w w:val="102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-</w:t>
      </w:r>
      <w:proofErr w:type="spellStart"/>
      <w:r>
        <w:rPr>
          <w:spacing w:val="-6"/>
          <w:sz w:val="22"/>
          <w:szCs w:val="22"/>
        </w:rPr>
        <w:t>yyyy</w:t>
      </w:r>
      <w:proofErr w:type="spellEnd"/>
      <w:r>
        <w:rPr>
          <w:spacing w:val="7"/>
          <w:w w:val="84"/>
          <w:sz w:val="22"/>
          <w:szCs w:val="22"/>
        </w:rPr>
        <w:t>‟</w:t>
      </w:r>
      <w:r>
        <w:rPr>
          <w:w w:val="112"/>
          <w:sz w:val="22"/>
          <w:szCs w:val="22"/>
        </w:rPr>
        <w:t>)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3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d=new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sz w:val="22"/>
          <w:szCs w:val="22"/>
        </w:rPr>
        <w:t>ate(</w:t>
      </w:r>
      <w:proofErr w:type="gram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Date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obje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1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cr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ated</w:t>
      </w:r>
      <w:r>
        <w:rPr>
          <w:rFonts w:ascii="Courier New" w:eastAsia="Courier New" w:hAnsi="Courier New" w:cs="Courier New"/>
          <w:color w:val="0000FF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with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curr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nt</w:t>
      </w:r>
      <w:r>
        <w:rPr>
          <w:rFonts w:ascii="Courier New" w:eastAsia="Courier New" w:hAnsi="Courier New" w:cs="Courier New"/>
          <w:color w:val="0000FF"/>
          <w:spacing w:val="21"/>
          <w:position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d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 xml:space="preserve">te </w:t>
      </w:r>
      <w:r>
        <w:rPr>
          <w:rFonts w:ascii="Courier New" w:eastAsia="Courier New" w:hAnsi="Courier New" w:cs="Courier New"/>
          <w:color w:val="0000FF"/>
          <w:spacing w:val="2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position w:val="2"/>
          <w:sz w:val="22"/>
          <w:szCs w:val="22"/>
        </w:rPr>
        <w:t>*</w:t>
      </w:r>
      <w:proofErr w:type="gramEnd"/>
      <w:r>
        <w:rPr>
          <w:rFonts w:ascii="Courier New" w:eastAsia="Courier New" w:hAnsi="Courier New" w:cs="Courier New"/>
          <w:color w:val="0000FF"/>
          <w:spacing w:val="-15"/>
          <w:w w:val="102"/>
          <w:position w:val="2"/>
          <w:sz w:val="22"/>
          <w:szCs w:val="22"/>
        </w:rPr>
        <w:t>/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year=</w:t>
      </w:r>
      <w:proofErr w:type="spellStart"/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sz w:val="22"/>
          <w:szCs w:val="22"/>
        </w:rPr>
        <w:t>getY</w:t>
      </w:r>
      <w:r>
        <w:rPr>
          <w:rFonts w:ascii="Courier New" w:eastAsia="Courier New" w:hAnsi="Courier New" w:cs="Courier New"/>
          <w:spacing w:val="-13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ar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();</w:t>
      </w:r>
    </w:p>
    <w:p w:rsidR="00255755" w:rsidRDefault="00144EC0">
      <w:pPr>
        <w:spacing w:line="26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rebuchet MS" w:eastAsia="Trebuchet MS" w:hAnsi="Trebuchet MS" w:cs="Trebuchet MS"/>
          <w:color w:val="0000FF"/>
          <w:spacing w:val="2"/>
          <w:position w:val="1"/>
          <w:sz w:val="22"/>
          <w:szCs w:val="22"/>
        </w:rPr>
        <w:t>/</w:t>
      </w:r>
      <w:r>
        <w:rPr>
          <w:rFonts w:ascii="Trebuchet MS" w:eastAsia="Trebuchet MS" w:hAnsi="Trebuchet MS" w:cs="Trebuchet MS"/>
          <w:color w:val="0000FF"/>
          <w:position w:val="1"/>
          <w:sz w:val="22"/>
          <w:szCs w:val="22"/>
        </w:rPr>
        <w:t>*</w:t>
      </w:r>
      <w:r>
        <w:rPr>
          <w:rFonts w:ascii="Trebuchet MS" w:eastAsia="Trebuchet MS" w:hAnsi="Trebuchet MS" w:cs="Trebuchet MS"/>
          <w:color w:val="0000FF"/>
          <w:spacing w:val="5"/>
          <w:position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getY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ar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)</w:t>
      </w:r>
      <w:r>
        <w:rPr>
          <w:rFonts w:ascii="Courier New" w:eastAsia="Courier New" w:hAnsi="Courier New" w:cs="Courier New"/>
          <w:color w:val="0000FF"/>
          <w:spacing w:val="12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retu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pacing w:val="3"/>
          <w:position w:val="1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2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h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1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cu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rent</w:t>
      </w:r>
      <w:r>
        <w:rPr>
          <w:rFonts w:ascii="Courier New" w:eastAsia="Courier New" w:hAnsi="Courier New" w:cs="Courier New"/>
          <w:color w:val="0000FF"/>
          <w:spacing w:val="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year</w:t>
      </w:r>
      <w:r>
        <w:rPr>
          <w:rFonts w:ascii="Courier New" w:eastAsia="Courier New" w:hAnsi="Courier New" w:cs="Courier New"/>
          <w:color w:val="0000FF"/>
          <w:spacing w:val="17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position w:val="1"/>
          <w:sz w:val="22"/>
          <w:szCs w:val="22"/>
        </w:rPr>
        <w:t>*/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80" w:lineRule="exact"/>
        <w:rPr>
          <w:sz w:val="28"/>
          <w:szCs w:val="28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4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8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“</w:t>
      </w: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sz w:val="22"/>
          <w:szCs w:val="22"/>
        </w:rPr>
        <w:t>-mo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-yyy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y</w:t>
      </w:r>
      <w:proofErr w:type="spellEnd"/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”.</w:t>
      </w:r>
    </w:p>
    <w:p w:rsidR="00255755" w:rsidRDefault="00255755">
      <w:pPr>
        <w:spacing w:before="18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ind w:left="102"/>
        <w:rPr>
          <w:sz w:val="22"/>
          <w:szCs w:val="22"/>
        </w:rPr>
      </w:pPr>
      <w:r>
        <w:rPr>
          <w:spacing w:val="2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1"/>
          <w:w w:val="146"/>
          <w:sz w:val="22"/>
          <w:szCs w:val="22"/>
        </w:rPr>
        <w:t>t</w:t>
      </w:r>
      <w:r>
        <w:rPr>
          <w:spacing w:val="2"/>
          <w:w w:val="119"/>
          <w:sz w:val="22"/>
          <w:szCs w:val="22"/>
        </w:rPr>
        <w:t>r</w:t>
      </w:r>
      <w:r>
        <w:rPr>
          <w:spacing w:val="-6"/>
          <w:w w:val="108"/>
          <w:sz w:val="22"/>
          <w:szCs w:val="22"/>
        </w:rPr>
        <w:t>l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3"/>
          <w:w w:val="125"/>
          <w:sz w:val="22"/>
          <w:szCs w:val="22"/>
        </w:rPr>
        <w:t>e</w:t>
      </w:r>
      <w:r>
        <w:rPr>
          <w:spacing w:val="-3"/>
          <w:w w:val="111"/>
          <w:sz w:val="22"/>
          <w:szCs w:val="22"/>
        </w:rPr>
        <w:t>n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144EC0">
      <w:pPr>
        <w:spacing w:before="18" w:line="240" w:lineRule="exact"/>
        <w:ind w:left="102" w:right="403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str</w:t>
      </w:r>
      <w:proofErr w:type="spellEnd"/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”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Seed</w:t>
      </w:r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sz w:val="22"/>
          <w:szCs w:val="22"/>
        </w:rPr>
        <w:t>hnol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gies</w:t>
      </w:r>
      <w:r>
        <w:rPr>
          <w:rFonts w:ascii="Courier New" w:eastAsia="Courier New" w:hAnsi="Courier New" w:cs="Courier New"/>
          <w:spacing w:val="2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Limi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ed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>”</w:t>
      </w:r>
      <w:r>
        <w:rPr>
          <w:rFonts w:ascii="Courier New" w:eastAsia="Courier New" w:hAnsi="Courier New" w:cs="Courier New"/>
          <w:sz w:val="22"/>
          <w:szCs w:val="22"/>
        </w:rPr>
        <w:t>.</w:t>
      </w:r>
      <w:r>
        <w:rPr>
          <w:rFonts w:ascii="Courier New" w:eastAsia="Courier New" w:hAnsi="Courier New" w:cs="Courier New"/>
          <w:spacing w:val="-4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g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st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r</w:t>
      </w:r>
      <w:r>
        <w:rPr>
          <w:rFonts w:ascii="Courier New" w:eastAsia="Courier New" w:hAnsi="Courier New" w:cs="Courier New"/>
          <w:w w:val="102"/>
          <w:sz w:val="22"/>
          <w:szCs w:val="22"/>
        </w:rPr>
        <w:t>.len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th</w:t>
      </w:r>
      <w:proofErr w:type="spellEnd"/>
    </w:p>
    <w:p w:rsidR="00255755" w:rsidRDefault="00255755">
      <w:pPr>
        <w:spacing w:line="200" w:lineRule="exact"/>
      </w:pPr>
    </w:p>
    <w:p w:rsidR="00255755" w:rsidRDefault="00255755">
      <w:pPr>
        <w:spacing w:before="13" w:line="280" w:lineRule="exact"/>
        <w:rPr>
          <w:sz w:val="28"/>
          <w:szCs w:val="28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6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spacing w:before="1"/>
        <w:ind w:left="102"/>
        <w:rPr>
          <w:sz w:val="22"/>
          <w:szCs w:val="22"/>
        </w:rPr>
      </w:pPr>
      <w:r>
        <w:rPr>
          <w:spacing w:val="2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1"/>
          <w:w w:val="146"/>
          <w:sz w:val="22"/>
          <w:szCs w:val="22"/>
        </w:rPr>
        <w:t>t</w:t>
      </w:r>
      <w:r>
        <w:rPr>
          <w:spacing w:val="2"/>
          <w:w w:val="119"/>
          <w:sz w:val="22"/>
          <w:szCs w:val="22"/>
        </w:rPr>
        <w:t>r</w:t>
      </w:r>
      <w:r>
        <w:rPr>
          <w:spacing w:val="2"/>
          <w:w w:val="121"/>
          <w:sz w:val="22"/>
          <w:szCs w:val="22"/>
        </w:rPr>
        <w:t>a</w:t>
      </w:r>
      <w:r>
        <w:rPr>
          <w:spacing w:val="-1"/>
          <w:w w:val="106"/>
          <w:sz w:val="22"/>
          <w:szCs w:val="22"/>
        </w:rPr>
        <w:t>s</w:t>
      </w:r>
      <w:r>
        <w:rPr>
          <w:spacing w:val="-6"/>
          <w:w w:val="114"/>
          <w:sz w:val="22"/>
          <w:szCs w:val="22"/>
        </w:rPr>
        <w:t>c</w:t>
      </w:r>
      <w:r>
        <w:rPr>
          <w:spacing w:val="-4"/>
          <w:w w:val="105"/>
          <w:sz w:val="22"/>
          <w:szCs w:val="22"/>
        </w:rPr>
        <w:t>ii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144EC0">
      <w:pPr>
        <w:spacing w:before="9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str</w:t>
      </w:r>
      <w:proofErr w:type="spellEnd"/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=”Seed</w:t>
      </w:r>
      <w:r>
        <w:rPr>
          <w:rFonts w:ascii="Courier New" w:eastAsia="Courier New" w:hAnsi="Courier New" w:cs="Courier New"/>
          <w:w w:val="102"/>
          <w:sz w:val="22"/>
          <w:szCs w:val="22"/>
        </w:rPr>
        <w:t>”.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16" w:line="240" w:lineRule="exact"/>
        <w:ind w:left="102" w:right="1527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str.ch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rCod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At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0)</w:t>
      </w:r>
      <w:r>
        <w:rPr>
          <w:rFonts w:ascii="Courier New" w:eastAsia="Courier New" w:hAnsi="Courier New" w:cs="Courier New"/>
          <w:spacing w:val="-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pacing w:val="2"/>
          <w:sz w:val="22"/>
          <w:szCs w:val="22"/>
        </w:rPr>
        <w:t>a</w:t>
      </w:r>
      <w:r>
        <w:rPr>
          <w:spacing w:val="-21"/>
          <w:sz w:val="22"/>
          <w:szCs w:val="22"/>
        </w:rPr>
        <w:t>l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e 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25"/>
          <w:w w:val="124"/>
          <w:sz w:val="22"/>
          <w:szCs w:val="22"/>
        </w:rPr>
        <w:t xml:space="preserve"> </w:t>
      </w:r>
      <w:r>
        <w:rPr>
          <w:spacing w:val="7"/>
          <w:w w:val="113"/>
          <w:sz w:val="22"/>
          <w:szCs w:val="22"/>
        </w:rPr>
        <w:t>f</w:t>
      </w:r>
      <w:r>
        <w:rPr>
          <w:spacing w:val="-4"/>
          <w:w w:val="105"/>
          <w:sz w:val="22"/>
          <w:szCs w:val="22"/>
        </w:rPr>
        <w:t>i</w:t>
      </w:r>
      <w:r>
        <w:rPr>
          <w:spacing w:val="2"/>
          <w:w w:val="119"/>
          <w:sz w:val="22"/>
          <w:szCs w:val="22"/>
        </w:rPr>
        <w:t>r</w:t>
      </w:r>
      <w:r>
        <w:rPr>
          <w:spacing w:val="-1"/>
          <w:w w:val="106"/>
          <w:sz w:val="22"/>
          <w:szCs w:val="22"/>
        </w:rPr>
        <w:t>s</w:t>
      </w:r>
      <w:r>
        <w:rPr>
          <w:w w:val="146"/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7"/>
          <w:w w:val="120"/>
          <w:sz w:val="22"/>
          <w:szCs w:val="22"/>
        </w:rPr>
        <w:t>c</w:t>
      </w:r>
      <w:r>
        <w:rPr>
          <w:spacing w:val="-4"/>
          <w:w w:val="120"/>
          <w:sz w:val="22"/>
          <w:szCs w:val="22"/>
        </w:rPr>
        <w:t>h</w:t>
      </w:r>
      <w:r>
        <w:rPr>
          <w:spacing w:val="2"/>
          <w:w w:val="120"/>
          <w:sz w:val="22"/>
          <w:szCs w:val="22"/>
        </w:rPr>
        <w:t>ara</w:t>
      </w:r>
      <w:r>
        <w:rPr>
          <w:spacing w:val="-7"/>
          <w:w w:val="120"/>
          <w:sz w:val="22"/>
          <w:szCs w:val="22"/>
        </w:rPr>
        <w:t>c</w:t>
      </w:r>
      <w:r>
        <w:rPr>
          <w:spacing w:val="1"/>
          <w:w w:val="120"/>
          <w:sz w:val="22"/>
          <w:szCs w:val="22"/>
        </w:rPr>
        <w:t>t</w:t>
      </w:r>
      <w:r>
        <w:rPr>
          <w:spacing w:val="-4"/>
          <w:w w:val="120"/>
          <w:sz w:val="22"/>
          <w:szCs w:val="22"/>
        </w:rPr>
        <w:t>e</w:t>
      </w:r>
      <w:r>
        <w:rPr>
          <w:w w:val="120"/>
          <w:sz w:val="22"/>
          <w:szCs w:val="22"/>
        </w:rPr>
        <w:t>r</w:t>
      </w:r>
      <w:r>
        <w:rPr>
          <w:spacing w:val="-2"/>
          <w:w w:val="12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2"/>
          <w:w w:val="85"/>
          <w:sz w:val="22"/>
          <w:szCs w:val="22"/>
        </w:rPr>
        <w:t>I</w:t>
      </w:r>
      <w:r>
        <w:rPr>
          <w:spacing w:val="-5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oo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4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4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40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193" style="position:absolute;left:0;text-align:left;margin-left:24.7pt;margin-top:24.35pt;width:547.95pt;height:793.9pt;z-index:-2238;mso-position-horizontal-relative:page;mso-position-vertical-relative:page" coordorigin="494,487" coordsize="10959,15878">
            <v:shape id="_x0000_s1200" style="position:absolute;left:511;top:503;width:10904;height:0" coordorigin="511,503" coordsize="10904,0" path="m511,503r10904,e" filled="f" strokeweight=".85pt">
              <v:path arrowok="t"/>
            </v:shape>
            <v:shape id="_x0000_s1199" style="position:absolute;left:503;top:496;width:0;height:15854" coordorigin="503,496" coordsize="0,15854" path="m503,496r,15854e" filled="f" strokeweight=".85pt">
              <v:path arrowok="t"/>
            </v:shape>
            <v:shape id="_x0000_s1198" style="position:absolute;left:11425;top:496;width:0;height:15861" coordorigin="11425,496" coordsize="0,15861" path="m11425,496r,15861e" filled="f" strokeweight=".85pt">
              <v:path arrowok="t"/>
            </v:shape>
            <v:shape id="_x0000_s1197" style="position:absolute;left:11422;top:510;width:0;height:15824" coordorigin="11422,510" coordsize="0,15824" path="m11422,510r,15825e" filled="f" strokeweight=".85pt">
              <v:path arrowok="t"/>
            </v:shape>
            <v:shape id="_x0000_s1196" style="position:absolute;left:511;top:16357;width:10904;height:0" coordorigin="511,16357" coordsize="10904,0" path="m511,16357r10904,e" filled="f" strokeweight=".85pt">
              <v:path arrowok="t"/>
            </v:shape>
            <v:shape id="_x0000_s1195" style="position:absolute;left:511;top:16342;width:10904;height:0" coordorigin="511,16342" coordsize="10904,0" path="m511,16342r10904,e" filled="f" strokeweight=".85pt">
              <v:path arrowok="t"/>
            </v:shape>
            <v:shape id="_x0000_s1194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188" style="position:absolute;left:0;text-align:left;margin-left:143.4pt;margin-top:256.25pt;width:397.35pt;height:63.95pt;z-index:-2239;mso-position-horizontal-relative:page;mso-position-vertical-relative:page" coordorigin="2868,5125" coordsize="7947,1279">
            <v:shape id="_x0000_s1192" style="position:absolute;left:2884;top:5142;width:7915;height:0" coordorigin="2884,5142" coordsize="7915,0" path="m2884,5142r7915,e" filled="f" strokeweight=".85pt">
              <v:path arrowok="t"/>
            </v:shape>
            <v:shape id="_x0000_s1191" style="position:absolute;left:2876;top:5134;width:0;height:1261" coordorigin="2876,5134" coordsize="0,1261" path="m2876,5134r,1262e" filled="f" strokeweight=".85pt">
              <v:path arrowok="t"/>
            </v:shape>
            <v:shape id="_x0000_s1190" style="position:absolute;left:2884;top:6388;width:7915;height:0" coordorigin="2884,6388" coordsize="7915,0" path="m2884,6388r7915,e" filled="f" strokeweight=".85pt">
              <v:path arrowok="t"/>
            </v:shape>
            <v:shape id="_x0000_s1189" style="position:absolute;left:10806;top:5134;width:0;height:1262" coordorigin="10806,5134" coordsize="0,1262" path="m10806,5134r,1262e" filled="f" strokeweight=".30869mm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before="7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610"/>
      </w:pPr>
      <w:r>
        <w:pict>
          <v:shape id="_x0000_i1031" type="#_x0000_t75" style="width:403.2pt;height:165.6pt">
            <v:imagedata r:id="rId22" o:title=""/>
          </v:shape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before="3" w:line="220" w:lineRule="exact"/>
        <w:rPr>
          <w:sz w:val="22"/>
          <w:szCs w:val="22"/>
        </w:rPr>
      </w:pPr>
    </w:p>
    <w:p w:rsidR="00255755" w:rsidRDefault="00144EC0">
      <w:pPr>
        <w:spacing w:before="37" w:line="240" w:lineRule="exact"/>
        <w:ind w:left="1649" w:right="65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186" type="#_x0000_t75" style="position:absolute;left:0;text-align:left;margin-left:72.35pt;margin-top:2.45pt;width:63pt;height:61.4pt;z-index:-2240;mso-position-horizontal-relative:page">
            <v:imagedata r:id="rId23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u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8" w:line="280" w:lineRule="exact"/>
        <w:rPr>
          <w:sz w:val="28"/>
          <w:szCs w:val="28"/>
        </w:rPr>
      </w:pPr>
    </w:p>
    <w:p w:rsidR="00255755" w:rsidRDefault="00144EC0">
      <w:pPr>
        <w:spacing w:before="35"/>
        <w:ind w:left="102" w:right="506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spacing w:val="3"/>
          <w:w w:val="92"/>
          <w:sz w:val="22"/>
          <w:szCs w:val="22"/>
        </w:rPr>
        <w:t>W</w:t>
      </w:r>
      <w:r>
        <w:rPr>
          <w:spacing w:val="2"/>
          <w:w w:val="119"/>
          <w:sz w:val="22"/>
          <w:szCs w:val="22"/>
        </w:rPr>
        <w:t>r</w:t>
      </w:r>
      <w:r>
        <w:rPr>
          <w:spacing w:val="-4"/>
          <w:w w:val="105"/>
          <w:sz w:val="22"/>
          <w:szCs w:val="22"/>
        </w:rPr>
        <w:t>i</w:t>
      </w:r>
      <w:r>
        <w:rPr>
          <w:spacing w:val="1"/>
          <w:w w:val="146"/>
          <w:sz w:val="22"/>
          <w:szCs w:val="22"/>
        </w:rPr>
        <w:t>t</w:t>
      </w:r>
      <w:r>
        <w:rPr>
          <w:w w:val="125"/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7"/>
          <w:sz w:val="22"/>
          <w:szCs w:val="22"/>
        </w:rPr>
        <w:t xml:space="preserve"> </w:t>
      </w:r>
      <w:r>
        <w:rPr>
          <w:spacing w:val="-6"/>
          <w:w w:val="117"/>
          <w:sz w:val="22"/>
          <w:szCs w:val="22"/>
        </w:rPr>
        <w:t>p</w:t>
      </w:r>
      <w:r>
        <w:rPr>
          <w:spacing w:val="2"/>
          <w:w w:val="117"/>
          <w:sz w:val="22"/>
          <w:szCs w:val="22"/>
        </w:rPr>
        <w:t>r</w:t>
      </w:r>
      <w:r>
        <w:rPr>
          <w:spacing w:val="-19"/>
          <w:w w:val="117"/>
          <w:sz w:val="22"/>
          <w:szCs w:val="22"/>
        </w:rPr>
        <w:t>o</w:t>
      </w:r>
      <w:r>
        <w:rPr>
          <w:spacing w:val="8"/>
          <w:w w:val="117"/>
          <w:sz w:val="22"/>
          <w:szCs w:val="22"/>
        </w:rPr>
        <w:t>g</w:t>
      </w:r>
      <w:r>
        <w:rPr>
          <w:spacing w:val="2"/>
          <w:w w:val="117"/>
          <w:sz w:val="22"/>
          <w:szCs w:val="22"/>
        </w:rPr>
        <w:t>r</w:t>
      </w:r>
      <w:r>
        <w:rPr>
          <w:spacing w:val="-15"/>
          <w:w w:val="117"/>
          <w:sz w:val="22"/>
          <w:szCs w:val="22"/>
        </w:rPr>
        <w:t>a</w:t>
      </w:r>
      <w:r>
        <w:rPr>
          <w:w w:val="117"/>
          <w:sz w:val="22"/>
          <w:szCs w:val="22"/>
        </w:rPr>
        <w:t>m</w:t>
      </w:r>
      <w:r>
        <w:rPr>
          <w:spacing w:val="-29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o</w:t>
      </w:r>
      <w:r>
        <w:rPr>
          <w:spacing w:val="3"/>
          <w:w w:val="11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spacing w:val="-4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9"/>
          <w:w w:val="118"/>
          <w:sz w:val="22"/>
          <w:szCs w:val="22"/>
        </w:rPr>
        <w:t xml:space="preserve"> </w:t>
      </w:r>
      <w:r>
        <w:rPr>
          <w:spacing w:val="-1"/>
          <w:w w:val="118"/>
          <w:sz w:val="22"/>
          <w:szCs w:val="22"/>
        </w:rPr>
        <w:t>o</w:t>
      </w:r>
      <w:r>
        <w:rPr>
          <w:spacing w:val="-7"/>
          <w:w w:val="118"/>
          <w:sz w:val="22"/>
          <w:szCs w:val="22"/>
        </w:rPr>
        <w:t>cc</w:t>
      </w:r>
      <w:r>
        <w:rPr>
          <w:spacing w:val="-4"/>
          <w:w w:val="118"/>
          <w:sz w:val="22"/>
          <w:szCs w:val="22"/>
        </w:rPr>
        <w:t>u</w:t>
      </w:r>
      <w:r>
        <w:rPr>
          <w:spacing w:val="2"/>
          <w:w w:val="118"/>
          <w:sz w:val="22"/>
          <w:szCs w:val="22"/>
        </w:rPr>
        <w:t>rr</w:t>
      </w:r>
      <w:r>
        <w:rPr>
          <w:spacing w:val="-4"/>
          <w:w w:val="118"/>
          <w:sz w:val="22"/>
          <w:szCs w:val="22"/>
        </w:rPr>
        <w:t>en</w:t>
      </w:r>
      <w:r>
        <w:rPr>
          <w:spacing w:val="-7"/>
          <w:w w:val="118"/>
          <w:sz w:val="22"/>
          <w:szCs w:val="22"/>
        </w:rPr>
        <w:t>c</w:t>
      </w:r>
      <w:r>
        <w:rPr>
          <w:w w:val="118"/>
          <w:sz w:val="22"/>
          <w:szCs w:val="22"/>
        </w:rPr>
        <w:t>e</w:t>
      </w:r>
      <w:r>
        <w:rPr>
          <w:spacing w:val="-25"/>
          <w:w w:val="1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0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“</w:t>
      </w:r>
      <w:r>
        <w:rPr>
          <w:spacing w:val="6"/>
          <w:sz w:val="22"/>
          <w:szCs w:val="22"/>
        </w:rPr>
        <w:t>@</w:t>
      </w:r>
      <w:r>
        <w:rPr>
          <w:sz w:val="22"/>
          <w:szCs w:val="22"/>
        </w:rPr>
        <w:t>”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“</w:t>
      </w:r>
      <w:r>
        <w:rPr>
          <w:spacing w:val="9"/>
          <w:w w:val="125"/>
          <w:sz w:val="22"/>
          <w:szCs w:val="22"/>
        </w:rPr>
        <w:t>.</w:t>
      </w:r>
      <w:r>
        <w:rPr>
          <w:w w:val="125"/>
          <w:sz w:val="22"/>
          <w:szCs w:val="22"/>
        </w:rPr>
        <w:t>”</w:t>
      </w:r>
      <w:r>
        <w:rPr>
          <w:spacing w:val="68"/>
          <w:w w:val="1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l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r>
        <w:rPr>
          <w:spacing w:val="-9"/>
          <w:sz w:val="22"/>
          <w:szCs w:val="22"/>
        </w:rPr>
        <w:t>@</w:t>
      </w:r>
      <w:r>
        <w:rPr>
          <w:sz w:val="22"/>
          <w:szCs w:val="22"/>
        </w:rPr>
        <w:t>”</w:t>
      </w:r>
      <w:r>
        <w:rPr>
          <w:spacing w:val="30"/>
          <w:sz w:val="22"/>
          <w:szCs w:val="22"/>
        </w:rPr>
        <w:t xml:space="preserve"> </w:t>
      </w:r>
      <w:r>
        <w:rPr>
          <w:spacing w:val="-7"/>
          <w:w w:val="122"/>
          <w:sz w:val="22"/>
          <w:szCs w:val="22"/>
        </w:rPr>
        <w:t>c</w:t>
      </w:r>
      <w:r>
        <w:rPr>
          <w:spacing w:val="-4"/>
          <w:w w:val="122"/>
          <w:sz w:val="22"/>
          <w:szCs w:val="22"/>
        </w:rPr>
        <w:t>h</w:t>
      </w:r>
      <w:r>
        <w:rPr>
          <w:spacing w:val="-16"/>
          <w:w w:val="122"/>
          <w:sz w:val="22"/>
          <w:szCs w:val="22"/>
        </w:rPr>
        <w:t>a</w:t>
      </w:r>
      <w:r>
        <w:rPr>
          <w:spacing w:val="2"/>
          <w:w w:val="122"/>
          <w:sz w:val="22"/>
          <w:szCs w:val="22"/>
        </w:rPr>
        <w:t>ra</w:t>
      </w:r>
      <w:r>
        <w:rPr>
          <w:spacing w:val="-7"/>
          <w:w w:val="122"/>
          <w:sz w:val="22"/>
          <w:szCs w:val="22"/>
        </w:rPr>
        <w:t>c</w:t>
      </w:r>
      <w:r>
        <w:rPr>
          <w:spacing w:val="1"/>
          <w:w w:val="122"/>
          <w:sz w:val="22"/>
          <w:szCs w:val="22"/>
        </w:rPr>
        <w:t>t</w:t>
      </w:r>
      <w:r>
        <w:rPr>
          <w:spacing w:val="-4"/>
          <w:w w:val="122"/>
          <w:sz w:val="22"/>
          <w:szCs w:val="22"/>
        </w:rPr>
        <w:t>e</w:t>
      </w:r>
      <w:r>
        <w:rPr>
          <w:spacing w:val="-16"/>
          <w:w w:val="122"/>
          <w:sz w:val="22"/>
          <w:szCs w:val="22"/>
        </w:rPr>
        <w:t>r</w:t>
      </w:r>
      <w:r>
        <w:rPr>
          <w:w w:val="122"/>
          <w:sz w:val="22"/>
          <w:szCs w:val="22"/>
        </w:rPr>
        <w:t>.</w:t>
      </w:r>
      <w:r>
        <w:rPr>
          <w:spacing w:val="27"/>
          <w:w w:val="1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s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3"/>
          <w:w w:val="125"/>
          <w:sz w:val="22"/>
          <w:szCs w:val="22"/>
        </w:rPr>
        <w:t>e</w:t>
      </w:r>
      <w:r>
        <w:rPr>
          <w:spacing w:val="8"/>
          <w:w w:val="109"/>
          <w:sz w:val="22"/>
          <w:szCs w:val="22"/>
        </w:rPr>
        <w:t>m</w:t>
      </w:r>
      <w:r>
        <w:rPr>
          <w:spacing w:val="2"/>
          <w:w w:val="121"/>
          <w:sz w:val="22"/>
          <w:szCs w:val="22"/>
        </w:rPr>
        <w:t>a</w:t>
      </w:r>
      <w:r>
        <w:rPr>
          <w:spacing w:val="-4"/>
          <w:w w:val="105"/>
          <w:sz w:val="22"/>
          <w:szCs w:val="22"/>
        </w:rPr>
        <w:t>i</w:t>
      </w:r>
      <w:r>
        <w:rPr>
          <w:spacing w:val="-21"/>
          <w:w w:val="108"/>
          <w:sz w:val="22"/>
          <w:szCs w:val="22"/>
        </w:rPr>
        <w:t>l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144EC0">
      <w:pPr>
        <w:spacing w:before="1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email=”</w:t>
      </w:r>
      <w:r>
        <w:rPr>
          <w:rFonts w:ascii="Courier New" w:eastAsia="Courier New" w:hAnsi="Courier New" w:cs="Courier New"/>
          <w:spacing w:val="-86"/>
          <w:sz w:val="22"/>
          <w:szCs w:val="22"/>
        </w:rPr>
        <w:t xml:space="preserve"> </w:t>
      </w:r>
      <w:hyperlink r:id="rId24">
        <w:r>
          <w:rPr>
            <w:rFonts w:ascii="Trebuchet MS" w:eastAsia="Trebuchet MS" w:hAnsi="Trebuchet MS" w:cs="Trebuchet MS"/>
            <w:spacing w:val="7"/>
            <w:w w:val="102"/>
            <w:sz w:val="22"/>
            <w:szCs w:val="22"/>
          </w:rPr>
          <w:t>j</w:t>
        </w:r>
        <w:r>
          <w:rPr>
            <w:rFonts w:ascii="Trebuchet MS" w:eastAsia="Trebuchet MS" w:hAnsi="Trebuchet MS" w:cs="Trebuchet MS"/>
            <w:spacing w:val="1"/>
            <w:w w:val="102"/>
            <w:sz w:val="22"/>
            <w:szCs w:val="22"/>
          </w:rPr>
          <w:t>a</w:t>
        </w:r>
        <w:r>
          <w:rPr>
            <w:rFonts w:ascii="Trebuchet MS" w:eastAsia="Trebuchet MS" w:hAnsi="Trebuchet MS" w:cs="Trebuchet MS"/>
            <w:spacing w:val="-6"/>
            <w:w w:val="102"/>
            <w:sz w:val="22"/>
            <w:szCs w:val="22"/>
          </w:rPr>
          <w:t>c</w:t>
        </w:r>
        <w:r>
          <w:rPr>
            <w:rFonts w:ascii="Trebuchet MS" w:eastAsia="Trebuchet MS" w:hAnsi="Trebuchet MS" w:cs="Trebuchet MS"/>
            <w:spacing w:val="-8"/>
            <w:w w:val="102"/>
            <w:sz w:val="22"/>
            <w:szCs w:val="22"/>
          </w:rPr>
          <w:t>k</w:t>
        </w:r>
        <w:r>
          <w:rPr>
            <w:rFonts w:ascii="Trebuchet MS" w:eastAsia="Trebuchet MS" w:hAnsi="Trebuchet MS" w:cs="Trebuchet MS"/>
            <w:spacing w:val="6"/>
            <w:w w:val="102"/>
            <w:sz w:val="22"/>
            <w:szCs w:val="22"/>
          </w:rPr>
          <w:t>@</w:t>
        </w:r>
        <w:r>
          <w:rPr>
            <w:rFonts w:ascii="Trebuchet MS" w:eastAsia="Trebuchet MS" w:hAnsi="Trebuchet MS" w:cs="Trebuchet MS"/>
            <w:spacing w:val="-4"/>
            <w:w w:val="102"/>
            <w:sz w:val="22"/>
            <w:szCs w:val="22"/>
          </w:rPr>
          <w:t>seed</w:t>
        </w:r>
        <w:r>
          <w:rPr>
            <w:rFonts w:ascii="Trebuchet MS" w:eastAsia="Trebuchet MS" w:hAnsi="Trebuchet MS" w:cs="Trebuchet MS"/>
            <w:spacing w:val="7"/>
            <w:w w:val="102"/>
            <w:sz w:val="22"/>
            <w:szCs w:val="22"/>
          </w:rPr>
          <w:t>.</w:t>
        </w:r>
        <w:r>
          <w:rPr>
            <w:rFonts w:ascii="Trebuchet MS" w:eastAsia="Trebuchet MS" w:hAnsi="Trebuchet MS" w:cs="Trebuchet MS"/>
            <w:spacing w:val="-6"/>
            <w:w w:val="102"/>
            <w:sz w:val="22"/>
            <w:szCs w:val="22"/>
          </w:rPr>
          <w:t>c</w:t>
        </w:r>
        <w:r>
          <w:rPr>
            <w:rFonts w:ascii="Trebuchet MS" w:eastAsia="Trebuchet MS" w:hAnsi="Trebuchet MS" w:cs="Trebuchet MS"/>
            <w:spacing w:val="-16"/>
            <w:w w:val="102"/>
            <w:sz w:val="22"/>
            <w:szCs w:val="22"/>
          </w:rPr>
          <w:t>o</w:t>
        </w:r>
        <w:r>
          <w:rPr>
            <w:rFonts w:ascii="Trebuchet MS" w:eastAsia="Trebuchet MS" w:hAnsi="Trebuchet MS" w:cs="Trebuchet MS"/>
            <w:spacing w:val="12"/>
            <w:w w:val="102"/>
            <w:sz w:val="22"/>
            <w:szCs w:val="22"/>
          </w:rPr>
          <w:t>m</w:t>
        </w:r>
      </w:hyperlink>
      <w:r>
        <w:rPr>
          <w:rFonts w:ascii="Courier New" w:eastAsia="Courier New" w:hAnsi="Courier New" w:cs="Courier New"/>
          <w:w w:val="102"/>
          <w:sz w:val="22"/>
          <w:szCs w:val="22"/>
        </w:rPr>
        <w:t>”</w:t>
      </w:r>
    </w:p>
    <w:p w:rsidR="00255755" w:rsidRDefault="00144EC0">
      <w:pPr>
        <w:spacing w:line="22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ind w:left="46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ue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[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4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x</w:t>
      </w:r>
      <w:proofErr w:type="spellEnd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]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)</w:t>
      </w:r>
    </w:p>
    <w:p w:rsidR="00255755" w:rsidRDefault="00144EC0">
      <w:pPr>
        <w:spacing w:line="240" w:lineRule="exact"/>
        <w:ind w:left="46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ue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[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5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x</w:t>
      </w:r>
      <w:proofErr w:type="spellEnd"/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]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)</w:t>
      </w:r>
    </w:p>
    <w:p w:rsidR="00255755" w:rsidRDefault="00255755">
      <w:pPr>
        <w:spacing w:before="10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um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71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ema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l.in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d</w:t>
      </w:r>
      <w:r>
        <w:rPr>
          <w:rFonts w:ascii="Courier New" w:eastAsia="Courier New" w:hAnsi="Courier New" w:cs="Courier New"/>
          <w:sz w:val="22"/>
          <w:szCs w:val="22"/>
        </w:rPr>
        <w:t>exO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f</w:t>
      </w:r>
      <w:proofErr w:type="spellEnd"/>
      <w:r>
        <w:rPr>
          <w:rFonts w:ascii="Courier New" w:eastAsia="Courier New" w:hAnsi="Courier New" w:cs="Courier New"/>
          <w:spacing w:val="-15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“@”)</w:t>
      </w:r>
      <w:r>
        <w:rPr>
          <w:rFonts w:ascii="Courier New" w:eastAsia="Courier New" w:hAnsi="Courier New" w:cs="Courier New"/>
          <w:spacing w:val="-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13"/>
          <w:w w:val="107"/>
          <w:sz w:val="22"/>
          <w:szCs w:val="22"/>
        </w:rPr>
        <w:t>4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80" w:lineRule="exact"/>
        <w:rPr>
          <w:sz w:val="28"/>
          <w:szCs w:val="28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8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Arr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 xml:space="preserve">.  </w:t>
      </w:r>
      <w:r>
        <w:rPr>
          <w:rFonts w:ascii="Trebuchet MS" w:eastAsia="Trebuchet MS" w:hAnsi="Trebuchet MS" w:cs="Trebuchet MS"/>
          <w:spacing w:val="4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ind w:left="102"/>
        <w:rPr>
          <w:sz w:val="22"/>
          <w:szCs w:val="22"/>
        </w:rPr>
      </w:pPr>
      <w:r>
        <w:rPr>
          <w:spacing w:val="2"/>
          <w:w w:val="120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rr</w:t>
      </w:r>
      <w:r>
        <w:rPr>
          <w:spacing w:val="2"/>
          <w:w w:val="121"/>
          <w:sz w:val="22"/>
          <w:szCs w:val="22"/>
        </w:rPr>
        <w:t>a</w:t>
      </w:r>
      <w:r>
        <w:rPr>
          <w:spacing w:val="-21"/>
          <w:sz w:val="22"/>
          <w:szCs w:val="22"/>
        </w:rPr>
        <w:t>y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144EC0">
      <w:pPr>
        <w:spacing w:before="8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arr</w:t>
      </w:r>
      <w:proofErr w:type="spellEnd"/>
      <w:r>
        <w:rPr>
          <w:rFonts w:ascii="Courier New" w:eastAsia="Courier New" w:hAnsi="Courier New" w:cs="Courier New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=new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Arr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y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(</w:t>
      </w:r>
      <w:r>
        <w:rPr>
          <w:rFonts w:ascii="Courier New" w:eastAsia="Courier New" w:hAnsi="Courier New" w:cs="Courier New"/>
          <w:w w:val="102"/>
          <w:sz w:val="22"/>
          <w:szCs w:val="22"/>
        </w:rPr>
        <w:t>1,2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,</w:t>
      </w:r>
      <w:r>
        <w:rPr>
          <w:rFonts w:ascii="Courier New" w:eastAsia="Courier New" w:hAnsi="Courier New" w:cs="Courier New"/>
          <w:w w:val="102"/>
          <w:sz w:val="22"/>
          <w:szCs w:val="22"/>
        </w:rPr>
        <w:t>55,6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6</w:t>
      </w:r>
      <w:r>
        <w:rPr>
          <w:rFonts w:ascii="Courier New" w:eastAsia="Courier New" w:hAnsi="Courier New" w:cs="Courier New"/>
          <w:w w:val="102"/>
          <w:sz w:val="22"/>
          <w:szCs w:val="22"/>
        </w:rPr>
        <w:t>,33,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2</w:t>
      </w:r>
      <w:r>
        <w:rPr>
          <w:rFonts w:ascii="Courier New" w:eastAsia="Courier New" w:hAnsi="Courier New" w:cs="Courier New"/>
          <w:w w:val="102"/>
          <w:sz w:val="22"/>
          <w:szCs w:val="22"/>
        </w:rPr>
        <w:t>2,</w:t>
      </w:r>
      <w:r>
        <w:rPr>
          <w:rFonts w:ascii="Courier New" w:eastAsia="Courier New" w:hAnsi="Courier New" w:cs="Courier New"/>
          <w:spacing w:val="3"/>
          <w:w w:val="10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sz w:val="22"/>
          <w:szCs w:val="22"/>
        </w:rPr>
        <w:t>);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proofErr w:type="spellEnd"/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9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1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5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277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y</w:t>
      </w:r>
      <w:r>
        <w:rPr>
          <w:spacing w:val="-13"/>
          <w:sz w:val="22"/>
          <w:szCs w:val="22"/>
        </w:rPr>
        <w:t>”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2"/>
          <w:w w:val="121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</w:t>
      </w:r>
      <w:r>
        <w:rPr>
          <w:spacing w:val="7"/>
          <w:w w:val="119"/>
          <w:sz w:val="22"/>
          <w:szCs w:val="22"/>
        </w:rPr>
        <w:t>r</w:t>
      </w:r>
      <w:r>
        <w:rPr>
          <w:spacing w:val="2"/>
          <w:w w:val="121"/>
          <w:sz w:val="22"/>
          <w:szCs w:val="22"/>
        </w:rPr>
        <w:t>a</w:t>
      </w:r>
      <w:r>
        <w:rPr>
          <w:spacing w:val="-6"/>
          <w:sz w:val="22"/>
          <w:szCs w:val="22"/>
        </w:rPr>
        <w:t>y</w:t>
      </w:r>
      <w:r>
        <w:rPr>
          <w:spacing w:val="2"/>
          <w:w w:val="119"/>
          <w:sz w:val="22"/>
          <w:szCs w:val="22"/>
        </w:rPr>
        <w:t>r</w:t>
      </w:r>
      <w:r>
        <w:rPr>
          <w:spacing w:val="-3"/>
          <w:w w:val="125"/>
          <w:sz w:val="22"/>
          <w:szCs w:val="22"/>
        </w:rPr>
        <w:t>e</w:t>
      </w:r>
      <w:r>
        <w:rPr>
          <w:spacing w:val="-20"/>
          <w:sz w:val="22"/>
          <w:szCs w:val="22"/>
        </w:rPr>
        <w:t>v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</w:p>
    <w:p w:rsidR="00255755" w:rsidRDefault="00144EC0">
      <w:pPr>
        <w:ind w:left="102"/>
        <w:rPr>
          <w:sz w:val="22"/>
          <w:szCs w:val="22"/>
        </w:rPr>
      </w:pPr>
      <w:r>
        <w:rPr>
          <w:spacing w:val="2"/>
          <w:w w:val="83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rr</w:t>
      </w:r>
      <w:r>
        <w:rPr>
          <w:spacing w:val="2"/>
          <w:w w:val="12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w w:val="113"/>
          <w:sz w:val="22"/>
          <w:szCs w:val="22"/>
        </w:rPr>
        <w:t>b</w:t>
      </w:r>
      <w:r>
        <w:rPr>
          <w:spacing w:val="-4"/>
          <w:w w:val="105"/>
          <w:sz w:val="22"/>
          <w:szCs w:val="22"/>
        </w:rPr>
        <w:t>i</w:t>
      </w:r>
      <w:r>
        <w:rPr>
          <w:spacing w:val="7"/>
          <w:w w:val="102"/>
          <w:sz w:val="22"/>
          <w:szCs w:val="22"/>
        </w:rPr>
        <w:t>g</w:t>
      </w:r>
      <w:r>
        <w:rPr>
          <w:spacing w:val="-16"/>
          <w:w w:val="106"/>
          <w:sz w:val="22"/>
          <w:szCs w:val="22"/>
        </w:rPr>
        <w:t>s</w:t>
      </w:r>
      <w:r>
        <w:rPr>
          <w:spacing w:val="8"/>
          <w:w w:val="109"/>
          <w:sz w:val="22"/>
          <w:szCs w:val="22"/>
        </w:rPr>
        <w:t>m</w:t>
      </w:r>
      <w:r>
        <w:rPr>
          <w:spacing w:val="2"/>
          <w:w w:val="121"/>
          <w:sz w:val="22"/>
          <w:szCs w:val="22"/>
        </w:rPr>
        <w:t>a</w:t>
      </w:r>
      <w:r>
        <w:rPr>
          <w:spacing w:val="-21"/>
          <w:w w:val="108"/>
          <w:sz w:val="22"/>
          <w:szCs w:val="22"/>
        </w:rPr>
        <w:t>ll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16" w:line="240" w:lineRule="exact"/>
        <w:rPr>
          <w:sz w:val="24"/>
          <w:szCs w:val="24"/>
        </w:rPr>
      </w:pPr>
    </w:p>
    <w:p w:rsidR="00255755" w:rsidRDefault="00144EC0">
      <w:pPr>
        <w:ind w:left="102" w:right="46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20"/>
          <w:w w:val="102"/>
          <w:sz w:val="22"/>
          <w:szCs w:val="22"/>
        </w:rPr>
        <w:t>l</w:t>
      </w:r>
      <w:r>
        <w:rPr>
          <w:spacing w:val="3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8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sent=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>”</w:t>
      </w:r>
      <w:proofErr w:type="spellStart"/>
      <w:r>
        <w:rPr>
          <w:rFonts w:ascii="Courier New" w:eastAsia="Courier New" w:hAnsi="Courier New" w:cs="Courier New"/>
          <w:spacing w:val="-15"/>
          <w:sz w:val="22"/>
          <w:szCs w:val="22"/>
        </w:rPr>
        <w:t>j</w:t>
      </w:r>
      <w:r>
        <w:rPr>
          <w:rFonts w:ascii="Courier New" w:eastAsia="Courier New" w:hAnsi="Courier New" w:cs="Courier New"/>
          <w:sz w:val="22"/>
          <w:szCs w:val="22"/>
        </w:rPr>
        <w:t>avas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sz w:val="22"/>
          <w:szCs w:val="22"/>
        </w:rPr>
        <w:t>ript</w:t>
      </w:r>
      <w:proofErr w:type="spellEnd"/>
      <w:r>
        <w:rPr>
          <w:rFonts w:ascii="Courier New" w:eastAsia="Courier New" w:hAnsi="Courier New" w:cs="Courier New"/>
          <w:spacing w:val="4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s</w:t>
      </w:r>
      <w:r>
        <w:rPr>
          <w:rFonts w:ascii="Courier New" w:eastAsia="Courier New" w:hAnsi="Courier New" w:cs="Courier New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sz w:val="22"/>
          <w:szCs w:val="22"/>
        </w:rPr>
        <w:t>y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ea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y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to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lear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”.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f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8"/>
        <w:ind w:left="102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wordar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sen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.spli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(“</w:t>
      </w:r>
      <w:r>
        <w:rPr>
          <w:rFonts w:ascii="Courier New" w:eastAsia="Courier New" w:hAnsi="Courier New" w:cs="Courier New"/>
          <w:spacing w:val="5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“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spl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tting</w:t>
      </w:r>
      <w:r>
        <w:rPr>
          <w:rFonts w:ascii="Courier New" w:eastAsia="Courier New" w:hAnsi="Courier New" w:cs="Courier New"/>
          <w:color w:val="0000FF"/>
          <w:spacing w:val="13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1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ente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ce</w:t>
      </w:r>
      <w:r>
        <w:rPr>
          <w:rFonts w:ascii="Courier New" w:eastAsia="Courier New" w:hAnsi="Courier New" w:cs="Courier New"/>
          <w:color w:val="0000FF"/>
          <w:spacing w:val="2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ored</w:t>
      </w:r>
      <w:r>
        <w:rPr>
          <w:rFonts w:ascii="Courier New" w:eastAsia="Courier New" w:hAnsi="Courier New" w:cs="Courier New"/>
          <w:color w:val="0000FF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in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„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ent‟</w:t>
      </w:r>
      <w:r>
        <w:rPr>
          <w:rFonts w:ascii="Courier New" w:eastAsia="Courier New" w:hAnsi="Courier New" w:cs="Courier New"/>
          <w:color w:val="0000FF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upon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each</w:t>
      </w:r>
      <w:r>
        <w:rPr>
          <w:rFonts w:ascii="Courier New" w:eastAsia="Courier New" w:hAnsi="Courier New" w:cs="Courier New"/>
          <w:color w:val="0000FF"/>
          <w:spacing w:val="1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pace</w:t>
      </w:r>
      <w:r>
        <w:rPr>
          <w:rFonts w:ascii="Courier New" w:eastAsia="Courier New" w:hAnsi="Courier New" w:cs="Courier New"/>
          <w:color w:val="0000FF"/>
          <w:spacing w:val="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position w:val="2"/>
          <w:sz w:val="22"/>
          <w:szCs w:val="22"/>
        </w:rPr>
        <w:t>*/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proofErr w:type="spellEnd"/>
      <w:proofErr w:type="gramEnd"/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position w:val="-1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so</w:t>
      </w:r>
      <w:r>
        <w:rPr>
          <w:rFonts w:ascii="Trebuchet MS" w:eastAsia="Trebuchet MS" w:hAnsi="Trebuchet MS" w:cs="Trebuchet MS"/>
          <w:spacing w:val="-13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8"/>
          <w:position w:val="-1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position w:val="-1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1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so</w:t>
      </w:r>
      <w:r>
        <w:rPr>
          <w:rFonts w:ascii="Trebuchet MS" w:eastAsia="Trebuchet MS" w:hAnsi="Trebuchet MS" w:cs="Trebuchet MS"/>
          <w:spacing w:val="-13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3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w w:val="102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g</w:t>
      </w:r>
    </w:p>
    <w:p w:rsidR="00255755" w:rsidRDefault="00255755">
      <w:pPr>
        <w:spacing w:before="10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20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178" style="position:absolute;left:0;text-align:left;margin-left:24.7pt;margin-top:24.35pt;width:547.95pt;height:793.9pt;z-index:-2237;mso-position-horizontal-relative:page;mso-position-vertical-relative:page" coordorigin="494,487" coordsize="10959,15878">
            <v:shape id="_x0000_s1185" style="position:absolute;left:511;top:503;width:10904;height:0" coordorigin="511,503" coordsize="10904,0" path="m511,503r10904,e" filled="f" strokeweight=".85pt">
              <v:path arrowok="t"/>
            </v:shape>
            <v:shape id="_x0000_s1184" style="position:absolute;left:503;top:496;width:0;height:15854" coordorigin="503,496" coordsize="0,15854" path="m503,496r,15854e" filled="f" strokeweight=".85pt">
              <v:path arrowok="t"/>
            </v:shape>
            <v:shape id="_x0000_s1183" style="position:absolute;left:11425;top:496;width:0;height:15861" coordorigin="11425,496" coordsize="0,15861" path="m11425,496r,15861e" filled="f" strokeweight=".85pt">
              <v:path arrowok="t"/>
            </v:shape>
            <v:shape id="_x0000_s1182" style="position:absolute;left:11422;top:510;width:0;height:15824" coordorigin="11422,510" coordsize="0,15824" path="m11422,510r,15825e" filled="f" strokeweight=".85pt">
              <v:path arrowok="t"/>
            </v:shape>
            <v:shape id="_x0000_s1181" style="position:absolute;left:511;top:16357;width:10904;height:0" coordorigin="511,16357" coordsize="10904,0" path="m511,16357r10904,e" filled="f" strokeweight=".85pt">
              <v:path arrowok="t"/>
            </v:shape>
            <v:shape id="_x0000_s1180" style="position:absolute;left:511;top:16342;width:10904;height:0" coordorigin="511,16342" coordsize="10904,0" path="m511,16342r10904,e" filled="f" strokeweight=".85pt">
              <v:path arrowok="t"/>
            </v:shape>
            <v:shape id="_x0000_s1179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before="2" w:line="160" w:lineRule="exact"/>
        <w:rPr>
          <w:sz w:val="17"/>
          <w:szCs w:val="17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3280"/>
      </w:pPr>
      <w:r>
        <w:pict>
          <v:shape id="_x0000_i1032" type="#_x0000_t75" style="width:136.8pt;height:259.2pt">
            <v:imagedata r:id="rId25" o:title=""/>
          </v:shape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spacing w:before="35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6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proofErr w:type="gramStart"/>
      <w:r>
        <w:rPr>
          <w:rFonts w:ascii="Trebuchet MS" w:eastAsia="Trebuchet MS" w:hAnsi="Trebuchet MS" w:cs="Trebuchet MS"/>
          <w:spacing w:val="-8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r</w:t>
      </w: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_F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</w:rPr>
        <w:t>y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5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6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Arr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65" w:right="6170"/>
        <w:jc w:val="center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De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-15"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9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7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3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4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5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6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7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ii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8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9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10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-2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ll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11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-2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255755">
      <w:pPr>
        <w:spacing w:before="9" w:line="220" w:lineRule="exact"/>
        <w:rPr>
          <w:sz w:val="22"/>
          <w:szCs w:val="22"/>
        </w:rPr>
      </w:pPr>
    </w:p>
    <w:p w:rsidR="00255755" w:rsidRDefault="00144EC0">
      <w:pPr>
        <w:tabs>
          <w:tab w:val="left" w:pos="9160"/>
        </w:tabs>
        <w:ind w:left="10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6</w:t>
      </w:r>
      <w:proofErr w:type="gramStart"/>
      <w:r>
        <w:rPr>
          <w:rFonts w:ascii="Trebuchet MS" w:eastAsia="Trebuchet MS" w:hAnsi="Trebuchet MS" w:cs="Trebuchet MS"/>
          <w:b/>
          <w:color w:val="FFFFFF"/>
          <w:spacing w:val="-15"/>
          <w:w w:val="102"/>
          <w:sz w:val="28"/>
          <w:szCs w:val="28"/>
          <w:highlight w:val="darkGray"/>
        </w:rPr>
        <w:t>: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Wo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-21"/>
          <w:w w:val="102"/>
          <w:sz w:val="28"/>
          <w:szCs w:val="28"/>
          <w:highlight w:val="darkGray"/>
        </w:rPr>
        <w:t>k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g</w:t>
      </w:r>
      <w:proofErr w:type="gramEnd"/>
      <w:r>
        <w:rPr>
          <w:rFonts w:ascii="Trebuchet MS" w:eastAsia="Trebuchet MS" w:hAnsi="Trebuchet MS" w:cs="Trebuchet MS"/>
          <w:b/>
          <w:color w:val="FFFFFF"/>
          <w:spacing w:val="-19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16"/>
          <w:w w:val="102"/>
          <w:sz w:val="28"/>
          <w:szCs w:val="28"/>
          <w:highlight w:val="darkGray"/>
        </w:rPr>
        <w:t>w</w:t>
      </w:r>
      <w:r>
        <w:rPr>
          <w:rFonts w:ascii="Trebuchet MS" w:eastAsia="Trebuchet MS" w:hAnsi="Trebuchet MS" w:cs="Trebuchet MS"/>
          <w:b/>
          <w:color w:val="FFFFFF"/>
          <w:spacing w:val="-10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h </w:t>
      </w:r>
      <w:r>
        <w:rPr>
          <w:rFonts w:ascii="Trebuchet MS" w:eastAsia="Trebuchet MS" w:hAnsi="Trebuchet MS" w:cs="Trebuchet MS"/>
          <w:b/>
          <w:color w:val="FFFFFF"/>
          <w:spacing w:val="-6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spacing w:val="-6"/>
          <w:w w:val="101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w w:val="101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spacing w:val="2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spacing w:val="-12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p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-8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b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j</w:t>
      </w:r>
      <w:r>
        <w:rPr>
          <w:rFonts w:ascii="Trebuchet MS" w:eastAsia="Trebuchet MS" w:hAnsi="Trebuchet MS" w:cs="Trebuchet MS"/>
          <w:b/>
          <w:color w:val="FFFFFF"/>
          <w:spacing w:val="-14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c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s </w:t>
      </w:r>
      <w:r>
        <w:rPr>
          <w:rFonts w:ascii="Trebuchet MS" w:eastAsia="Trebuchet MS" w:hAnsi="Trebuchet MS" w:cs="Trebuchet MS"/>
          <w:b/>
          <w:color w:val="FFFFFF"/>
          <w:sz w:val="28"/>
          <w:szCs w:val="28"/>
          <w:highlight w:val="darkGray"/>
        </w:rPr>
        <w:tab/>
      </w:r>
    </w:p>
    <w:p w:rsidR="00255755" w:rsidRDefault="00255755">
      <w:pPr>
        <w:spacing w:before="2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398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3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65" w:right="6277"/>
        <w:jc w:val="center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-1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2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s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proofErr w:type="gramStart"/>
      <w:r>
        <w:rPr>
          <w:spacing w:val="-8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9"/>
          <w:w w:val="120"/>
          <w:sz w:val="22"/>
          <w:szCs w:val="22"/>
        </w:rPr>
        <w:t>“</w:t>
      </w:r>
      <w:r>
        <w:rPr>
          <w:spacing w:val="-3"/>
          <w:w w:val="111"/>
          <w:sz w:val="22"/>
          <w:szCs w:val="22"/>
        </w:rPr>
        <w:t>n</w:t>
      </w:r>
      <w:r>
        <w:rPr>
          <w:spacing w:val="2"/>
          <w:w w:val="121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pacing w:val="-4"/>
          <w:w w:val="105"/>
          <w:sz w:val="22"/>
          <w:szCs w:val="22"/>
        </w:rPr>
        <w:t>i</w:t>
      </w:r>
      <w:r>
        <w:rPr>
          <w:spacing w:val="7"/>
          <w:w w:val="102"/>
          <w:sz w:val="22"/>
          <w:szCs w:val="22"/>
        </w:rPr>
        <w:t>g</w:t>
      </w:r>
      <w:r>
        <w:rPr>
          <w:spacing w:val="-13"/>
          <w:w w:val="121"/>
          <w:sz w:val="22"/>
          <w:szCs w:val="22"/>
        </w:rPr>
        <w:t>a</w:t>
      </w:r>
      <w:r>
        <w:rPr>
          <w:spacing w:val="1"/>
          <w:w w:val="146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3"/>
          <w:w w:val="119"/>
          <w:sz w:val="22"/>
          <w:szCs w:val="22"/>
        </w:rPr>
        <w:t>r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144EC0">
      <w:pPr>
        <w:spacing w:before="1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&lt;</w:t>
      </w:r>
      <w:r>
        <w:rPr>
          <w:rFonts w:ascii="Courier New" w:eastAsia="Courier New" w:hAnsi="Courier New" w:cs="Courier New"/>
          <w:sz w:val="22"/>
          <w:szCs w:val="22"/>
        </w:rPr>
        <w:t>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=</w:t>
      </w:r>
      <w:r>
        <w:rPr>
          <w:rFonts w:ascii="Courier New" w:eastAsia="Courier New" w:hAnsi="Courier New" w:cs="Courier New"/>
          <w:w w:val="102"/>
          <w:sz w:val="22"/>
          <w:szCs w:val="22"/>
        </w:rPr>
        <w:t>"Jav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sz w:val="22"/>
          <w:szCs w:val="22"/>
        </w:rPr>
        <w:t>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t"&gt;</w:t>
      </w:r>
    </w:p>
    <w:p w:rsidR="00255755" w:rsidRDefault="00144EC0">
      <w:pPr>
        <w:spacing w:before="5"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docume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n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t.wr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i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te</w:t>
      </w:r>
      <w:proofErr w:type="spellEnd"/>
      <w:r>
        <w:rPr>
          <w:rFonts w:ascii="Courier New" w:eastAsia="Courier New" w:hAnsi="Courier New" w:cs="Courier New"/>
          <w:position w:val="1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2"/>
          <w:szCs w:val="22"/>
        </w:rPr>
        <w:t>"t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h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53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br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wser</w:t>
      </w:r>
      <w:r>
        <w:rPr>
          <w:rFonts w:ascii="Courier New" w:eastAsia="Courier New" w:hAnsi="Courier New" w:cs="Courier New"/>
          <w:spacing w:val="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name</w:t>
      </w:r>
      <w:r>
        <w:rPr>
          <w:rFonts w:ascii="Courier New" w:eastAsia="Courier New" w:hAnsi="Courier New" w:cs="Courier New"/>
          <w:spacing w:val="-1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8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+</w:t>
      </w:r>
      <w:proofErr w:type="spellStart"/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navi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ator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appNa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e</w:t>
      </w:r>
      <w:proofErr w:type="spellEnd"/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);</w:t>
      </w:r>
    </w:p>
    <w:p w:rsidR="00255755" w:rsidRDefault="00255755">
      <w:pPr>
        <w:spacing w:before="13" w:line="220" w:lineRule="exact"/>
        <w:rPr>
          <w:sz w:val="22"/>
          <w:szCs w:val="22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28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lastRenderedPageBreak/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60" w:lineRule="exact"/>
        <w:rPr>
          <w:sz w:val="26"/>
          <w:szCs w:val="26"/>
        </w:rPr>
        <w:sectPr w:rsidR="00255755">
          <w:pgSz w:w="11920" w:h="16840"/>
          <w:pgMar w:top="620" w:right="1480" w:bottom="280" w:left="1340" w:header="720" w:footer="720" w:gutter="0"/>
          <w:cols w:space="720"/>
        </w:sectPr>
      </w:pPr>
    </w:p>
    <w:p w:rsidR="00255755" w:rsidRDefault="00144EC0">
      <w:pPr>
        <w:spacing w:before="42"/>
        <w:ind w:left="102"/>
        <w:rPr>
          <w:rFonts w:ascii="Courier New" w:eastAsia="Courier New" w:hAnsi="Courier New" w:cs="Courier New"/>
          <w:sz w:val="22"/>
          <w:szCs w:val="22"/>
        </w:rPr>
      </w:pPr>
      <w:r>
        <w:lastRenderedPageBreak/>
        <w:pict>
          <v:shape id="_x0000_s1176" type="#_x0000_t75" style="position:absolute;left:0;text-align:left;margin-left:72.35pt;margin-top:28.05pt;width:63pt;height:61.3pt;z-index:-2236;mso-position-horizontal-relative:page">
            <v:imagedata r:id="rId26" o:title=""/>
            <w10:wrap anchorx="page"/>
          </v:shape>
        </w:pict>
      </w: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144EC0">
      <w:pPr>
        <w:spacing w:before="9" w:line="140" w:lineRule="exact"/>
        <w:rPr>
          <w:sz w:val="15"/>
          <w:szCs w:val="15"/>
        </w:rPr>
      </w:pPr>
      <w:r>
        <w:br w:type="column"/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r</w:t>
      </w:r>
      <w:proofErr w:type="gramStart"/>
      <w:r>
        <w:rPr>
          <w:sz w:val="22"/>
          <w:szCs w:val="22"/>
        </w:rPr>
        <w:t xml:space="preserve">” </w:t>
      </w:r>
      <w:r>
        <w:rPr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proofErr w:type="gramEnd"/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spacing w:val="-23"/>
          <w:w w:val="113"/>
          <w:sz w:val="22"/>
          <w:szCs w:val="22"/>
        </w:rPr>
        <w:t>b</w:t>
      </w:r>
      <w:r>
        <w:rPr>
          <w:spacing w:val="2"/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w</w:t>
      </w:r>
      <w:r>
        <w:rPr>
          <w:spacing w:val="-1"/>
          <w:w w:val="113"/>
          <w:sz w:val="22"/>
          <w:szCs w:val="22"/>
        </w:rPr>
        <w:t>s</w:t>
      </w:r>
      <w:r>
        <w:rPr>
          <w:spacing w:val="-3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-4"/>
          <w:w w:val="105"/>
          <w:sz w:val="22"/>
          <w:szCs w:val="22"/>
        </w:rPr>
        <w:t>i</w:t>
      </w:r>
      <w:r>
        <w:rPr>
          <w:spacing w:val="-14"/>
          <w:w w:val="146"/>
          <w:sz w:val="22"/>
          <w:szCs w:val="22"/>
        </w:rPr>
        <w:t>t</w:t>
      </w:r>
      <w:r>
        <w:rPr>
          <w:spacing w:val="7"/>
          <w:w w:val="84"/>
          <w:sz w:val="22"/>
          <w:szCs w:val="22"/>
        </w:rPr>
        <w:t>‟</w:t>
      </w:r>
      <w:r>
        <w:rPr>
          <w:w w:val="106"/>
          <w:sz w:val="22"/>
          <w:szCs w:val="22"/>
        </w:rPr>
        <w:t>s</w:t>
      </w:r>
      <w:proofErr w:type="spellEnd"/>
    </w:p>
    <w:p w:rsidR="00255755" w:rsidRDefault="00144EC0">
      <w:pPr>
        <w:spacing w:line="220" w:lineRule="exact"/>
        <w:rPr>
          <w:rFonts w:ascii="Trebuchet MS" w:eastAsia="Trebuchet MS" w:hAnsi="Trebuchet MS" w:cs="Trebuchet MS"/>
          <w:sz w:val="22"/>
          <w:szCs w:val="22"/>
        </w:rPr>
        <w:sectPr w:rsidR="00255755">
          <w:type w:val="continuous"/>
          <w:pgSz w:w="11920" w:h="16840"/>
          <w:pgMar w:top="1480" w:right="1480" w:bottom="280" w:left="1340" w:header="720" w:footer="720" w:gutter="0"/>
          <w:cols w:num="2" w:space="720" w:equalWidth="0">
            <w:col w:w="1368" w:space="281"/>
            <w:col w:w="7451"/>
          </w:cols>
        </w:sectPr>
      </w:pPr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proofErr w:type="gramEnd"/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1" w:line="120" w:lineRule="exact"/>
        <w:rPr>
          <w:sz w:val="13"/>
          <w:szCs w:val="13"/>
        </w:rPr>
      </w:pPr>
      <w:r>
        <w:lastRenderedPageBreak/>
        <w:pict>
          <v:group id="_x0000_s1168" style="position:absolute;margin-left:24.7pt;margin-top:24.35pt;width:547.95pt;height:793.9pt;z-index:-2234;mso-position-horizontal-relative:page;mso-position-vertical-relative:page" coordorigin="494,487" coordsize="10959,15878">
            <v:shape id="_x0000_s1175" style="position:absolute;left:511;top:503;width:10904;height:0" coordorigin="511,503" coordsize="10904,0" path="m511,503r10904,e" filled="f" strokeweight=".85pt">
              <v:path arrowok="t"/>
            </v:shape>
            <v:shape id="_x0000_s1174" style="position:absolute;left:503;top:496;width:0;height:15854" coordorigin="503,496" coordsize="0,15854" path="m503,496r,15854e" filled="f" strokeweight=".85pt">
              <v:path arrowok="t"/>
            </v:shape>
            <v:shape id="_x0000_s1173" style="position:absolute;left:11425;top:496;width:0;height:15861" coordorigin="11425,496" coordsize="0,15861" path="m11425,496r,15861e" filled="f" strokeweight=".85pt">
              <v:path arrowok="t"/>
            </v:shape>
            <v:shape id="_x0000_s1172" style="position:absolute;left:11422;top:510;width:0;height:15824" coordorigin="11422,510" coordsize="0,15824" path="m11422,510r,15825e" filled="f" strokeweight=".85pt">
              <v:path arrowok="t"/>
            </v:shape>
            <v:shape id="_x0000_s1171" style="position:absolute;left:511;top:16357;width:10904;height:0" coordorigin="511,16357" coordsize="10904,0" path="m511,16357r10904,e" filled="f" strokeweight=".85pt">
              <v:path arrowok="t"/>
            </v:shape>
            <v:shape id="_x0000_s1170" style="position:absolute;left:511;top:16342;width:10904;height:0" coordorigin="511,16342" coordsize="10904,0" path="m511,16342r10904,e" filled="f" strokeweight=".85pt">
              <v:path arrowok="t"/>
            </v:shape>
            <v:shape id="_x0000_s1169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163" style="position:absolute;margin-left:143.4pt;margin-top:96.4pt;width:397.35pt;height:63.95pt;z-index:-2235;mso-position-horizontal-relative:page;mso-position-vertical-relative:page" coordorigin="2868,1928" coordsize="7947,1279">
            <v:shape id="_x0000_s1167" style="position:absolute;left:2884;top:1944;width:7915;height:0" coordorigin="2884,1944" coordsize="7915,0" path="m2884,1944r7915,e" filled="f" strokeweight=".85pt">
              <v:path arrowok="t"/>
            </v:shape>
            <v:shape id="_x0000_s1166" style="position:absolute;left:2876;top:1937;width:0;height:1261" coordorigin="2876,1937" coordsize="0,1261" path="m2876,1937r,1261e" filled="f" strokeweight=".85pt">
              <v:path arrowok="t"/>
            </v:shape>
            <v:shape id="_x0000_s1165" style="position:absolute;left:2884;top:3190;width:7915;height:0" coordorigin="2884,3190" coordsize="7915,0" path="m2884,3190r7915,e" filled="f" strokeweight=".85pt">
              <v:path arrowok="t"/>
            </v:shape>
            <v:shape id="_x0000_s1164" style="position:absolute;left:10806;top:1936;width:0;height:1262" coordorigin="10806,1936" coordsize="0,1262" path="m10806,1936r,1262e" filled="f" strokeweight=".30869mm">
              <v:path arrowok="t"/>
            </v:shape>
            <w10:wrap anchorx="page" anchory="page"/>
          </v:group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5"/>
        <w:ind w:left="102" w:right="63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29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ap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p</w:t>
      </w:r>
      <w:r>
        <w:rPr>
          <w:rFonts w:ascii="Courier New" w:eastAsia="Courier New" w:hAnsi="Courier New" w:cs="Courier New"/>
          <w:sz w:val="22"/>
          <w:szCs w:val="22"/>
        </w:rPr>
        <w:t>Vers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on</w:t>
      </w:r>
      <w:proofErr w:type="spellEnd"/>
      <w:r>
        <w:rPr>
          <w:rFonts w:ascii="Courier New" w:eastAsia="Courier New" w:hAnsi="Courier New" w:cs="Courier New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pla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form</w:t>
      </w:r>
      <w:r>
        <w:rPr>
          <w:rFonts w:ascii="Courier New" w:eastAsia="Courier New" w:hAnsi="Courier New" w:cs="Courier New"/>
          <w:spacing w:val="-5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8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3"/>
          <w:w w:val="111"/>
          <w:sz w:val="22"/>
          <w:szCs w:val="22"/>
        </w:rPr>
        <w:t>n</w:t>
      </w:r>
      <w:r>
        <w:rPr>
          <w:spacing w:val="-3"/>
          <w:w w:val="125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ww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144EC0">
      <w:pPr>
        <w:spacing w:before="8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head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&lt;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titl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e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3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New</w:t>
      </w:r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Wind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w&lt;/t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tle&gt;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head&gt;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&lt;/body&gt;</w:t>
      </w:r>
    </w:p>
    <w:p w:rsidR="00255755" w:rsidRDefault="00144EC0">
      <w:pPr>
        <w:spacing w:before="5"/>
        <w:ind w:left="786" w:right="2273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&lt;font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sz w:val="22"/>
          <w:szCs w:val="22"/>
        </w:rPr>
        <w:t>olor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"r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d"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size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"5"&gt;</w:t>
      </w:r>
      <w:r>
        <w:rPr>
          <w:rFonts w:ascii="Courier New" w:eastAsia="Courier New" w:hAnsi="Courier New" w:cs="Courier New"/>
          <w:spacing w:val="1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New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W</w:t>
      </w:r>
      <w:r>
        <w:rPr>
          <w:rFonts w:ascii="Courier New" w:eastAsia="Courier New" w:hAnsi="Courier New" w:cs="Courier New"/>
          <w:w w:val="102"/>
          <w:sz w:val="22"/>
          <w:szCs w:val="22"/>
        </w:rPr>
        <w:t>indo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w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&lt;/fo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&lt;/body&gt;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&lt;/html&gt;</w:t>
      </w:r>
    </w:p>
    <w:p w:rsidR="00255755" w:rsidRDefault="00255755">
      <w:pPr>
        <w:spacing w:before="18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4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spacing w:val="4"/>
          <w:sz w:val="22"/>
          <w:szCs w:val="22"/>
        </w:rPr>
        <w:t>T</w:t>
      </w:r>
      <w:r>
        <w:rPr>
          <w:spacing w:val="-6"/>
          <w:sz w:val="22"/>
          <w:szCs w:val="22"/>
        </w:rPr>
        <w:t>y</w:t>
      </w:r>
      <w:r>
        <w:rPr>
          <w:spacing w:val="-5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-8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7"/>
          <w:w w:val="109"/>
          <w:sz w:val="22"/>
          <w:szCs w:val="22"/>
        </w:rPr>
        <w:t>m</w:t>
      </w:r>
      <w:r>
        <w:rPr>
          <w:spacing w:val="2"/>
          <w:w w:val="121"/>
          <w:sz w:val="22"/>
          <w:szCs w:val="22"/>
        </w:rPr>
        <w:t>a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-2"/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4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head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&lt;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titl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e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3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Main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Win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ow&lt;/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itle&gt;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op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nNew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{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To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pen</w:t>
      </w:r>
      <w:r>
        <w:rPr>
          <w:rFonts w:ascii="Courier New" w:eastAsia="Courier New" w:hAnsi="Courier New" w:cs="Courier New"/>
          <w:color w:val="0000FF"/>
          <w:spacing w:val="1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file</w:t>
      </w:r>
      <w:r>
        <w:rPr>
          <w:rFonts w:ascii="Courier New" w:eastAsia="Courier New" w:hAnsi="Courier New" w:cs="Courier New"/>
          <w:color w:val="0000FF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„ne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w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win.</w:t>
      </w:r>
      <w:r>
        <w:rPr>
          <w:rFonts w:ascii="Courier New" w:eastAsia="Courier New" w:hAnsi="Courier New" w:cs="Courier New"/>
          <w:color w:val="0000FF"/>
          <w:spacing w:val="-15"/>
          <w:position w:val="2"/>
          <w:sz w:val="22"/>
          <w:szCs w:val="22"/>
        </w:rPr>
        <w:t>h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tml‟</w:t>
      </w:r>
      <w:r>
        <w:rPr>
          <w:rFonts w:ascii="Courier New" w:eastAsia="Courier New" w:hAnsi="Courier New" w:cs="Courier New"/>
          <w:color w:val="0000FF"/>
          <w:spacing w:val="2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in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-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wi</w:t>
      </w:r>
      <w:r>
        <w:rPr>
          <w:rFonts w:ascii="Courier New" w:eastAsia="Courier New" w:hAnsi="Courier New" w:cs="Courier New"/>
          <w:color w:val="0000FF"/>
          <w:spacing w:val="9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dow</w:t>
      </w:r>
      <w:r>
        <w:rPr>
          <w:rFonts w:ascii="Courier New" w:eastAsia="Courier New" w:hAnsi="Courier New" w:cs="Courier New"/>
          <w:color w:val="0000FF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by</w:t>
      </w:r>
      <w:r>
        <w:rPr>
          <w:rFonts w:ascii="Courier New" w:eastAsia="Courier New" w:hAnsi="Courier New" w:cs="Courier New"/>
          <w:color w:val="0000FF"/>
          <w:spacing w:val="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w w:val="102"/>
          <w:position w:val="2"/>
          <w:sz w:val="22"/>
          <w:szCs w:val="22"/>
        </w:rPr>
        <w:t>ame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„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newon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e</w:t>
      </w:r>
      <w:proofErr w:type="spellEnd"/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‟</w:t>
      </w:r>
      <w:r>
        <w:rPr>
          <w:rFonts w:ascii="Courier New" w:eastAsia="Courier New" w:hAnsi="Courier New" w:cs="Courier New"/>
          <w:color w:val="0000FF"/>
          <w:spacing w:val="2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position w:val="1"/>
          <w:sz w:val="22"/>
          <w:szCs w:val="22"/>
        </w:rPr>
        <w:t>*/</w:t>
      </w:r>
    </w:p>
    <w:p w:rsidR="00255755" w:rsidRDefault="00255755">
      <w:pPr>
        <w:spacing w:before="11" w:line="200" w:lineRule="exact"/>
      </w:pPr>
    </w:p>
    <w:p w:rsidR="00255755" w:rsidRDefault="00144EC0">
      <w:pPr>
        <w:spacing w:before="42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ne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w</w:t>
      </w:r>
      <w:r>
        <w:rPr>
          <w:rFonts w:ascii="Courier New" w:eastAsia="Courier New" w:hAnsi="Courier New" w:cs="Courier New"/>
          <w:w w:val="102"/>
          <w:sz w:val="22"/>
          <w:szCs w:val="22"/>
        </w:rPr>
        <w:t>win</w:t>
      </w:r>
      <w:proofErr w:type="spell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wind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w.ope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("ne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w</w:t>
      </w:r>
      <w:r>
        <w:rPr>
          <w:rFonts w:ascii="Courier New" w:eastAsia="Courier New" w:hAnsi="Courier New" w:cs="Courier New"/>
          <w:w w:val="102"/>
          <w:sz w:val="22"/>
          <w:szCs w:val="22"/>
        </w:rPr>
        <w:t>win.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h</w:t>
      </w:r>
      <w:r>
        <w:rPr>
          <w:rFonts w:ascii="Courier New" w:eastAsia="Courier New" w:hAnsi="Courier New" w:cs="Courier New"/>
          <w:w w:val="102"/>
          <w:sz w:val="22"/>
          <w:szCs w:val="22"/>
        </w:rPr>
        <w:t>tml"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,</w:t>
      </w:r>
      <w:r>
        <w:rPr>
          <w:rFonts w:ascii="Courier New" w:eastAsia="Courier New" w:hAnsi="Courier New" w:cs="Courier New"/>
          <w:w w:val="102"/>
          <w:sz w:val="22"/>
          <w:szCs w:val="22"/>
        </w:rPr>
        <w:t>"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new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ne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");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t&gt;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&lt;/head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&lt;bod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y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&lt;font</w:t>
      </w:r>
      <w:r>
        <w:rPr>
          <w:rFonts w:ascii="Courier New" w:eastAsia="Courier New" w:hAnsi="Courier New" w:cs="Courier New"/>
          <w:spacing w:val="1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c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olor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=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"red"</w:t>
      </w:r>
      <w:r>
        <w:rPr>
          <w:rFonts w:ascii="Courier New" w:eastAsia="Courier New" w:hAnsi="Courier New" w:cs="Courier New"/>
          <w:spacing w:val="1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size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=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"5"&gt;</w:t>
      </w:r>
      <w:r>
        <w:rPr>
          <w:rFonts w:ascii="Courier New" w:eastAsia="Courier New" w:hAnsi="Courier New" w:cs="Courier New"/>
          <w:spacing w:val="1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Main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Wind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w&lt;/f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nt&gt;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lue="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Open 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"</w:t>
      </w:r>
      <w:proofErr w:type="gramEnd"/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nCli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k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="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enNew</w:t>
      </w:r>
      <w:proofErr w:type="spell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(</w:t>
      </w:r>
      <w:r>
        <w:rPr>
          <w:rFonts w:ascii="Courier New" w:eastAsia="Courier New" w:hAnsi="Courier New" w:cs="Courier New"/>
          <w:w w:val="102"/>
          <w:sz w:val="22"/>
          <w:szCs w:val="22"/>
        </w:rPr>
        <w:t>)"&gt;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/body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&lt;/ht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l&gt;</w:t>
      </w:r>
    </w:p>
    <w:p w:rsidR="00255755" w:rsidRDefault="00255755">
      <w:pPr>
        <w:spacing w:before="20" w:line="220" w:lineRule="exact"/>
        <w:rPr>
          <w:sz w:val="22"/>
          <w:szCs w:val="22"/>
        </w:rPr>
      </w:pPr>
    </w:p>
    <w:p w:rsidR="00255755" w:rsidRDefault="00144EC0">
      <w:pPr>
        <w:ind w:left="1840"/>
      </w:pPr>
      <w:r>
        <w:pict>
          <v:shape id="_x0000_i1033" type="#_x0000_t75" style="width:280.8pt;height:201.6pt">
            <v:imagedata r:id="rId27" o:title=""/>
          </v:shape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6" w:line="280" w:lineRule="exact"/>
        <w:rPr>
          <w:sz w:val="28"/>
          <w:szCs w:val="28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type w:val="continuous"/>
          <w:pgSz w:w="11920" w:h="16840"/>
          <w:pgMar w:top="1480" w:right="148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154" style="position:absolute;left:0;text-align:left;margin-left:24.7pt;margin-top:24.35pt;width:547.95pt;height:793.9pt;z-index:-2230;mso-position-horizontal-relative:page;mso-position-vertical-relative:page" coordorigin="494,487" coordsize="10959,15878">
            <v:shape id="_x0000_s1161" style="position:absolute;left:511;top:503;width:10904;height:0" coordorigin="511,503" coordsize="10904,0" path="m511,503r10904,e" filled="f" strokeweight=".85pt">
              <v:path arrowok="t"/>
            </v:shape>
            <v:shape id="_x0000_s1160" style="position:absolute;left:503;top:496;width:0;height:15854" coordorigin="503,496" coordsize="0,15854" path="m503,496r,15854e" filled="f" strokeweight=".85pt">
              <v:path arrowok="t"/>
            </v:shape>
            <v:shape id="_x0000_s1159" style="position:absolute;left:11425;top:496;width:0;height:15861" coordorigin="11425,496" coordsize="0,15861" path="m11425,496r,15861e" filled="f" strokeweight=".85pt">
              <v:path arrowok="t"/>
            </v:shape>
            <v:shape id="_x0000_s1158" style="position:absolute;left:11422;top:510;width:0;height:15824" coordorigin="11422,510" coordsize="0,15824" path="m11422,510r,15825e" filled="f" strokeweight=".85pt">
              <v:path arrowok="t"/>
            </v:shape>
            <v:shape id="_x0000_s1157" style="position:absolute;left:511;top:16357;width:10904;height:0" coordorigin="511,16357" coordsize="10904,0" path="m511,16357r10904,e" filled="f" strokeweight=".85pt">
              <v:path arrowok="t"/>
            </v:shape>
            <v:shape id="_x0000_s1156" style="position:absolute;left:511;top:16342;width:10904;height:0" coordorigin="511,16342" coordsize="10904,0" path="m511,16342r10904,e" filled="f" strokeweight=".85pt">
              <v:path arrowok="t"/>
            </v:shape>
            <v:shape id="_x0000_s1155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149" style="position:absolute;left:0;text-align:left;margin-left:143.4pt;margin-top:619.6pt;width:397.35pt;height:63.95pt;z-index:-2231;mso-position-horizontal-relative:page;mso-position-vertical-relative:page" coordorigin="2868,12392" coordsize="7947,1279">
            <v:shape id="_x0000_s1153" style="position:absolute;left:2884;top:12409;width:7915;height:0" coordorigin="2884,12409" coordsize="7915,0" path="m2884,12409r7915,e" filled="f" strokeweight=".85pt">
              <v:path arrowok="t"/>
            </v:shape>
            <v:shape id="_x0000_s1152" style="position:absolute;left:2876;top:12401;width:0;height:1261" coordorigin="2876,12401" coordsize="0,1261" path="m2876,12401r,1261e" filled="f" strokeweight=".85pt">
              <v:path arrowok="t"/>
            </v:shape>
            <v:shape id="_x0000_s1151" style="position:absolute;left:2884;top:13655;width:7915;height:0" coordorigin="2884,13655" coordsize="7915,0" path="m2884,13655r7915,e" filled="f" strokeweight=".85pt">
              <v:path arrowok="t"/>
            </v:shape>
            <v:shape id="_x0000_s1150" style="position:absolute;left:10806;top:12401;width:0;height:1262" coordorigin="10806,12401" coordsize="0,1262" path="m10806,12401r,1261e" filled="f" strokeweight=".30869mm">
              <v:path arrowok="t"/>
            </v:shape>
            <w10:wrap anchorx="page" anchory="page"/>
          </v:group>
        </w:pict>
      </w:r>
      <w:r>
        <w:pict>
          <v:group id="_x0000_s1144" style="position:absolute;left:0;text-align:left;margin-left:143.4pt;margin-top:71.65pt;width:397.35pt;height:63.95pt;z-index:-2232;mso-position-horizontal-relative:page;mso-position-vertical-relative:page" coordorigin="2868,1433" coordsize="7947,1279">
            <v:shape id="_x0000_s1148" style="position:absolute;left:2884;top:1449;width:7915;height:0" coordorigin="2884,1449" coordsize="7915,0" path="m2884,1449r7915,e" filled="f" strokeweight=".85pt">
              <v:path arrowok="t"/>
            </v:shape>
            <v:shape id="_x0000_s1147" style="position:absolute;left:2876;top:1442;width:0;height:1261" coordorigin="2876,1442" coordsize="0,1261" path="m2876,1442r,1260e" filled="f" strokeweight=".85pt">
              <v:path arrowok="t"/>
            </v:shape>
            <v:shape id="_x0000_s1146" style="position:absolute;left:2884;top:2695;width:7915;height:0" coordorigin="2884,2695" coordsize="7915,0" path="m2884,2695r7915,e" filled="f" strokeweight=".85pt">
              <v:path arrowok="t"/>
            </v:shape>
            <v:shape id="_x0000_s1145" style="position:absolute;left:10806;top:1441;width:0;height:1261" coordorigin="10806,1441" coordsize="0,1261" path="m10806,1441r,1262e" filled="f" strokeweight=".30869mm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6" w:line="280" w:lineRule="exact"/>
        <w:rPr>
          <w:sz w:val="28"/>
          <w:szCs w:val="28"/>
        </w:rPr>
      </w:pPr>
    </w:p>
    <w:p w:rsidR="00255755" w:rsidRDefault="00144EC0">
      <w:pPr>
        <w:spacing w:before="35"/>
        <w:ind w:left="1649" w:right="76"/>
        <w:jc w:val="both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143" type="#_x0000_t75" style="position:absolute;left:0;text-align:left;margin-left:72.35pt;margin-top:2.65pt;width:63pt;height:61.25pt;z-index:-2233;mso-position-horizontal-relative:page">
            <v:imagedata r:id="rId7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ne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=</w:t>
      </w:r>
      <w:proofErr w:type="spellStart"/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7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p</w:t>
      </w:r>
      <w:r>
        <w:rPr>
          <w:spacing w:val="-3"/>
          <w:w w:val="125"/>
          <w:sz w:val="22"/>
          <w:szCs w:val="22"/>
        </w:rPr>
        <w:t>e</w:t>
      </w:r>
      <w:r>
        <w:rPr>
          <w:spacing w:val="-3"/>
          <w:w w:val="111"/>
          <w:sz w:val="22"/>
          <w:szCs w:val="22"/>
        </w:rPr>
        <w:t>n</w:t>
      </w:r>
      <w:proofErr w:type="spellEnd"/>
      <w:r>
        <w:rPr>
          <w:spacing w:val="7"/>
          <w:w w:val="112"/>
          <w:sz w:val="22"/>
          <w:szCs w:val="22"/>
        </w:rPr>
        <w:t>(</w:t>
      </w:r>
      <w:proofErr w:type="gramEnd"/>
      <w:r>
        <w:rPr>
          <w:spacing w:val="2"/>
          <w:w w:val="81"/>
          <w:sz w:val="22"/>
          <w:szCs w:val="22"/>
        </w:rPr>
        <w:t>"</w:t>
      </w:r>
      <w:r>
        <w:rPr>
          <w:spacing w:val="-3"/>
          <w:w w:val="111"/>
          <w:sz w:val="22"/>
          <w:szCs w:val="22"/>
        </w:rPr>
        <w:t>n</w:t>
      </w:r>
      <w:r>
        <w:rPr>
          <w:spacing w:val="-3"/>
          <w:w w:val="125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ww</w:t>
      </w:r>
      <w:r>
        <w:rPr>
          <w:spacing w:val="-4"/>
          <w:w w:val="105"/>
          <w:sz w:val="22"/>
          <w:szCs w:val="22"/>
        </w:rPr>
        <w:t>i</w:t>
      </w:r>
      <w:r>
        <w:rPr>
          <w:spacing w:val="-18"/>
          <w:w w:val="111"/>
          <w:sz w:val="22"/>
          <w:szCs w:val="22"/>
        </w:rPr>
        <w:t>n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81"/>
          <w:sz w:val="22"/>
          <w:szCs w:val="22"/>
        </w:rPr>
        <w:t>"</w:t>
      </w:r>
      <w:r>
        <w:rPr>
          <w:spacing w:val="7"/>
          <w:w w:val="150"/>
          <w:sz w:val="22"/>
          <w:szCs w:val="22"/>
        </w:rPr>
        <w:t>,</w:t>
      </w:r>
      <w:r>
        <w:rPr>
          <w:spacing w:val="2"/>
          <w:w w:val="81"/>
          <w:sz w:val="22"/>
          <w:szCs w:val="22"/>
        </w:rPr>
        <w:t>"</w:t>
      </w:r>
      <w:proofErr w:type="spellStart"/>
      <w:r>
        <w:rPr>
          <w:spacing w:val="-3"/>
          <w:w w:val="111"/>
          <w:sz w:val="22"/>
          <w:szCs w:val="22"/>
        </w:rPr>
        <w:t>n</w:t>
      </w:r>
      <w:r>
        <w:rPr>
          <w:spacing w:val="-3"/>
          <w:w w:val="125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w</w:t>
      </w:r>
      <w:r>
        <w:rPr>
          <w:spacing w:val="-1"/>
          <w:w w:val="109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n</w:t>
      </w:r>
      <w:r>
        <w:rPr>
          <w:spacing w:val="-3"/>
          <w:w w:val="125"/>
          <w:sz w:val="22"/>
          <w:szCs w:val="22"/>
        </w:rPr>
        <w:t>e</w:t>
      </w:r>
      <w:proofErr w:type="spellEnd"/>
      <w:r>
        <w:rPr>
          <w:spacing w:val="-13"/>
          <w:w w:val="81"/>
          <w:sz w:val="22"/>
          <w:szCs w:val="22"/>
        </w:rPr>
        <w:t>"</w:t>
      </w:r>
      <w:r>
        <w:rPr>
          <w:spacing w:val="7"/>
          <w:w w:val="112"/>
          <w:sz w:val="22"/>
          <w:szCs w:val="22"/>
        </w:rPr>
        <w:t>)</w:t>
      </w:r>
      <w:r>
        <w:rPr>
          <w:w w:val="150"/>
          <w:sz w:val="22"/>
          <w:szCs w:val="22"/>
        </w:rPr>
        <w:t>,</w:t>
      </w:r>
      <w:r>
        <w:rPr>
          <w:spacing w:val="10"/>
          <w:w w:val="150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“</w:t>
      </w:r>
      <w:proofErr w:type="spellStart"/>
      <w:r>
        <w:rPr>
          <w:spacing w:val="-3"/>
          <w:w w:val="112"/>
          <w:sz w:val="22"/>
          <w:szCs w:val="22"/>
        </w:rPr>
        <w:t>ne</w:t>
      </w:r>
      <w:r>
        <w:rPr>
          <w:spacing w:val="-2"/>
          <w:w w:val="112"/>
          <w:sz w:val="22"/>
          <w:szCs w:val="22"/>
        </w:rPr>
        <w:t>ww</w:t>
      </w:r>
      <w:r>
        <w:rPr>
          <w:spacing w:val="-4"/>
          <w:w w:val="112"/>
          <w:sz w:val="22"/>
          <w:szCs w:val="22"/>
        </w:rPr>
        <w:t>i</w:t>
      </w:r>
      <w:r>
        <w:rPr>
          <w:spacing w:val="-3"/>
          <w:w w:val="112"/>
          <w:sz w:val="22"/>
          <w:szCs w:val="22"/>
        </w:rPr>
        <w:t>n</w:t>
      </w:r>
      <w:proofErr w:type="spellEnd"/>
      <w:r>
        <w:rPr>
          <w:w w:val="112"/>
          <w:sz w:val="22"/>
          <w:szCs w:val="22"/>
        </w:rPr>
        <w:t xml:space="preserve">” </w:t>
      </w:r>
      <w:r>
        <w:rPr>
          <w:spacing w:val="-4"/>
          <w:w w:val="105"/>
          <w:sz w:val="22"/>
          <w:szCs w:val="22"/>
        </w:rPr>
        <w:t>i</w:t>
      </w:r>
      <w:r>
        <w:rPr>
          <w:w w:val="106"/>
          <w:sz w:val="22"/>
          <w:szCs w:val="22"/>
        </w:rPr>
        <w:t xml:space="preserve">s </w:t>
      </w:r>
      <w:r>
        <w:rPr>
          <w:spacing w:val="1"/>
          <w:w w:val="122"/>
          <w:sz w:val="22"/>
          <w:szCs w:val="22"/>
        </w:rPr>
        <w:t>t</w:t>
      </w:r>
      <w:r>
        <w:rPr>
          <w:spacing w:val="-4"/>
          <w:w w:val="122"/>
          <w:sz w:val="22"/>
          <w:szCs w:val="22"/>
        </w:rPr>
        <w:t>h</w:t>
      </w:r>
      <w:r>
        <w:rPr>
          <w:w w:val="122"/>
          <w:sz w:val="22"/>
          <w:szCs w:val="22"/>
        </w:rPr>
        <w:t>e</w:t>
      </w:r>
      <w:r>
        <w:rPr>
          <w:spacing w:val="11"/>
          <w:w w:val="122"/>
          <w:sz w:val="22"/>
          <w:szCs w:val="22"/>
        </w:rPr>
        <w:t xml:space="preserve"> </w:t>
      </w:r>
      <w:r>
        <w:rPr>
          <w:spacing w:val="-1"/>
          <w:w w:val="122"/>
          <w:sz w:val="22"/>
          <w:szCs w:val="22"/>
        </w:rPr>
        <w:t>o</w:t>
      </w:r>
      <w:r>
        <w:rPr>
          <w:spacing w:val="-6"/>
          <w:w w:val="122"/>
          <w:sz w:val="22"/>
          <w:szCs w:val="22"/>
        </w:rPr>
        <w:t>b</w:t>
      </w:r>
      <w:r>
        <w:rPr>
          <w:spacing w:val="9"/>
          <w:w w:val="122"/>
          <w:sz w:val="22"/>
          <w:szCs w:val="22"/>
        </w:rPr>
        <w:t>j</w:t>
      </w:r>
      <w:r>
        <w:rPr>
          <w:spacing w:val="-4"/>
          <w:w w:val="122"/>
          <w:sz w:val="22"/>
          <w:szCs w:val="22"/>
        </w:rPr>
        <w:t>e</w:t>
      </w:r>
      <w:r>
        <w:rPr>
          <w:spacing w:val="-7"/>
          <w:w w:val="122"/>
          <w:sz w:val="22"/>
          <w:szCs w:val="22"/>
        </w:rPr>
        <w:t>c</w:t>
      </w:r>
      <w:r>
        <w:rPr>
          <w:w w:val="122"/>
          <w:sz w:val="22"/>
          <w:szCs w:val="22"/>
        </w:rPr>
        <w:t>t</w:t>
      </w:r>
      <w:r>
        <w:rPr>
          <w:spacing w:val="-11"/>
          <w:w w:val="122"/>
          <w:sz w:val="22"/>
          <w:szCs w:val="22"/>
        </w:rPr>
        <w:t xml:space="preserve"> </w:t>
      </w:r>
      <w:r>
        <w:rPr>
          <w:spacing w:val="2"/>
          <w:w w:val="122"/>
          <w:sz w:val="22"/>
          <w:szCs w:val="22"/>
        </w:rPr>
        <w:t>r</w:t>
      </w:r>
      <w:r>
        <w:rPr>
          <w:spacing w:val="-22"/>
          <w:w w:val="122"/>
          <w:sz w:val="22"/>
          <w:szCs w:val="22"/>
        </w:rPr>
        <w:t>e</w:t>
      </w:r>
      <w:r>
        <w:rPr>
          <w:spacing w:val="9"/>
          <w:w w:val="122"/>
          <w:sz w:val="22"/>
          <w:szCs w:val="22"/>
        </w:rPr>
        <w:t>f</w:t>
      </w:r>
      <w:r>
        <w:rPr>
          <w:spacing w:val="-4"/>
          <w:w w:val="122"/>
          <w:sz w:val="22"/>
          <w:szCs w:val="22"/>
        </w:rPr>
        <w:t>e</w:t>
      </w:r>
      <w:r>
        <w:rPr>
          <w:spacing w:val="2"/>
          <w:w w:val="122"/>
          <w:sz w:val="22"/>
          <w:szCs w:val="22"/>
        </w:rPr>
        <w:t>r</w:t>
      </w:r>
      <w:r>
        <w:rPr>
          <w:spacing w:val="-4"/>
          <w:w w:val="122"/>
          <w:sz w:val="22"/>
          <w:szCs w:val="22"/>
        </w:rPr>
        <w:t>en</w:t>
      </w:r>
      <w:r>
        <w:rPr>
          <w:spacing w:val="-7"/>
          <w:w w:val="122"/>
          <w:sz w:val="22"/>
          <w:szCs w:val="22"/>
        </w:rPr>
        <w:t>c</w:t>
      </w:r>
      <w:r>
        <w:rPr>
          <w:w w:val="122"/>
          <w:sz w:val="22"/>
          <w:szCs w:val="22"/>
        </w:rPr>
        <w:t>e</w:t>
      </w:r>
      <w:r>
        <w:rPr>
          <w:spacing w:val="-9"/>
          <w:w w:val="122"/>
          <w:sz w:val="22"/>
          <w:szCs w:val="22"/>
        </w:rPr>
        <w:t xml:space="preserve"> </w:t>
      </w:r>
      <w:r>
        <w:rPr>
          <w:spacing w:val="-17"/>
          <w:w w:val="122"/>
          <w:sz w:val="22"/>
          <w:szCs w:val="22"/>
        </w:rPr>
        <w:t>t</w:t>
      </w:r>
      <w:r>
        <w:rPr>
          <w:w w:val="122"/>
          <w:sz w:val="22"/>
          <w:szCs w:val="22"/>
        </w:rPr>
        <w:t>o</w:t>
      </w:r>
      <w:r>
        <w:rPr>
          <w:spacing w:val="10"/>
          <w:w w:val="122"/>
          <w:sz w:val="22"/>
          <w:szCs w:val="22"/>
        </w:rPr>
        <w:t xml:space="preserve"> </w:t>
      </w:r>
      <w:r>
        <w:rPr>
          <w:spacing w:val="1"/>
          <w:w w:val="122"/>
          <w:sz w:val="22"/>
          <w:szCs w:val="22"/>
        </w:rPr>
        <w:t>t</w:t>
      </w:r>
      <w:r>
        <w:rPr>
          <w:spacing w:val="-4"/>
          <w:w w:val="122"/>
          <w:sz w:val="22"/>
          <w:szCs w:val="22"/>
        </w:rPr>
        <w:t>h</w:t>
      </w:r>
      <w:r>
        <w:rPr>
          <w:w w:val="122"/>
          <w:sz w:val="22"/>
          <w:szCs w:val="22"/>
        </w:rPr>
        <w:t>e</w:t>
      </w:r>
      <w:r>
        <w:rPr>
          <w:spacing w:val="-4"/>
          <w:w w:val="1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-5"/>
          <w:w w:val="113"/>
          <w:sz w:val="22"/>
          <w:szCs w:val="22"/>
        </w:rPr>
        <w:t>d</w:t>
      </w:r>
      <w:r>
        <w:rPr>
          <w:spacing w:val="-1"/>
          <w:w w:val="109"/>
          <w:sz w:val="22"/>
          <w:szCs w:val="22"/>
        </w:rPr>
        <w:t>o</w:t>
      </w:r>
      <w:r>
        <w:rPr>
          <w:spacing w:val="-2"/>
          <w:w w:val="105"/>
          <w:sz w:val="22"/>
          <w:szCs w:val="22"/>
        </w:rPr>
        <w:t>w</w:t>
      </w:r>
      <w:r>
        <w:rPr>
          <w:w w:val="150"/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3"/>
          <w:w w:val="111"/>
          <w:sz w:val="22"/>
          <w:szCs w:val="22"/>
        </w:rPr>
        <w:t>n</w:t>
      </w:r>
      <w:r>
        <w:rPr>
          <w:spacing w:val="-3"/>
          <w:w w:val="125"/>
          <w:sz w:val="22"/>
          <w:szCs w:val="22"/>
        </w:rPr>
        <w:t>e</w:t>
      </w:r>
      <w:r>
        <w:rPr>
          <w:spacing w:val="-2"/>
          <w:w w:val="105"/>
          <w:sz w:val="22"/>
          <w:szCs w:val="22"/>
        </w:rPr>
        <w:t>ww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  <w:r>
        <w:rPr>
          <w:spacing w:val="2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4"/>
          <w:w w:val="124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w w:val="108"/>
          <w:sz w:val="22"/>
          <w:szCs w:val="22"/>
        </w:rPr>
        <w:t>l</w:t>
      </w:r>
      <w:r>
        <w:rPr>
          <w:spacing w:val="-2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y</w:t>
      </w:r>
      <w:r>
        <w:rPr>
          <w:spacing w:val="-1"/>
          <w:w w:val="109"/>
          <w:sz w:val="22"/>
          <w:szCs w:val="22"/>
        </w:rPr>
        <w:t>o</w:t>
      </w:r>
      <w:r>
        <w:rPr>
          <w:w w:val="111"/>
          <w:sz w:val="22"/>
          <w:szCs w:val="22"/>
        </w:rPr>
        <w:t xml:space="preserve">u </w:t>
      </w:r>
      <w:r>
        <w:rPr>
          <w:spacing w:val="-2"/>
          <w:w w:val="105"/>
          <w:sz w:val="22"/>
          <w:szCs w:val="22"/>
        </w:rPr>
        <w:t>w</w:t>
      </w:r>
      <w:r>
        <w:rPr>
          <w:spacing w:val="2"/>
          <w:w w:val="121"/>
          <w:sz w:val="22"/>
          <w:szCs w:val="22"/>
        </w:rPr>
        <w:t>a</w:t>
      </w:r>
      <w:r>
        <w:rPr>
          <w:spacing w:val="-3"/>
          <w:w w:val="111"/>
          <w:sz w:val="22"/>
          <w:szCs w:val="22"/>
        </w:rPr>
        <w:t>n</w:t>
      </w:r>
      <w:r>
        <w:rPr>
          <w:w w:val="146"/>
          <w:sz w:val="22"/>
          <w:szCs w:val="22"/>
        </w:rPr>
        <w:t>t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w w:val="122"/>
          <w:sz w:val="22"/>
          <w:szCs w:val="22"/>
        </w:rPr>
        <w:t>t</w:t>
      </w:r>
      <w:r>
        <w:rPr>
          <w:w w:val="122"/>
          <w:sz w:val="22"/>
          <w:szCs w:val="22"/>
        </w:rPr>
        <w:t>o</w:t>
      </w:r>
      <w:r>
        <w:rPr>
          <w:spacing w:val="-8"/>
          <w:w w:val="1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“</w:t>
      </w:r>
      <w:proofErr w:type="spellStart"/>
      <w:r>
        <w:rPr>
          <w:spacing w:val="-3"/>
          <w:w w:val="115"/>
          <w:sz w:val="22"/>
          <w:szCs w:val="22"/>
        </w:rPr>
        <w:t>n</w:t>
      </w:r>
      <w:r>
        <w:rPr>
          <w:spacing w:val="-21"/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>w</w:t>
      </w:r>
      <w:r>
        <w:rPr>
          <w:spacing w:val="-1"/>
          <w:w w:val="115"/>
          <w:sz w:val="22"/>
          <w:szCs w:val="22"/>
        </w:rPr>
        <w:t>o</w:t>
      </w:r>
      <w:r>
        <w:rPr>
          <w:spacing w:val="-3"/>
          <w:w w:val="115"/>
          <w:sz w:val="22"/>
          <w:szCs w:val="22"/>
        </w:rPr>
        <w:t>ne</w:t>
      </w:r>
      <w:proofErr w:type="spellEnd"/>
      <w:r>
        <w:rPr>
          <w:w w:val="115"/>
          <w:sz w:val="22"/>
          <w:szCs w:val="22"/>
        </w:rPr>
        <w:t>”</w:t>
      </w:r>
      <w:r>
        <w:rPr>
          <w:spacing w:val="1"/>
          <w:w w:val="1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w w:val="119"/>
          <w:sz w:val="22"/>
          <w:szCs w:val="22"/>
        </w:rPr>
        <w:t>t</w:t>
      </w:r>
      <w:r>
        <w:rPr>
          <w:spacing w:val="-4"/>
          <w:w w:val="119"/>
          <w:sz w:val="22"/>
          <w:szCs w:val="22"/>
        </w:rPr>
        <w:t>h</w:t>
      </w:r>
      <w:r>
        <w:rPr>
          <w:w w:val="119"/>
          <w:sz w:val="22"/>
          <w:szCs w:val="22"/>
        </w:rPr>
        <w:t>e</w:t>
      </w:r>
      <w:r>
        <w:rPr>
          <w:spacing w:val="5"/>
          <w:w w:val="119"/>
          <w:sz w:val="22"/>
          <w:szCs w:val="22"/>
        </w:rPr>
        <w:t xml:space="preserve"> </w:t>
      </w:r>
      <w:r>
        <w:rPr>
          <w:spacing w:val="-4"/>
          <w:w w:val="119"/>
          <w:sz w:val="22"/>
          <w:szCs w:val="22"/>
        </w:rPr>
        <w:t>n</w:t>
      </w:r>
      <w:r>
        <w:rPr>
          <w:spacing w:val="-15"/>
          <w:w w:val="119"/>
          <w:sz w:val="22"/>
          <w:szCs w:val="22"/>
        </w:rPr>
        <w:t>a</w:t>
      </w:r>
      <w:r>
        <w:rPr>
          <w:spacing w:val="9"/>
          <w:w w:val="119"/>
          <w:sz w:val="22"/>
          <w:szCs w:val="22"/>
        </w:rPr>
        <w:t>m</w:t>
      </w:r>
      <w:r>
        <w:rPr>
          <w:w w:val="119"/>
          <w:sz w:val="22"/>
          <w:szCs w:val="22"/>
        </w:rPr>
        <w:t>e</w:t>
      </w:r>
      <w:r>
        <w:rPr>
          <w:spacing w:val="-25"/>
          <w:w w:val="1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4"/>
          <w:w w:val="1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-5"/>
          <w:w w:val="113"/>
          <w:sz w:val="22"/>
          <w:szCs w:val="22"/>
        </w:rPr>
        <w:t>d</w:t>
      </w:r>
      <w:r>
        <w:rPr>
          <w:spacing w:val="-1"/>
          <w:w w:val="109"/>
          <w:sz w:val="22"/>
          <w:szCs w:val="22"/>
        </w:rPr>
        <w:t>o</w:t>
      </w:r>
      <w:r>
        <w:rPr>
          <w:spacing w:val="-4"/>
          <w:w w:val="105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9" w:line="280" w:lineRule="exact"/>
        <w:rPr>
          <w:sz w:val="28"/>
          <w:szCs w:val="28"/>
        </w:rPr>
      </w:pPr>
    </w:p>
    <w:p w:rsidR="00255755" w:rsidRDefault="00144EC0">
      <w:pPr>
        <w:spacing w:before="35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5" w:line="260" w:lineRule="exact"/>
        <w:rPr>
          <w:sz w:val="26"/>
          <w:szCs w:val="26"/>
        </w:rPr>
      </w:pPr>
    </w:p>
    <w:p w:rsidR="00255755" w:rsidRDefault="00144EC0">
      <w:pPr>
        <w:ind w:left="823" w:right="1550" w:hanging="721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op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nNew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 xml:space="preserve">{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ne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w</w:t>
      </w:r>
      <w:r>
        <w:rPr>
          <w:rFonts w:ascii="Courier New" w:eastAsia="Courier New" w:hAnsi="Courier New" w:cs="Courier New"/>
          <w:w w:val="102"/>
          <w:sz w:val="22"/>
          <w:szCs w:val="22"/>
        </w:rPr>
        <w:t>win</w:t>
      </w:r>
      <w:proofErr w:type="spell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wind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w.ope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("ne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w</w:t>
      </w:r>
      <w:r>
        <w:rPr>
          <w:rFonts w:ascii="Courier New" w:eastAsia="Courier New" w:hAnsi="Courier New" w:cs="Courier New"/>
          <w:w w:val="102"/>
          <w:sz w:val="22"/>
          <w:szCs w:val="22"/>
        </w:rPr>
        <w:t>win.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h</w:t>
      </w:r>
      <w:r>
        <w:rPr>
          <w:rFonts w:ascii="Courier New" w:eastAsia="Courier New" w:hAnsi="Courier New" w:cs="Courier New"/>
          <w:w w:val="102"/>
          <w:sz w:val="22"/>
          <w:szCs w:val="22"/>
        </w:rPr>
        <w:t>tml"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,</w:t>
      </w:r>
      <w:r>
        <w:rPr>
          <w:rFonts w:ascii="Courier New" w:eastAsia="Courier New" w:hAnsi="Courier New" w:cs="Courier New"/>
          <w:w w:val="102"/>
          <w:sz w:val="22"/>
          <w:szCs w:val="22"/>
        </w:rPr>
        <w:t>"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new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ne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",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widt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h</w:t>
      </w:r>
      <w:r>
        <w:rPr>
          <w:rFonts w:ascii="Courier New" w:eastAsia="Courier New" w:hAnsi="Courier New" w:cs="Courier New"/>
          <w:w w:val="102"/>
          <w:sz w:val="22"/>
          <w:szCs w:val="22"/>
        </w:rPr>
        <w:t>=300; height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=</w:t>
      </w:r>
      <w:r>
        <w:rPr>
          <w:rFonts w:ascii="Courier New" w:eastAsia="Courier New" w:hAnsi="Courier New" w:cs="Courier New"/>
          <w:w w:val="102"/>
          <w:sz w:val="22"/>
          <w:szCs w:val="22"/>
        </w:rPr>
        <w:t>400;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oolba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r</w:t>
      </w:r>
      <w:r>
        <w:rPr>
          <w:rFonts w:ascii="Courier New" w:eastAsia="Courier New" w:hAnsi="Courier New" w:cs="Courier New"/>
          <w:w w:val="102"/>
          <w:sz w:val="22"/>
          <w:szCs w:val="22"/>
        </w:rPr>
        <w:t>=no"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;</w:t>
      </w:r>
    </w:p>
    <w:p w:rsidR="00255755" w:rsidRDefault="00144EC0">
      <w:pPr>
        <w:spacing w:before="7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}</w:t>
      </w:r>
    </w:p>
    <w:p w:rsidR="00255755" w:rsidRDefault="00255755">
      <w:pPr>
        <w:spacing w:before="18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6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5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8"/>
          <w:w w:val="109"/>
          <w:sz w:val="22"/>
          <w:szCs w:val="22"/>
        </w:rPr>
        <w:t>m</w:t>
      </w:r>
      <w:r>
        <w:rPr>
          <w:spacing w:val="2"/>
          <w:w w:val="121"/>
          <w:sz w:val="22"/>
          <w:szCs w:val="22"/>
        </w:rPr>
        <w:t>a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-2"/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i</w:t>
      </w:r>
      <w:r>
        <w:rPr>
          <w:spacing w:val="-18"/>
          <w:w w:val="111"/>
          <w:sz w:val="22"/>
          <w:szCs w:val="22"/>
        </w:rPr>
        <w:t>n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5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8"/>
          <w:w w:val="109"/>
          <w:sz w:val="22"/>
          <w:szCs w:val="22"/>
        </w:rPr>
        <w:t>m</w:t>
      </w:r>
      <w:r>
        <w:rPr>
          <w:spacing w:val="2"/>
          <w:w w:val="121"/>
          <w:sz w:val="22"/>
          <w:szCs w:val="22"/>
        </w:rPr>
        <w:t>a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-6"/>
          <w:w w:val="114"/>
          <w:sz w:val="22"/>
          <w:szCs w:val="22"/>
        </w:rPr>
        <w:t>c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"/>
          <w:w w:val="106"/>
          <w:sz w:val="22"/>
          <w:szCs w:val="22"/>
        </w:rPr>
        <w:t>s</w:t>
      </w:r>
      <w:r>
        <w:rPr>
          <w:spacing w:val="-3"/>
          <w:w w:val="125"/>
          <w:sz w:val="22"/>
          <w:szCs w:val="22"/>
        </w:rPr>
        <w:t>e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99"/>
          <w:sz w:val="22"/>
          <w:szCs w:val="22"/>
        </w:rPr>
        <w:t>A</w:t>
      </w:r>
      <w:r>
        <w:rPr>
          <w:spacing w:val="-3"/>
          <w:w w:val="99"/>
          <w:sz w:val="22"/>
          <w:szCs w:val="22"/>
        </w:rPr>
        <w:t>n</w:t>
      </w:r>
      <w:r>
        <w:rPr>
          <w:w w:val="99"/>
          <w:sz w:val="22"/>
          <w:szCs w:val="22"/>
        </w:rPr>
        <w:t>d</w:t>
      </w:r>
      <w:r>
        <w:rPr>
          <w:spacing w:val="4"/>
          <w:w w:val="99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m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7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r>
        <w:rPr>
          <w:spacing w:val="7"/>
          <w:w w:val="113"/>
          <w:sz w:val="22"/>
          <w:szCs w:val="22"/>
        </w:rPr>
        <w:t>f</w:t>
      </w:r>
      <w:r>
        <w:rPr>
          <w:spacing w:val="-1"/>
          <w:w w:val="109"/>
          <w:sz w:val="22"/>
          <w:szCs w:val="22"/>
        </w:rPr>
        <w:t>o</w:t>
      </w:r>
      <w:r>
        <w:rPr>
          <w:spacing w:val="-21"/>
          <w:w w:val="108"/>
          <w:sz w:val="22"/>
          <w:szCs w:val="22"/>
        </w:rPr>
        <w:t>ll</w:t>
      </w:r>
      <w:r>
        <w:rPr>
          <w:spacing w:val="-1"/>
          <w:w w:val="109"/>
          <w:sz w:val="22"/>
          <w:szCs w:val="22"/>
        </w:rPr>
        <w:t>o</w:t>
      </w:r>
      <w:r>
        <w:rPr>
          <w:spacing w:val="-2"/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w w:val="102"/>
          <w:sz w:val="22"/>
          <w:szCs w:val="22"/>
        </w:rPr>
        <w:t>g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i</w:t>
      </w:r>
      <w:r>
        <w:rPr>
          <w:spacing w:val="1"/>
          <w:w w:val="146"/>
          <w:sz w:val="22"/>
          <w:szCs w:val="22"/>
        </w:rPr>
        <w:t>t</w:t>
      </w:r>
      <w:r>
        <w:rPr>
          <w:w w:val="111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1"/>
          <w:sz w:val="22"/>
          <w:szCs w:val="22"/>
        </w:rPr>
        <w:t xml:space="preserve"> </w:t>
      </w:r>
      <w:proofErr w:type="gramStart"/>
      <w:r>
        <w:rPr>
          <w:spacing w:val="-5"/>
          <w:sz w:val="22"/>
          <w:szCs w:val="22"/>
        </w:rPr>
        <w:t>v</w:t>
      </w:r>
      <w:r>
        <w:rPr>
          <w:spacing w:val="2"/>
          <w:sz w:val="22"/>
          <w:szCs w:val="22"/>
        </w:rPr>
        <w:t>a</w:t>
      </w:r>
      <w:r>
        <w:rPr>
          <w:spacing w:val="-21"/>
          <w:sz w:val="22"/>
          <w:szCs w:val="22"/>
        </w:rPr>
        <w:t>l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e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w w:val="115"/>
          <w:sz w:val="22"/>
          <w:szCs w:val="22"/>
        </w:rPr>
        <w:t>“</w:t>
      </w:r>
      <w:proofErr w:type="gramEnd"/>
      <w:r>
        <w:rPr>
          <w:spacing w:val="-7"/>
          <w:w w:val="115"/>
          <w:sz w:val="22"/>
          <w:szCs w:val="22"/>
        </w:rPr>
        <w:t>c</w:t>
      </w:r>
      <w:r>
        <w:rPr>
          <w:spacing w:val="-24"/>
          <w:w w:val="115"/>
          <w:sz w:val="22"/>
          <w:szCs w:val="22"/>
        </w:rPr>
        <w:t>l</w:t>
      </w:r>
      <w:r>
        <w:rPr>
          <w:spacing w:val="-1"/>
          <w:w w:val="115"/>
          <w:sz w:val="22"/>
          <w:szCs w:val="22"/>
        </w:rPr>
        <w:t>os</w:t>
      </w:r>
      <w:r>
        <w:rPr>
          <w:spacing w:val="-3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”</w:t>
      </w:r>
      <w:r>
        <w:rPr>
          <w:spacing w:val="17"/>
          <w:w w:val="1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21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 </w:t>
      </w:r>
      <w:r>
        <w:rPr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8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cl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seWin</w:t>
      </w:r>
      <w:proofErr w:type="spellEnd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(</w:t>
      </w:r>
      <w:r>
        <w:rPr>
          <w:rFonts w:ascii="Courier New" w:eastAsia="Courier New" w:hAnsi="Courier New" w:cs="Courier New"/>
          <w:w w:val="102"/>
          <w:sz w:val="22"/>
          <w:szCs w:val="22"/>
        </w:rPr>
        <w:t>)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{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Com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ents:</w:t>
      </w:r>
      <w:r>
        <w:rPr>
          <w:rFonts w:ascii="Courier New" w:eastAsia="Courier New" w:hAnsi="Courier New" w:cs="Courier New"/>
          <w:color w:val="0000FF"/>
          <w:spacing w:val="1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2"/>
          <w:szCs w:val="22"/>
        </w:rPr>
        <w:t>neww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</w:t>
      </w:r>
      <w:proofErr w:type="spellEnd"/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is</w:t>
      </w:r>
      <w:r>
        <w:rPr>
          <w:rFonts w:ascii="Courier New" w:eastAsia="Courier New" w:hAnsi="Courier New" w:cs="Courier New"/>
          <w:color w:val="0000FF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efer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nce</w:t>
      </w:r>
      <w:r>
        <w:rPr>
          <w:rFonts w:ascii="Courier New" w:eastAsia="Courier New" w:hAnsi="Courier New" w:cs="Courier New"/>
          <w:color w:val="0000FF"/>
          <w:spacing w:val="2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new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window</w:t>
      </w:r>
      <w:r>
        <w:rPr>
          <w:rFonts w:ascii="Courier New" w:eastAsia="Courier New" w:hAnsi="Courier New" w:cs="Courier New"/>
          <w:color w:val="0000FF"/>
          <w:spacing w:val="-7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before="5"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newwin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clos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e</w:t>
      </w:r>
      <w:proofErr w:type="spellEnd"/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);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}</w:t>
      </w:r>
    </w:p>
    <w:p w:rsidR="00255755" w:rsidRDefault="00255755">
      <w:pPr>
        <w:spacing w:before="18" w:line="240" w:lineRule="exact"/>
        <w:rPr>
          <w:sz w:val="24"/>
          <w:szCs w:val="24"/>
        </w:rPr>
      </w:pPr>
    </w:p>
    <w:p w:rsidR="00255755" w:rsidRDefault="00144EC0">
      <w:pPr>
        <w:ind w:left="1510"/>
      </w:pPr>
      <w:r>
        <w:pict>
          <v:shape id="_x0000_i1034" type="#_x0000_t75" style="width:309.6pt;height:158.4pt">
            <v:imagedata r:id="rId28" o:title=""/>
          </v:shape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80" w:lineRule="exact"/>
        <w:rPr>
          <w:sz w:val="28"/>
          <w:szCs w:val="28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spacing w:val="4"/>
          <w:sz w:val="22"/>
          <w:szCs w:val="22"/>
        </w:rPr>
        <w:t>T</w:t>
      </w:r>
      <w:r>
        <w:rPr>
          <w:spacing w:val="-6"/>
          <w:sz w:val="22"/>
          <w:szCs w:val="22"/>
        </w:rPr>
        <w:t>y</w:t>
      </w:r>
      <w:r>
        <w:rPr>
          <w:spacing w:val="-5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-8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1"/>
          <w:w w:val="146"/>
          <w:sz w:val="22"/>
          <w:szCs w:val="22"/>
        </w:rPr>
        <w:t>t</w:t>
      </w:r>
      <w:r>
        <w:rPr>
          <w:spacing w:val="2"/>
          <w:w w:val="121"/>
          <w:sz w:val="22"/>
          <w:szCs w:val="22"/>
        </w:rPr>
        <w:t>a</w:t>
      </w:r>
      <w:r>
        <w:rPr>
          <w:spacing w:val="1"/>
          <w:w w:val="146"/>
          <w:sz w:val="22"/>
          <w:szCs w:val="22"/>
        </w:rPr>
        <w:t>t</w:t>
      </w:r>
      <w:r>
        <w:rPr>
          <w:spacing w:val="-3"/>
          <w:w w:val="111"/>
          <w:sz w:val="22"/>
          <w:szCs w:val="22"/>
        </w:rPr>
        <w:t>u</w:t>
      </w:r>
      <w:r>
        <w:rPr>
          <w:spacing w:val="-16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4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line="22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/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*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-15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color w:val="0000FF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t a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g</w:t>
      </w:r>
      <w:r>
        <w:rPr>
          <w:rFonts w:ascii="Trebuchet MS" w:eastAsia="Trebuchet MS" w:hAnsi="Trebuchet MS" w:cs="Trebuchet MS"/>
          <w:color w:val="0000FF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color w:val="0000FF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tat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8"/>
          <w:w w:val="102"/>
          <w:sz w:val="22"/>
          <w:szCs w:val="22"/>
        </w:rPr>
        <w:t>*</w:t>
      </w:r>
      <w:r>
        <w:rPr>
          <w:rFonts w:ascii="Trebuchet MS" w:eastAsia="Trebuchet MS" w:hAnsi="Trebuchet MS" w:cs="Trebuchet MS"/>
          <w:color w:val="0000FF"/>
          <w:w w:val="102"/>
          <w:sz w:val="22"/>
          <w:szCs w:val="22"/>
        </w:rPr>
        <w:t>/</w:t>
      </w:r>
    </w:p>
    <w:p w:rsidR="00255755" w:rsidRDefault="00144EC0">
      <w:pPr>
        <w:spacing w:before="8"/>
        <w:ind w:left="786" w:right="3665"/>
        <w:jc w:val="center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window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.</w:t>
      </w:r>
      <w:r>
        <w:rPr>
          <w:rFonts w:ascii="Courier New" w:eastAsia="Courier New" w:hAnsi="Courier New" w:cs="Courier New"/>
          <w:sz w:val="22"/>
          <w:szCs w:val="22"/>
        </w:rPr>
        <w:t>stat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u</w:t>
      </w:r>
      <w:r>
        <w:rPr>
          <w:rFonts w:ascii="Courier New" w:eastAsia="Courier New" w:hAnsi="Courier New" w:cs="Courier New"/>
          <w:sz w:val="22"/>
          <w:szCs w:val="22"/>
        </w:rPr>
        <w:t>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="Ch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ck</w:t>
      </w:r>
      <w:r>
        <w:rPr>
          <w:rFonts w:ascii="Courier New" w:eastAsia="Courier New" w:hAnsi="Courier New" w:cs="Courier New"/>
          <w:spacing w:val="5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tus</w:t>
      </w:r>
      <w:r>
        <w:rPr>
          <w:rFonts w:ascii="Courier New" w:eastAsia="Courier New" w:hAnsi="Courier New" w:cs="Courier New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b</w:t>
      </w:r>
      <w:r>
        <w:rPr>
          <w:rFonts w:ascii="Courier New" w:eastAsia="Courier New" w:hAnsi="Courier New" w:cs="Courier New"/>
          <w:w w:val="102"/>
          <w:sz w:val="22"/>
          <w:szCs w:val="22"/>
        </w:rPr>
        <w:t>ar";</w:t>
      </w:r>
    </w:p>
    <w:p w:rsidR="00255755" w:rsidRDefault="00144EC0">
      <w:pPr>
        <w:spacing w:line="240" w:lineRule="exact"/>
        <w:ind w:left="786" w:right="3789"/>
        <w:jc w:val="center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/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*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-15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color w:val="0000FF"/>
          <w:spacing w:val="3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tat</w:t>
      </w:r>
      <w:r>
        <w:rPr>
          <w:rFonts w:ascii="Trebuchet MS" w:eastAsia="Trebuchet MS" w:hAnsi="Trebuchet MS" w:cs="Trebuchet MS"/>
          <w:color w:val="0000FF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a</w:t>
      </w:r>
      <w:r>
        <w:rPr>
          <w:rFonts w:ascii="Trebuchet MS" w:eastAsia="Trebuchet MS" w:hAnsi="Trebuchet MS" w:cs="Trebuchet MS"/>
          <w:color w:val="0000FF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20"/>
          <w:sz w:val="22"/>
          <w:szCs w:val="22"/>
        </w:rPr>
        <w:t>p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y</w:t>
      </w:r>
      <w:r>
        <w:rPr>
          <w:rFonts w:ascii="Trebuchet MS" w:eastAsia="Trebuchet MS" w:hAnsi="Trebuchet MS" w:cs="Trebuchet MS"/>
          <w:color w:val="0000FF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4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 xml:space="preserve">w </w:t>
      </w:r>
      <w:r>
        <w:rPr>
          <w:rFonts w:ascii="Trebuchet MS" w:eastAsia="Trebuchet MS" w:hAnsi="Trebuchet MS" w:cs="Trebuchet MS"/>
          <w:color w:val="0000FF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8"/>
          <w:w w:val="102"/>
          <w:sz w:val="22"/>
          <w:szCs w:val="22"/>
        </w:rPr>
        <w:t>*</w:t>
      </w:r>
      <w:proofErr w:type="gramEnd"/>
      <w:r>
        <w:rPr>
          <w:rFonts w:ascii="Trebuchet MS" w:eastAsia="Trebuchet MS" w:hAnsi="Trebuchet MS" w:cs="Trebuchet MS"/>
          <w:color w:val="0000FF"/>
          <w:spacing w:val="-8"/>
          <w:w w:val="102"/>
          <w:sz w:val="22"/>
          <w:szCs w:val="22"/>
        </w:rPr>
        <w:t>/</w:t>
      </w:r>
    </w:p>
    <w:p w:rsidR="00255755" w:rsidRDefault="00144EC0">
      <w:pPr>
        <w:spacing w:before="8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7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i1035" type="#_x0000_t75" style="width:64.8pt;height:64.8pt">
            <v:imagedata r:id="rId29" o:title=""/>
          </v:shape>
        </w:pict>
      </w:r>
      <w:r>
        <w:t xml:space="preserve">      </w: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&gt;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3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3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8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spacing w:val="4"/>
          <w:sz w:val="22"/>
          <w:szCs w:val="22"/>
        </w:rPr>
        <w:t>T</w:t>
      </w:r>
      <w:r>
        <w:rPr>
          <w:spacing w:val="-6"/>
          <w:sz w:val="22"/>
          <w:szCs w:val="22"/>
        </w:rPr>
        <w:t>y</w:t>
      </w:r>
      <w:r>
        <w:rPr>
          <w:spacing w:val="-5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-8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3"/>
          <w:w w:val="111"/>
          <w:sz w:val="22"/>
          <w:szCs w:val="22"/>
        </w:rPr>
        <w:t>h</w:t>
      </w:r>
      <w:r>
        <w:rPr>
          <w:spacing w:val="-4"/>
          <w:w w:val="105"/>
          <w:sz w:val="22"/>
          <w:szCs w:val="22"/>
        </w:rPr>
        <w:t>i</w:t>
      </w:r>
      <w:r>
        <w:rPr>
          <w:spacing w:val="-1"/>
          <w:w w:val="106"/>
          <w:sz w:val="22"/>
          <w:szCs w:val="22"/>
        </w:rPr>
        <w:t>s</w:t>
      </w:r>
      <w:r>
        <w:rPr>
          <w:spacing w:val="1"/>
          <w:w w:val="146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o</w:t>
      </w:r>
      <w:r>
        <w:rPr>
          <w:spacing w:val="2"/>
          <w:w w:val="119"/>
          <w:sz w:val="22"/>
          <w:szCs w:val="22"/>
        </w:rPr>
        <w:t>r</w:t>
      </w:r>
      <w:r>
        <w:rPr>
          <w:spacing w:val="-6"/>
          <w:sz w:val="22"/>
          <w:szCs w:val="22"/>
        </w:rPr>
        <w:t>y</w:t>
      </w:r>
      <w:r>
        <w:rPr>
          <w:spacing w:val="7"/>
          <w:w w:val="150"/>
          <w:sz w:val="22"/>
          <w:szCs w:val="22"/>
        </w:rPr>
        <w:t>.</w:t>
      </w:r>
      <w:r>
        <w:rPr>
          <w:spacing w:val="-18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4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body&gt;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&lt;h1&gt;Hi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tory</w:t>
      </w:r>
      <w:r>
        <w:rPr>
          <w:rFonts w:ascii="Courier New" w:eastAsia="Courier New" w:hAnsi="Courier New" w:cs="Courier New"/>
          <w:spacing w:val="1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demo&lt;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/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h1&gt;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&lt;!--</w:t>
      </w:r>
      <w:proofErr w:type="gramEnd"/>
      <w:r>
        <w:rPr>
          <w:rFonts w:ascii="Courier New" w:eastAsia="Courier New" w:hAnsi="Courier New" w:cs="Courier New"/>
          <w:color w:val="0000FF"/>
          <w:spacing w:val="14"/>
          <w:position w:val="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mmne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s</w:t>
      </w:r>
      <w:proofErr w:type="spellEnd"/>
      <w:r>
        <w:rPr>
          <w:rFonts w:ascii="Courier New" w:eastAsia="Courier New" w:hAnsi="Courier New" w:cs="Courier New"/>
          <w:color w:val="0000FF"/>
          <w:spacing w:val="24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:</w:t>
      </w:r>
      <w:r>
        <w:rPr>
          <w:rFonts w:ascii="Courier New" w:eastAsia="Courier New" w:hAnsi="Courier New" w:cs="Courier New"/>
          <w:color w:val="0000FF"/>
          <w:spacing w:val="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U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ing</w:t>
      </w:r>
      <w:r>
        <w:rPr>
          <w:rFonts w:ascii="Courier New" w:eastAsia="Courier New" w:hAnsi="Courier New" w:cs="Courier New"/>
          <w:color w:val="0000FF"/>
          <w:spacing w:val="16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nline</w:t>
      </w:r>
      <w:r>
        <w:rPr>
          <w:rFonts w:ascii="Courier New" w:eastAsia="Courier New" w:hAnsi="Courier New" w:cs="Courier New"/>
          <w:color w:val="0000FF"/>
          <w:spacing w:val="4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Jav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Scri</w:t>
      </w:r>
      <w:r>
        <w:rPr>
          <w:rFonts w:ascii="Courier New" w:eastAsia="Courier New" w:hAnsi="Courier New" w:cs="Courier New"/>
          <w:color w:val="0000FF"/>
          <w:spacing w:val="-15"/>
          <w:position w:val="1"/>
          <w:sz w:val="22"/>
          <w:szCs w:val="22"/>
        </w:rPr>
        <w:t>p</w:t>
      </w: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 xml:space="preserve">t   </w:t>
      </w:r>
      <w:r>
        <w:rPr>
          <w:rFonts w:ascii="Courier New" w:eastAsia="Courier New" w:hAnsi="Courier New" w:cs="Courier New"/>
          <w:color w:val="0000FF"/>
          <w:spacing w:val="105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position w:val="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0000FF"/>
          <w:spacing w:val="1"/>
          <w:w w:val="102"/>
          <w:position w:val="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0000FF"/>
          <w:w w:val="102"/>
          <w:position w:val="1"/>
          <w:sz w:val="22"/>
          <w:szCs w:val="22"/>
        </w:rPr>
        <w:t>&gt;</w:t>
      </w:r>
    </w:p>
    <w:p w:rsidR="00255755" w:rsidRDefault="00255755">
      <w:pPr>
        <w:spacing w:line="200" w:lineRule="exact"/>
      </w:pPr>
    </w:p>
    <w:p w:rsidR="00255755" w:rsidRDefault="00255755">
      <w:pPr>
        <w:spacing w:before="8" w:line="220" w:lineRule="exact"/>
        <w:rPr>
          <w:sz w:val="22"/>
          <w:szCs w:val="22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14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lastRenderedPageBreak/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60" w:lineRule="exact"/>
        <w:rPr>
          <w:sz w:val="26"/>
          <w:szCs w:val="26"/>
        </w:rPr>
      </w:pPr>
    </w:p>
    <w:p w:rsidR="00255755" w:rsidRDefault="00144EC0">
      <w:pPr>
        <w:spacing w:before="42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back"</w:t>
      </w:r>
      <w:r>
        <w:rPr>
          <w:rFonts w:ascii="Courier New" w:eastAsia="Courier New" w:hAnsi="Courier New" w:cs="Courier New"/>
          <w:spacing w:val="2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onC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l</w:t>
      </w:r>
      <w:r>
        <w:rPr>
          <w:rFonts w:ascii="Courier New" w:eastAsia="Courier New" w:hAnsi="Courier New" w:cs="Courier New"/>
          <w:w w:val="102"/>
          <w:sz w:val="22"/>
          <w:szCs w:val="22"/>
        </w:rPr>
        <w:t>ick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hist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ry.go</w:t>
      </w:r>
      <w:proofErr w:type="spellEnd"/>
      <w:r>
        <w:rPr>
          <w:rFonts w:ascii="Courier New" w:eastAsia="Courier New" w:hAnsi="Courier New" w:cs="Courier New"/>
          <w:spacing w:val="-5"/>
          <w:w w:val="10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-1)"&gt;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&lt;/body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&lt;/ht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l&gt;</w:t>
      </w:r>
    </w:p>
    <w:p w:rsidR="00255755" w:rsidRDefault="00255755">
      <w:pPr>
        <w:spacing w:before="3" w:line="180" w:lineRule="exact"/>
        <w:rPr>
          <w:sz w:val="19"/>
          <w:szCs w:val="19"/>
        </w:rPr>
      </w:pPr>
    </w:p>
    <w:p w:rsidR="00255755" w:rsidRDefault="00144EC0">
      <w:pPr>
        <w:ind w:left="1649" w:right="291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140" type="#_x0000_t75" style="position:absolute;left:0;text-align:left;margin-left:72.35pt;margin-top:.85pt;width:63pt;height:61.3pt;z-index:-2229;mso-position-horizontal-relative:page">
            <v:imagedata r:id="rId30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h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" w:line="180" w:lineRule="exact"/>
        <w:rPr>
          <w:sz w:val="19"/>
          <w:szCs w:val="19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544"/>
        <w:rPr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) 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9"/>
          <w:w w:val="102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144EC0">
      <w:pPr>
        <w:spacing w:line="240" w:lineRule="exact"/>
        <w:ind w:left="1544"/>
        <w:rPr>
          <w:sz w:val="22"/>
          <w:szCs w:val="22"/>
        </w:rPr>
      </w:pP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 xml:space="preserve">) 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4"/>
          <w:w w:val="124"/>
          <w:sz w:val="22"/>
          <w:szCs w:val="22"/>
        </w:rPr>
        <w:t xml:space="preserve"> </w:t>
      </w:r>
      <w:proofErr w:type="gramStart"/>
      <w:r>
        <w:rPr>
          <w:spacing w:val="-16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8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6"/>
          <w:w w:val="113"/>
          <w:sz w:val="22"/>
          <w:szCs w:val="22"/>
        </w:rPr>
        <w:t>b</w:t>
      </w:r>
      <w:r>
        <w:rPr>
          <w:spacing w:val="2"/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w</w:t>
      </w:r>
      <w:r>
        <w:rPr>
          <w:spacing w:val="-1"/>
          <w:w w:val="113"/>
          <w:sz w:val="22"/>
          <w:szCs w:val="22"/>
        </w:rPr>
        <w:t>s</w:t>
      </w:r>
      <w:r>
        <w:rPr>
          <w:spacing w:val="-20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proofErr w:type="gramEnd"/>
      <w:r>
        <w:rPr>
          <w:spacing w:val="15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3"/>
          <w:w w:val="111"/>
          <w:sz w:val="22"/>
          <w:szCs w:val="22"/>
        </w:rPr>
        <w:t>h</w:t>
      </w:r>
      <w:r>
        <w:rPr>
          <w:spacing w:val="-4"/>
          <w:w w:val="105"/>
          <w:sz w:val="22"/>
          <w:szCs w:val="22"/>
        </w:rPr>
        <w:t>i</w:t>
      </w:r>
      <w:r>
        <w:rPr>
          <w:spacing w:val="-1"/>
          <w:w w:val="106"/>
          <w:sz w:val="22"/>
          <w:szCs w:val="22"/>
        </w:rPr>
        <w:t>s</w:t>
      </w:r>
      <w:r>
        <w:rPr>
          <w:spacing w:val="1"/>
          <w:w w:val="146"/>
          <w:sz w:val="22"/>
          <w:szCs w:val="22"/>
        </w:rPr>
        <w:t>t</w:t>
      </w:r>
      <w:r>
        <w:rPr>
          <w:spacing w:val="-16"/>
          <w:w w:val="109"/>
          <w:sz w:val="22"/>
          <w:szCs w:val="22"/>
        </w:rPr>
        <w:t>o</w:t>
      </w:r>
      <w:r>
        <w:rPr>
          <w:spacing w:val="2"/>
          <w:w w:val="119"/>
          <w:sz w:val="22"/>
          <w:szCs w:val="22"/>
        </w:rPr>
        <w:t>r</w:t>
      </w:r>
      <w:r>
        <w:rPr>
          <w:spacing w:val="-6"/>
          <w:sz w:val="22"/>
          <w:szCs w:val="22"/>
        </w:rPr>
        <w:t>y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9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1"/>
          <w:w w:val="109"/>
          <w:sz w:val="22"/>
          <w:szCs w:val="22"/>
        </w:rPr>
        <w:t>o</w:t>
      </w:r>
      <w:r>
        <w:rPr>
          <w:spacing w:val="-6"/>
          <w:w w:val="114"/>
          <w:sz w:val="22"/>
          <w:szCs w:val="22"/>
        </w:rPr>
        <w:t>c</w:t>
      </w:r>
      <w:r>
        <w:rPr>
          <w:spacing w:val="2"/>
          <w:w w:val="121"/>
          <w:sz w:val="22"/>
          <w:szCs w:val="22"/>
        </w:rPr>
        <w:t>a</w:t>
      </w:r>
      <w:r>
        <w:rPr>
          <w:spacing w:val="1"/>
          <w:w w:val="146"/>
          <w:sz w:val="22"/>
          <w:szCs w:val="22"/>
        </w:rPr>
        <w:t>t</w:t>
      </w:r>
      <w:r>
        <w:rPr>
          <w:spacing w:val="-4"/>
          <w:w w:val="105"/>
          <w:sz w:val="22"/>
          <w:szCs w:val="22"/>
        </w:rPr>
        <w:t>i</w:t>
      </w:r>
      <w:r>
        <w:rPr>
          <w:spacing w:val="-1"/>
          <w:w w:val="109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n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3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head&gt;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fu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() </w:t>
      </w:r>
      <w:r>
        <w:rPr>
          <w:rFonts w:ascii="Courier New" w:eastAsia="Courier New" w:hAnsi="Courier New" w:cs="Courier New"/>
          <w:spacing w:val="5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{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color w:val="0000FF"/>
          <w:spacing w:val="2"/>
          <w:position w:val="-1"/>
          <w:sz w:val="22"/>
          <w:szCs w:val="22"/>
        </w:rPr>
        <w:t>/</w:t>
      </w:r>
      <w:r>
        <w:rPr>
          <w:rFonts w:ascii="Trebuchet MS" w:eastAsia="Trebuchet MS" w:hAnsi="Trebuchet MS" w:cs="Trebuchet MS"/>
          <w:color w:val="0000FF"/>
          <w:spacing w:val="7"/>
          <w:position w:val="-1"/>
          <w:sz w:val="22"/>
          <w:szCs w:val="22"/>
        </w:rPr>
        <w:t>*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-15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7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8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>en</w:t>
      </w:r>
      <w:r>
        <w:rPr>
          <w:rFonts w:ascii="Trebuchet MS" w:eastAsia="Trebuchet MS" w:hAnsi="Trebuchet MS" w:cs="Trebuchet MS"/>
          <w:color w:val="0000FF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16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color w:val="0000FF"/>
          <w:spacing w:val="35"/>
          <w:position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color w:val="0000FF"/>
          <w:spacing w:val="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18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f</w:t>
      </w:r>
      <w:proofErr w:type="spellEnd"/>
      <w:r>
        <w:rPr>
          <w:rFonts w:ascii="Trebuchet MS" w:eastAsia="Trebuchet MS" w:hAnsi="Trebuchet MS" w:cs="Trebuchet MS"/>
          <w:color w:val="0000FF"/>
          <w:spacing w:val="23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5"/>
          <w:position w:val="-1"/>
          <w:sz w:val="22"/>
          <w:szCs w:val="22"/>
        </w:rPr>
        <w:t>p</w:t>
      </w:r>
      <w:r>
        <w:rPr>
          <w:rFonts w:ascii="Trebuchet MS" w:eastAsia="Trebuchet MS" w:hAnsi="Trebuchet MS" w:cs="Trebuchet MS"/>
          <w:color w:val="0000FF"/>
          <w:spacing w:val="-13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5"/>
          <w:position w:val="-1"/>
          <w:sz w:val="22"/>
          <w:szCs w:val="22"/>
        </w:rPr>
        <w:t>p</w:t>
      </w:r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color w:val="0000FF"/>
          <w:spacing w:val="20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6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4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6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color w:val="0000FF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1"/>
          <w:position w:val="-1"/>
          <w:sz w:val="22"/>
          <w:szCs w:val="22"/>
        </w:rPr>
        <w:t>at</w:t>
      </w:r>
      <w:r>
        <w:rPr>
          <w:rFonts w:ascii="Trebuchet MS" w:eastAsia="Trebuchet MS" w:hAnsi="Trebuchet MS" w:cs="Trebuchet MS"/>
          <w:color w:val="0000FF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8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5"/>
          <w:position w:val="-1"/>
          <w:sz w:val="22"/>
          <w:szCs w:val="22"/>
        </w:rPr>
        <w:t>b</w:t>
      </w:r>
      <w:r>
        <w:rPr>
          <w:rFonts w:ascii="Trebuchet MS" w:eastAsia="Trebuchet MS" w:hAnsi="Trebuchet MS" w:cs="Trebuchet MS"/>
          <w:color w:val="0000FF"/>
          <w:spacing w:val="7"/>
          <w:position w:val="-1"/>
          <w:sz w:val="22"/>
          <w:szCs w:val="22"/>
        </w:rPr>
        <w:t>j</w:t>
      </w:r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7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pacing w:val="-1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1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-5"/>
          <w:position w:val="-1"/>
          <w:sz w:val="22"/>
          <w:szCs w:val="22"/>
        </w:rPr>
        <w:t>p</w:t>
      </w:r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7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color w:val="0000FF"/>
          <w:spacing w:val="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28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-16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8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-5"/>
          <w:position w:val="-1"/>
          <w:sz w:val="22"/>
          <w:szCs w:val="22"/>
        </w:rPr>
        <w:t>p</w:t>
      </w:r>
      <w:r>
        <w:rPr>
          <w:rFonts w:ascii="Trebuchet MS" w:eastAsia="Trebuchet MS" w:hAnsi="Trebuchet MS" w:cs="Trebuchet MS"/>
          <w:color w:val="0000FF"/>
          <w:spacing w:val="-21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color w:val="0000FF"/>
          <w:spacing w:val="-3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24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4"/>
          <w:position w:val="-1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pacing w:val="-11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color w:val="0000FF"/>
          <w:spacing w:val="10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7"/>
          <w:w w:val="102"/>
          <w:position w:val="-1"/>
          <w:sz w:val="22"/>
          <w:szCs w:val="22"/>
        </w:rPr>
        <w:t>*/</w:t>
      </w:r>
    </w:p>
    <w:p w:rsidR="00255755" w:rsidRDefault="00255755">
      <w:pPr>
        <w:spacing w:before="12" w:line="200" w:lineRule="exact"/>
        <w:sectPr w:rsidR="00255755">
          <w:pgSz w:w="11920" w:h="16840"/>
          <w:pgMar w:top="620" w:right="1320" w:bottom="280" w:left="1340" w:header="720" w:footer="720" w:gutter="0"/>
          <w:cols w:space="720"/>
        </w:sectPr>
      </w:pPr>
    </w:p>
    <w:p w:rsidR="00255755" w:rsidRDefault="00255755">
      <w:pPr>
        <w:spacing w:before="18" w:line="280" w:lineRule="exact"/>
        <w:rPr>
          <w:sz w:val="28"/>
          <w:szCs w:val="28"/>
        </w:rPr>
      </w:pPr>
    </w:p>
    <w:p w:rsidR="00255755" w:rsidRDefault="00144EC0">
      <w:pPr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}</w:t>
      </w:r>
    </w:p>
    <w:p w:rsidR="00255755" w:rsidRDefault="00144EC0">
      <w:pPr>
        <w:spacing w:before="5" w:line="240" w:lineRule="exact"/>
        <w:ind w:left="102" w:right="-5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t&gt;</w:t>
      </w:r>
    </w:p>
    <w:p w:rsidR="00255755" w:rsidRDefault="00144EC0">
      <w:pPr>
        <w:spacing w:before="42"/>
        <w:rPr>
          <w:rFonts w:ascii="Courier New" w:eastAsia="Courier New" w:hAnsi="Courier New" w:cs="Courier New"/>
          <w:sz w:val="22"/>
          <w:szCs w:val="22"/>
        </w:rPr>
        <w:sectPr w:rsidR="00255755">
          <w:type w:val="continuous"/>
          <w:pgSz w:w="11920" w:h="16840"/>
          <w:pgMar w:top="1480" w:right="1320" w:bottom="280" w:left="1340" w:header="720" w:footer="720" w:gutter="0"/>
          <w:cols w:num="2" w:space="720" w:equalWidth="0">
            <w:col w:w="1302" w:space="241"/>
            <w:col w:w="7717"/>
          </w:cols>
        </w:sectPr>
      </w:pPr>
      <w:r>
        <w:br w:type="column"/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lastRenderedPageBreak/>
        <w:t>locati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n.hr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f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="st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sz w:val="22"/>
          <w:szCs w:val="22"/>
        </w:rPr>
        <w:t>tus.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h</w:t>
      </w:r>
      <w:r>
        <w:rPr>
          <w:rFonts w:ascii="Courier New" w:eastAsia="Courier New" w:hAnsi="Courier New" w:cs="Courier New"/>
          <w:w w:val="102"/>
          <w:sz w:val="22"/>
          <w:szCs w:val="22"/>
        </w:rPr>
        <w:t>tml";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lastRenderedPageBreak/>
        <w:pict>
          <v:group id="_x0000_s1132" style="position:absolute;left:0;text-align:left;margin-left:24.7pt;margin-top:24.35pt;width:547.95pt;height:793.9pt;z-index:-2227;mso-position-horizontal-relative:page;mso-position-vertical-relative:page" coordorigin="494,487" coordsize="10959,15878">
            <v:shape id="_x0000_s1139" style="position:absolute;left:511;top:503;width:10904;height:0" coordorigin="511,503" coordsize="10904,0" path="m511,503r10904,e" filled="f" strokeweight=".85pt">
              <v:path arrowok="t"/>
            </v:shape>
            <v:shape id="_x0000_s1138" style="position:absolute;left:503;top:496;width:0;height:15854" coordorigin="503,496" coordsize="0,15854" path="m503,496r,15854e" filled="f" strokeweight=".85pt">
              <v:path arrowok="t"/>
            </v:shape>
            <v:shape id="_x0000_s1137" style="position:absolute;left:11425;top:496;width:0;height:15861" coordorigin="11425,496" coordsize="0,15861" path="m11425,496r,15861e" filled="f" strokeweight=".85pt">
              <v:path arrowok="t"/>
            </v:shape>
            <v:shape id="_x0000_s1136" style="position:absolute;left:11422;top:510;width:0;height:15824" coordorigin="11422,510" coordsize="0,15824" path="m11422,510r,15825e" filled="f" strokeweight=".85pt">
              <v:path arrowok="t"/>
            </v:shape>
            <v:shape id="_x0000_s1135" style="position:absolute;left:511;top:16357;width:10904;height:0" coordorigin="511,16357" coordsize="10904,0" path="m511,16357r10904,e" filled="f" strokeweight=".85pt">
              <v:path arrowok="t"/>
            </v:shape>
            <v:shape id="_x0000_s1134" style="position:absolute;left:511;top:16342;width:10904;height:0" coordorigin="511,16342" coordsize="10904,0" path="m511,16342r10904,e" filled="f" strokeweight=".85pt">
              <v:path arrowok="t"/>
            </v:shape>
            <v:shape id="_x0000_s1133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127" style="position:absolute;left:0;text-align:left;margin-left:143.4pt;margin-top:106.15pt;width:397.35pt;height:63.95pt;z-index:-2228;mso-position-horizontal-relative:page;mso-position-vertical-relative:page" coordorigin="2868,2123" coordsize="7947,1279">
            <v:shape id="_x0000_s1131" style="position:absolute;left:2884;top:2140;width:7915;height:0" coordorigin="2884,2140" coordsize="7915,0" path="m2884,2140r7915,e" filled="f" strokeweight=".85pt">
              <v:path arrowok="t"/>
            </v:shape>
            <v:shape id="_x0000_s1130" style="position:absolute;left:2876;top:2132;width:0;height:1261" coordorigin="2876,2132" coordsize="0,1261" path="m2876,2132r,1261e" filled="f" strokeweight=".85pt">
              <v:path arrowok="t"/>
            </v:shape>
            <v:shape id="_x0000_s1129" style="position:absolute;left:2884;top:3385;width:7915;height:0" coordorigin="2884,3385" coordsize="7915,0" path="m2884,3385r7915,e" filled="f" strokeweight=".85pt">
              <v:path arrowok="t"/>
            </v:shape>
            <v:shape id="_x0000_s1128" style="position:absolute;left:10806;top:2132;width:0;height:1262" coordorigin="10806,2132" coordsize="0,1262" path="m10806,2132r,1261e" filled="f" strokeweight=".30869mm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&lt;/head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&lt;bod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y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&gt;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&lt;h3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&gt; 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L</w:t>
      </w:r>
      <w:r>
        <w:rPr>
          <w:rFonts w:ascii="Courier New" w:eastAsia="Courier New" w:hAnsi="Courier New" w:cs="Courier New"/>
          <w:sz w:val="22"/>
          <w:szCs w:val="22"/>
        </w:rPr>
        <w:t>ocat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on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De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o&lt;/h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3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=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chan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g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e"</w:t>
      </w:r>
      <w:r>
        <w:rPr>
          <w:rFonts w:ascii="Courier New" w:eastAsia="Courier New" w:hAnsi="Courier New" w:cs="Courier New"/>
          <w:spacing w:val="40"/>
          <w:position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Clic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k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="</w:t>
      </w:r>
      <w:proofErr w:type="gram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fu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)"&gt;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&lt;/body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&lt;/ht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l&gt;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80" w:lineRule="exact"/>
        <w:rPr>
          <w:sz w:val="28"/>
          <w:szCs w:val="28"/>
        </w:rPr>
      </w:pPr>
    </w:p>
    <w:p w:rsidR="00255755" w:rsidRDefault="00144EC0">
      <w:pPr>
        <w:spacing w:line="254" w:lineRule="auto"/>
        <w:ind w:left="102" w:right="274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pacing w:val="4"/>
          <w:sz w:val="22"/>
          <w:szCs w:val="22"/>
        </w:rPr>
        <w:t>UR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4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sz w:val="22"/>
          <w:szCs w:val="22"/>
        </w:rPr>
        <w:t>otoc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l</w:t>
      </w:r>
      <w:r>
        <w:rPr>
          <w:rFonts w:ascii="Courier New" w:eastAsia="Courier New" w:hAnsi="Courier New" w:cs="Courier New"/>
          <w:spacing w:val="-3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ho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tname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)</w:t>
      </w:r>
    </w:p>
    <w:p w:rsidR="00255755" w:rsidRDefault="00255755">
      <w:pPr>
        <w:spacing w:before="2" w:line="220" w:lineRule="exact"/>
        <w:rPr>
          <w:sz w:val="22"/>
          <w:szCs w:val="22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5"/>
          <w:w w:val="113"/>
          <w:sz w:val="22"/>
          <w:szCs w:val="22"/>
        </w:rPr>
        <w:t>d</w:t>
      </w:r>
      <w:r>
        <w:rPr>
          <w:spacing w:val="-1"/>
          <w:w w:val="109"/>
          <w:sz w:val="22"/>
          <w:szCs w:val="22"/>
        </w:rPr>
        <w:t>o</w:t>
      </w:r>
      <w:r>
        <w:rPr>
          <w:spacing w:val="-21"/>
          <w:w w:val="114"/>
          <w:sz w:val="22"/>
          <w:szCs w:val="22"/>
        </w:rPr>
        <w:t>c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4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body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&lt;h3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&gt; 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B</w:t>
      </w:r>
      <w:r>
        <w:rPr>
          <w:rFonts w:ascii="Courier New" w:eastAsia="Courier New" w:hAnsi="Courier New" w:cs="Courier New"/>
          <w:sz w:val="22"/>
          <w:szCs w:val="22"/>
        </w:rPr>
        <w:t>GCOL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R</w:t>
      </w:r>
      <w:proofErr w:type="gramEnd"/>
      <w:r>
        <w:rPr>
          <w:rFonts w:ascii="Courier New" w:eastAsia="Courier New" w:hAnsi="Courier New" w:cs="Courier New"/>
          <w:spacing w:val="2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Dem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&lt;/h3&gt;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=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chan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e"</w:t>
      </w:r>
    </w:p>
    <w:p w:rsidR="00255755" w:rsidRDefault="00144EC0">
      <w:pPr>
        <w:spacing w:before="5" w:line="240" w:lineRule="exact"/>
        <w:ind w:left="2265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nClick</w:t>
      </w:r>
      <w:proofErr w:type="spellEnd"/>
      <w:proofErr w:type="gramEnd"/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=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"</w:t>
      </w:r>
      <w:proofErr w:type="spellStart"/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doc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ment.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b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gCol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r</w:t>
      </w:r>
      <w:proofErr w:type="spellEnd"/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='c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y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an';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&gt;</w:t>
      </w:r>
    </w:p>
    <w:p w:rsidR="00255755" w:rsidRDefault="00144EC0">
      <w:pPr>
        <w:spacing w:before="12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&lt;/bod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y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255755">
      <w:pPr>
        <w:spacing w:before="20" w:line="220" w:lineRule="exact"/>
        <w:rPr>
          <w:sz w:val="22"/>
          <w:szCs w:val="22"/>
        </w:rPr>
      </w:pPr>
    </w:p>
    <w:p w:rsidR="00255755" w:rsidRDefault="00144EC0">
      <w:pPr>
        <w:ind w:left="1240"/>
      </w:pPr>
      <w:r>
        <w:pict>
          <v:shape id="_x0000_i1036" type="#_x0000_t75" style="width:338.4pt;height:187.2pt">
            <v:imagedata r:id="rId31" o:title=""/>
          </v:shape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1" w:line="280" w:lineRule="exact"/>
        <w:rPr>
          <w:sz w:val="28"/>
          <w:szCs w:val="28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type w:val="continuous"/>
          <w:pgSz w:w="11920" w:h="16840"/>
          <w:pgMar w:top="1480" w:right="132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118" style="position:absolute;left:0;text-align:left;margin-left:24.7pt;margin-top:24.35pt;width:547.95pt;height:793.9pt;z-index:-2224;mso-position-horizontal-relative:page;mso-position-vertical-relative:page" coordorigin="494,487" coordsize="10959,15878">
            <v:shape id="_x0000_s1125" style="position:absolute;left:511;top:503;width:10904;height:0" coordorigin="511,503" coordsize="10904,0" path="m511,503r10904,e" filled="f" strokeweight=".85pt">
              <v:path arrowok="t"/>
            </v:shape>
            <v:shape id="_x0000_s1124" style="position:absolute;left:503;top:496;width:0;height:15854" coordorigin="503,496" coordsize="0,15854" path="m503,496r,15854e" filled="f" strokeweight=".85pt">
              <v:path arrowok="t"/>
            </v:shape>
            <v:shape id="_x0000_s1123" style="position:absolute;left:11425;top:496;width:0;height:15861" coordorigin="11425,496" coordsize="0,15861" path="m11425,496r,15861e" filled="f" strokeweight=".85pt">
              <v:path arrowok="t"/>
            </v:shape>
            <v:shape id="_x0000_s1122" style="position:absolute;left:11422;top:510;width:0;height:15824" coordorigin="11422,510" coordsize="0,15824" path="m11422,510r,15825e" filled="f" strokeweight=".85pt">
              <v:path arrowok="t"/>
            </v:shape>
            <v:shape id="_x0000_s1121" style="position:absolute;left:511;top:16357;width:10904;height:0" coordorigin="511,16357" coordsize="10904,0" path="m511,16357r10904,e" filled="f" strokeweight=".85pt">
              <v:path arrowok="t"/>
            </v:shape>
            <v:shape id="_x0000_s1120" style="position:absolute;left:511;top:16342;width:10904;height:0" coordorigin="511,16342" coordsize="10904,0" path="m511,16342r10904,e" filled="f" strokeweight=".85pt">
              <v:path arrowok="t"/>
            </v:shape>
            <v:shape id="_x0000_s1119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113" style="position:absolute;left:0;text-align:left;margin-left:143.4pt;margin-top:396.65pt;width:397.35pt;height:63.95pt;z-index:-2225;mso-position-horizontal-relative:page;mso-position-vertical-relative:page" coordorigin="2868,7933" coordsize="7947,1279">
            <v:shape id="_x0000_s1117" style="position:absolute;left:2884;top:7950;width:7915;height:0" coordorigin="2884,7950" coordsize="7915,0" path="m2884,7950r7915,e" filled="f" strokeweight=".85pt">
              <v:path arrowok="t"/>
            </v:shape>
            <v:shape id="_x0000_s1116" style="position:absolute;left:2876;top:7942;width:0;height:1261" coordorigin="2876,7942" coordsize="0,1261" path="m2876,7942r,1261e" filled="f" strokeweight=".85pt">
              <v:path arrowok="t"/>
            </v:shape>
            <v:shape id="_x0000_s1115" style="position:absolute;left:2884;top:9196;width:7915;height:0" coordorigin="2884,9196" coordsize="7915,0" path="m2884,9196r7915,e" filled="f" strokeweight=".85pt">
              <v:path arrowok="t"/>
            </v:shape>
            <v:shape id="_x0000_s1114" style="position:absolute;left:10806;top:7942;width:0;height:1262" coordorigin="10806,7942" coordsize="0,1262" path="m10806,7942r,1261e" filled="f" strokeweight=".30869mm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1" w:line="260" w:lineRule="exact"/>
        <w:rPr>
          <w:sz w:val="26"/>
          <w:szCs w:val="26"/>
        </w:rPr>
      </w:pPr>
    </w:p>
    <w:p w:rsidR="00255755" w:rsidRDefault="00144EC0">
      <w:pPr>
        <w:spacing w:before="35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</w:rPr>
        <w:t>y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5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6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spacing w:before="1" w:line="240" w:lineRule="exact"/>
        <w:ind w:left="1544" w:right="5092" w:hanging="72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r</w:t>
      </w:r>
      <w:proofErr w:type="gramEnd"/>
    </w:p>
    <w:p w:rsidR="00255755" w:rsidRDefault="00144EC0">
      <w:pPr>
        <w:spacing w:line="240" w:lineRule="exact"/>
        <w:ind w:left="1544" w:right="6719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w</w:t>
      </w:r>
      <w:proofErr w:type="gramEnd"/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spacing w:line="240" w:lineRule="exact"/>
        <w:ind w:left="1544" w:right="6926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y</w:t>
      </w:r>
      <w:proofErr w:type="gramEnd"/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n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De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-15"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9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7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neww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3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4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5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tat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6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7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before="15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8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255755">
      <w:pPr>
        <w:spacing w:before="9" w:line="220" w:lineRule="exact"/>
        <w:rPr>
          <w:sz w:val="22"/>
          <w:szCs w:val="22"/>
        </w:rPr>
      </w:pPr>
    </w:p>
    <w:p w:rsidR="00255755" w:rsidRDefault="00144EC0">
      <w:pPr>
        <w:tabs>
          <w:tab w:val="left" w:pos="9160"/>
        </w:tabs>
        <w:ind w:left="10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1"/>
          <w:w w:val="102"/>
          <w:sz w:val="28"/>
          <w:szCs w:val="28"/>
          <w:highlight w:val="darkGray"/>
        </w:rPr>
        <w:t>7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:</w:t>
      </w:r>
      <w:r>
        <w:rPr>
          <w:rFonts w:ascii="Trebuchet MS" w:eastAsia="Trebuchet MS" w:hAnsi="Trebuchet MS" w:cs="Trebuchet MS"/>
          <w:b/>
          <w:color w:val="FFFFFF"/>
          <w:spacing w:val="-11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12"/>
          <w:w w:val="102"/>
          <w:sz w:val="28"/>
          <w:szCs w:val="28"/>
          <w:highlight w:val="darkGray"/>
        </w:rPr>
        <w:t>W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spacing w:val="-7"/>
          <w:w w:val="102"/>
          <w:sz w:val="28"/>
          <w:szCs w:val="28"/>
          <w:highlight w:val="darkGray"/>
        </w:rPr>
        <w:t>k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-19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2"/>
          <w:w w:val="102"/>
          <w:sz w:val="28"/>
          <w:szCs w:val="28"/>
          <w:highlight w:val="darkGray"/>
        </w:rPr>
        <w:t>w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h</w:t>
      </w:r>
      <w:r>
        <w:rPr>
          <w:rFonts w:ascii="Trebuchet MS" w:eastAsia="Trebuchet MS" w:hAnsi="Trebuchet MS" w:cs="Trebuchet MS"/>
          <w:b/>
          <w:color w:val="FFFFFF"/>
          <w:spacing w:val="-16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F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spacing w:val="-13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d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13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5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s </w:t>
      </w:r>
      <w:r>
        <w:rPr>
          <w:rFonts w:ascii="Trebuchet MS" w:eastAsia="Trebuchet MS" w:hAnsi="Trebuchet MS" w:cs="Trebuchet MS"/>
          <w:b/>
          <w:color w:val="FFFFFF"/>
          <w:sz w:val="28"/>
          <w:szCs w:val="28"/>
          <w:highlight w:val="darkGray"/>
        </w:rPr>
        <w:tab/>
      </w:r>
    </w:p>
    <w:p w:rsidR="00255755" w:rsidRDefault="00255755">
      <w:pPr>
        <w:spacing w:before="7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11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W</w:t>
      </w:r>
      <w:r>
        <w:rPr>
          <w:spacing w:val="-3"/>
          <w:sz w:val="22"/>
          <w:szCs w:val="22"/>
        </w:rPr>
        <w:t>e</w:t>
      </w:r>
      <w:r>
        <w:rPr>
          <w:spacing w:val="-5"/>
          <w:sz w:val="22"/>
          <w:szCs w:val="22"/>
        </w:rPr>
        <w:t>b</w:t>
      </w:r>
      <w:r>
        <w:rPr>
          <w:spacing w:val="7"/>
          <w:sz w:val="22"/>
          <w:szCs w:val="22"/>
        </w:rPr>
        <w:t>‟</w:t>
      </w:r>
      <w:r>
        <w:rPr>
          <w:sz w:val="22"/>
          <w:szCs w:val="22"/>
        </w:rPr>
        <w:t>s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8"/>
          <w:w w:val="109"/>
          <w:sz w:val="22"/>
          <w:szCs w:val="22"/>
        </w:rPr>
        <w:t>m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"/>
          <w:w w:val="106"/>
          <w:sz w:val="22"/>
          <w:szCs w:val="22"/>
        </w:rPr>
        <w:t>s</w:t>
      </w:r>
      <w:r>
        <w:rPr>
          <w:w w:val="146"/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w w:val="117"/>
          <w:sz w:val="22"/>
          <w:szCs w:val="22"/>
        </w:rPr>
        <w:t>i</w:t>
      </w:r>
      <w:r>
        <w:rPr>
          <w:spacing w:val="-3"/>
          <w:w w:val="117"/>
          <w:sz w:val="22"/>
          <w:szCs w:val="22"/>
        </w:rPr>
        <w:t>n</w:t>
      </w:r>
      <w:r>
        <w:rPr>
          <w:spacing w:val="1"/>
          <w:w w:val="117"/>
          <w:sz w:val="22"/>
          <w:szCs w:val="22"/>
        </w:rPr>
        <w:t>t</w:t>
      </w:r>
      <w:r>
        <w:rPr>
          <w:spacing w:val="-3"/>
          <w:w w:val="117"/>
          <w:sz w:val="22"/>
          <w:szCs w:val="22"/>
        </w:rPr>
        <w:t>e</w:t>
      </w:r>
      <w:r>
        <w:rPr>
          <w:spacing w:val="2"/>
          <w:w w:val="117"/>
          <w:sz w:val="22"/>
          <w:szCs w:val="22"/>
        </w:rPr>
        <w:t>r</w:t>
      </w:r>
      <w:r>
        <w:rPr>
          <w:spacing w:val="-3"/>
          <w:w w:val="117"/>
          <w:sz w:val="22"/>
          <w:szCs w:val="22"/>
        </w:rPr>
        <w:t>e</w:t>
      </w:r>
      <w:r>
        <w:rPr>
          <w:spacing w:val="-1"/>
          <w:w w:val="117"/>
          <w:sz w:val="22"/>
          <w:szCs w:val="22"/>
        </w:rPr>
        <w:t>s</w:t>
      </w:r>
      <w:r>
        <w:rPr>
          <w:spacing w:val="1"/>
          <w:w w:val="117"/>
          <w:sz w:val="22"/>
          <w:szCs w:val="22"/>
        </w:rPr>
        <w:t>t</w:t>
      </w:r>
      <w:r>
        <w:rPr>
          <w:spacing w:val="-5"/>
          <w:w w:val="117"/>
          <w:sz w:val="22"/>
          <w:szCs w:val="22"/>
        </w:rPr>
        <w:t>i</w:t>
      </w:r>
      <w:r>
        <w:rPr>
          <w:spacing w:val="-21"/>
          <w:w w:val="117"/>
          <w:sz w:val="22"/>
          <w:szCs w:val="22"/>
        </w:rPr>
        <w:t>n</w:t>
      </w:r>
      <w:r>
        <w:rPr>
          <w:w w:val="117"/>
          <w:sz w:val="22"/>
          <w:szCs w:val="22"/>
        </w:rPr>
        <w:t>g</w:t>
      </w:r>
      <w:r>
        <w:rPr>
          <w:spacing w:val="21"/>
          <w:w w:val="117"/>
          <w:sz w:val="22"/>
          <w:szCs w:val="22"/>
        </w:rPr>
        <w:t xml:space="preserve"> </w:t>
      </w:r>
      <w:r>
        <w:rPr>
          <w:spacing w:val="-5"/>
          <w:w w:val="113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"/>
          <w:w w:val="106"/>
          <w:sz w:val="22"/>
          <w:szCs w:val="22"/>
        </w:rPr>
        <w:t>ss</w:t>
      </w:r>
      <w:r>
        <w:rPr>
          <w:spacing w:val="-4"/>
          <w:w w:val="105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b</w:t>
      </w:r>
      <w:r>
        <w:rPr>
          <w:spacing w:val="-4"/>
          <w:w w:val="105"/>
          <w:sz w:val="22"/>
          <w:szCs w:val="22"/>
        </w:rPr>
        <w:t>i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4"/>
          <w:w w:val="105"/>
          <w:sz w:val="22"/>
          <w:szCs w:val="22"/>
        </w:rPr>
        <w:t>i</w:t>
      </w:r>
      <w:r>
        <w:rPr>
          <w:spacing w:val="1"/>
          <w:w w:val="146"/>
          <w:sz w:val="22"/>
          <w:szCs w:val="22"/>
        </w:rPr>
        <w:t>t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25"/>
          <w:sz w:val="22"/>
          <w:szCs w:val="22"/>
        </w:rPr>
        <w:t>e</w:t>
      </w:r>
      <w:r>
        <w:rPr>
          <w:w w:val="106"/>
          <w:sz w:val="22"/>
          <w:szCs w:val="22"/>
        </w:rPr>
        <w:t>s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w w:val="121"/>
          <w:sz w:val="22"/>
          <w:szCs w:val="22"/>
        </w:rPr>
        <w:t>t</w:t>
      </w:r>
      <w:r>
        <w:rPr>
          <w:spacing w:val="-4"/>
          <w:w w:val="121"/>
          <w:sz w:val="22"/>
          <w:szCs w:val="22"/>
        </w:rPr>
        <w:t>h</w:t>
      </w:r>
      <w:r>
        <w:rPr>
          <w:w w:val="121"/>
          <w:sz w:val="22"/>
          <w:szCs w:val="22"/>
        </w:rPr>
        <w:t>e</w:t>
      </w:r>
      <w:r>
        <w:rPr>
          <w:spacing w:val="14"/>
          <w:w w:val="121"/>
          <w:sz w:val="22"/>
          <w:szCs w:val="22"/>
        </w:rPr>
        <w:t xml:space="preserve"> </w:t>
      </w:r>
      <w:r>
        <w:rPr>
          <w:spacing w:val="-7"/>
          <w:w w:val="121"/>
          <w:sz w:val="22"/>
          <w:szCs w:val="22"/>
        </w:rPr>
        <w:t>c</w:t>
      </w:r>
      <w:r>
        <w:rPr>
          <w:spacing w:val="2"/>
          <w:w w:val="121"/>
          <w:sz w:val="22"/>
          <w:szCs w:val="22"/>
        </w:rPr>
        <w:t>r</w:t>
      </w:r>
      <w:r>
        <w:rPr>
          <w:spacing w:val="-4"/>
          <w:w w:val="121"/>
          <w:sz w:val="22"/>
          <w:szCs w:val="22"/>
        </w:rPr>
        <w:t>e</w:t>
      </w:r>
      <w:r>
        <w:rPr>
          <w:spacing w:val="-16"/>
          <w:w w:val="121"/>
          <w:sz w:val="22"/>
          <w:szCs w:val="22"/>
        </w:rPr>
        <w:t>a</w:t>
      </w:r>
      <w:r>
        <w:rPr>
          <w:spacing w:val="1"/>
          <w:w w:val="121"/>
          <w:sz w:val="22"/>
          <w:szCs w:val="22"/>
        </w:rPr>
        <w:t>t</w:t>
      </w:r>
      <w:r>
        <w:rPr>
          <w:spacing w:val="-5"/>
          <w:w w:val="121"/>
          <w:sz w:val="22"/>
          <w:szCs w:val="22"/>
        </w:rPr>
        <w:t>i</w:t>
      </w:r>
      <w:r>
        <w:rPr>
          <w:spacing w:val="-1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>n</w:t>
      </w:r>
      <w:r>
        <w:rPr>
          <w:spacing w:val="-13"/>
          <w:w w:val="121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5"/>
          <w:sz w:val="22"/>
          <w:szCs w:val="22"/>
        </w:rPr>
        <w:t xml:space="preserve"> 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46"/>
          <w:sz w:val="22"/>
          <w:szCs w:val="22"/>
        </w:rPr>
        <w:t>t</w:t>
      </w:r>
      <w:r>
        <w:rPr>
          <w:spacing w:val="-18"/>
          <w:w w:val="125"/>
          <w:sz w:val="22"/>
          <w:szCs w:val="22"/>
        </w:rPr>
        <w:t>e</w:t>
      </w:r>
      <w:r>
        <w:rPr>
          <w:spacing w:val="2"/>
          <w:w w:val="119"/>
          <w:sz w:val="22"/>
          <w:szCs w:val="22"/>
        </w:rPr>
        <w:t>r</w:t>
      </w:r>
      <w:r>
        <w:rPr>
          <w:spacing w:val="2"/>
          <w:w w:val="121"/>
          <w:sz w:val="22"/>
          <w:szCs w:val="22"/>
        </w:rPr>
        <w:t>a</w:t>
      </w:r>
      <w:r>
        <w:rPr>
          <w:spacing w:val="-6"/>
          <w:w w:val="114"/>
          <w:sz w:val="22"/>
          <w:szCs w:val="22"/>
        </w:rPr>
        <w:t>c</w:t>
      </w:r>
      <w:r>
        <w:rPr>
          <w:spacing w:val="1"/>
          <w:w w:val="146"/>
          <w:sz w:val="22"/>
          <w:szCs w:val="22"/>
        </w:rPr>
        <w:t>t</w:t>
      </w:r>
      <w:r>
        <w:rPr>
          <w:spacing w:val="-4"/>
          <w:w w:val="105"/>
          <w:sz w:val="22"/>
          <w:szCs w:val="22"/>
        </w:rPr>
        <w:t>i</w:t>
      </w:r>
      <w:r>
        <w:rPr>
          <w:spacing w:val="-5"/>
          <w:sz w:val="22"/>
          <w:szCs w:val="22"/>
        </w:rPr>
        <w:t>v</w:t>
      </w:r>
      <w:r>
        <w:rPr>
          <w:w w:val="125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2" w:line="260" w:lineRule="exact"/>
        <w:rPr>
          <w:sz w:val="26"/>
          <w:szCs w:val="26"/>
        </w:rPr>
      </w:pPr>
    </w:p>
    <w:p w:rsidR="00255755" w:rsidRDefault="00144EC0">
      <w:pPr>
        <w:spacing w:line="240" w:lineRule="exact"/>
        <w:ind w:left="1649" w:right="232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112" type="#_x0000_t75" style="position:absolute;left:0;text-align:left;margin-left:72.35pt;margin-top:.5pt;width:63pt;height:61.5pt;z-index:-2226;mso-position-horizontal-relative:page">
            <v:imagedata r:id="rId32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>M</w:t>
      </w:r>
      <w:proofErr w:type="gramStart"/>
      <w:r>
        <w:rPr>
          <w:sz w:val="22"/>
          <w:szCs w:val="22"/>
        </w:rPr>
        <w:t xml:space="preserve">” </w:t>
      </w:r>
      <w:r>
        <w:rPr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gramEnd"/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g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line="240" w:lineRule="exact"/>
        <w:ind w:left="1649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proofErr w:type="gramEnd"/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-</w:t>
      </w:r>
      <w:r>
        <w:rPr>
          <w:rFonts w:ascii="Trebuchet MS" w:eastAsia="Trebuchet MS" w:hAnsi="Trebuchet MS" w:cs="Trebuchet MS"/>
          <w:sz w:val="22"/>
          <w:szCs w:val="22"/>
        </w:rPr>
        <w:t xml:space="preserve">&gt;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-</w:t>
      </w:r>
      <w:r>
        <w:rPr>
          <w:rFonts w:ascii="Trebuchet MS" w:eastAsia="Trebuchet MS" w:hAnsi="Trebuchet MS" w:cs="Trebuchet MS"/>
          <w:sz w:val="22"/>
          <w:szCs w:val="22"/>
        </w:rPr>
        <w:t xml:space="preserve">&gt;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-</w:t>
      </w:r>
      <w:r>
        <w:rPr>
          <w:rFonts w:ascii="Trebuchet MS" w:eastAsia="Trebuchet MS" w:hAnsi="Trebuchet MS" w:cs="Trebuchet MS"/>
          <w:sz w:val="22"/>
          <w:szCs w:val="22"/>
        </w:rPr>
        <w:t xml:space="preserve">&gt;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3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6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-1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2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s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proofErr w:type="gramEnd"/>
      <w:r>
        <w:rPr>
          <w:spacing w:val="5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6"/>
          <w:w w:val="120"/>
          <w:sz w:val="22"/>
          <w:szCs w:val="22"/>
        </w:rPr>
        <w:t>“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20"/>
          <w:w w:val="102"/>
          <w:sz w:val="22"/>
          <w:szCs w:val="22"/>
        </w:rPr>
        <w:t>l</w:t>
      </w:r>
      <w:r>
        <w:rPr>
          <w:spacing w:val="2"/>
          <w:w w:val="131"/>
          <w:sz w:val="22"/>
          <w:szCs w:val="22"/>
        </w:rPr>
        <w:t>”.</w:t>
      </w:r>
    </w:p>
    <w:p w:rsidR="00255755" w:rsidRDefault="00255755">
      <w:pPr>
        <w:spacing w:before="3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body&gt;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&lt;h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>3</w:t>
      </w:r>
      <w:r>
        <w:rPr>
          <w:rFonts w:ascii="Courier New" w:eastAsia="Courier New" w:hAnsi="Courier New" w:cs="Courier New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sz w:val="22"/>
          <w:szCs w:val="22"/>
        </w:rPr>
        <w:t>tion</w:t>
      </w:r>
      <w:r>
        <w:rPr>
          <w:rFonts w:ascii="Courier New" w:eastAsia="Courier New" w:hAnsi="Courier New" w:cs="Courier New"/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page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sz w:val="22"/>
          <w:szCs w:val="22"/>
        </w:rPr>
        <w:t>emo&lt;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/</w:t>
      </w:r>
      <w:r>
        <w:rPr>
          <w:rFonts w:ascii="Courier New" w:eastAsia="Courier New" w:hAnsi="Courier New" w:cs="Courier New"/>
          <w:w w:val="102"/>
          <w:sz w:val="22"/>
          <w:szCs w:val="22"/>
        </w:rPr>
        <w:t>h3&gt;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&lt;/body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&lt;/ht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l&gt;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66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proofErr w:type="gramStart"/>
      <w:r>
        <w:rPr>
          <w:spacing w:val="-8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9"/>
          <w:w w:val="120"/>
          <w:sz w:val="22"/>
          <w:szCs w:val="22"/>
        </w:rPr>
        <w:t>“</w:t>
      </w:r>
      <w:r>
        <w:rPr>
          <w:spacing w:val="-7"/>
          <w:w w:val="109"/>
          <w:sz w:val="22"/>
          <w:szCs w:val="22"/>
        </w:rPr>
        <w:t>m</w:t>
      </w:r>
      <w:r>
        <w:rPr>
          <w:spacing w:val="2"/>
          <w:w w:val="121"/>
          <w:sz w:val="22"/>
          <w:szCs w:val="22"/>
        </w:rPr>
        <w:t>a</w:t>
      </w:r>
      <w:r>
        <w:rPr>
          <w:spacing w:val="-4"/>
          <w:w w:val="105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spacing w:val="7"/>
          <w:w w:val="113"/>
          <w:sz w:val="22"/>
          <w:szCs w:val="22"/>
        </w:rPr>
        <w:t>f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3"/>
          <w:w w:val="119"/>
          <w:sz w:val="22"/>
          <w:szCs w:val="22"/>
        </w:rPr>
        <w:t>r</w:t>
      </w:r>
      <w:r>
        <w:rPr>
          <w:spacing w:val="-7"/>
          <w:w w:val="109"/>
          <w:sz w:val="22"/>
          <w:szCs w:val="22"/>
        </w:rPr>
        <w:t>m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5"/>
          <w:w w:val="120"/>
          <w:sz w:val="22"/>
          <w:szCs w:val="22"/>
        </w:rPr>
        <w:t>”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a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body</w:t>
      </w:r>
      <w:proofErr w:type="gram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&lt;h1&gt;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rm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mo&lt;/h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/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*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-15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color w:val="0000FF"/>
          <w:spacing w:val="3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3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g</w:t>
      </w:r>
      <w:r>
        <w:rPr>
          <w:rFonts w:ascii="Trebuchet MS" w:eastAsia="Trebuchet MS" w:hAnsi="Trebuchet MS" w:cs="Trebuchet MS"/>
          <w:color w:val="0000FF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a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9"/>
          <w:sz w:val="22"/>
          <w:szCs w:val="22"/>
        </w:rPr>
        <w:t>r</w:t>
      </w:r>
      <w:r>
        <w:rPr>
          <w:color w:val="0000FF"/>
          <w:sz w:val="22"/>
          <w:szCs w:val="22"/>
        </w:rPr>
        <w:t>m</w:t>
      </w:r>
      <w:r>
        <w:rPr>
          <w:color w:val="0000FF"/>
          <w:spacing w:val="49"/>
          <w:sz w:val="22"/>
          <w:szCs w:val="22"/>
        </w:rPr>
        <w:t xml:space="preserve"> </w:t>
      </w:r>
      <w:r>
        <w:rPr>
          <w:color w:val="0000FF"/>
          <w:spacing w:val="-2"/>
          <w:w w:val="105"/>
          <w:sz w:val="22"/>
          <w:szCs w:val="22"/>
        </w:rPr>
        <w:t>w</w:t>
      </w:r>
      <w:r>
        <w:rPr>
          <w:color w:val="0000FF"/>
          <w:spacing w:val="-4"/>
          <w:w w:val="105"/>
          <w:sz w:val="22"/>
          <w:szCs w:val="22"/>
        </w:rPr>
        <w:t>i</w:t>
      </w:r>
      <w:r>
        <w:rPr>
          <w:color w:val="0000FF"/>
          <w:spacing w:val="1"/>
          <w:w w:val="146"/>
          <w:sz w:val="22"/>
          <w:szCs w:val="22"/>
        </w:rPr>
        <w:t>t</w:t>
      </w:r>
      <w:r>
        <w:rPr>
          <w:color w:val="0000FF"/>
          <w:w w:val="111"/>
          <w:sz w:val="22"/>
          <w:szCs w:val="22"/>
        </w:rPr>
        <w:t>h</w:t>
      </w:r>
      <w:r>
        <w:rPr>
          <w:color w:val="0000FF"/>
          <w:spacing w:val="2"/>
          <w:sz w:val="22"/>
          <w:szCs w:val="22"/>
        </w:rPr>
        <w:t xml:space="preserve"> </w:t>
      </w:r>
      <w:r>
        <w:rPr>
          <w:color w:val="0000FF"/>
          <w:spacing w:val="-3"/>
          <w:w w:val="115"/>
          <w:sz w:val="22"/>
          <w:szCs w:val="22"/>
        </w:rPr>
        <w:t>n</w:t>
      </w:r>
      <w:r>
        <w:rPr>
          <w:color w:val="0000FF"/>
          <w:spacing w:val="-15"/>
          <w:w w:val="115"/>
          <w:sz w:val="22"/>
          <w:szCs w:val="22"/>
        </w:rPr>
        <w:t>a</w:t>
      </w:r>
      <w:r>
        <w:rPr>
          <w:color w:val="0000FF"/>
          <w:spacing w:val="9"/>
          <w:w w:val="115"/>
          <w:sz w:val="22"/>
          <w:szCs w:val="22"/>
        </w:rPr>
        <w:t>m</w:t>
      </w:r>
      <w:r>
        <w:rPr>
          <w:color w:val="0000FF"/>
          <w:w w:val="115"/>
          <w:sz w:val="22"/>
          <w:szCs w:val="22"/>
        </w:rPr>
        <w:t>e</w:t>
      </w:r>
      <w:r>
        <w:rPr>
          <w:color w:val="0000FF"/>
          <w:spacing w:val="-4"/>
          <w:w w:val="115"/>
          <w:sz w:val="22"/>
          <w:szCs w:val="22"/>
        </w:rPr>
        <w:t xml:space="preserve"> </w:t>
      </w:r>
      <w:r>
        <w:rPr>
          <w:color w:val="0000FF"/>
          <w:spacing w:val="-8"/>
          <w:sz w:val="22"/>
          <w:szCs w:val="22"/>
        </w:rPr>
        <w:t>„</w:t>
      </w:r>
      <w:r>
        <w:rPr>
          <w:color w:val="0000FF"/>
          <w:spacing w:val="7"/>
          <w:sz w:val="22"/>
          <w:szCs w:val="22"/>
        </w:rPr>
        <w:t>f</w:t>
      </w:r>
      <w:r>
        <w:rPr>
          <w:color w:val="0000FF"/>
          <w:spacing w:val="-13"/>
          <w:sz w:val="22"/>
          <w:szCs w:val="22"/>
        </w:rPr>
        <w:t>r</w:t>
      </w:r>
      <w:r>
        <w:rPr>
          <w:color w:val="0000FF"/>
          <w:spacing w:val="8"/>
          <w:sz w:val="22"/>
          <w:szCs w:val="22"/>
        </w:rPr>
        <w:t>m</w:t>
      </w:r>
      <w:r>
        <w:rPr>
          <w:color w:val="0000FF"/>
          <w:spacing w:val="-13"/>
          <w:sz w:val="22"/>
          <w:szCs w:val="22"/>
        </w:rPr>
        <w:t>1</w:t>
      </w:r>
      <w:r>
        <w:rPr>
          <w:color w:val="0000FF"/>
          <w:sz w:val="22"/>
          <w:szCs w:val="22"/>
        </w:rPr>
        <w:t>‟</w:t>
      </w:r>
      <w:r>
        <w:rPr>
          <w:color w:val="0000FF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7"/>
          <w:w w:val="102"/>
          <w:sz w:val="22"/>
          <w:szCs w:val="22"/>
        </w:rPr>
        <w:t>*/</w:t>
      </w:r>
    </w:p>
    <w:p w:rsidR="00255755" w:rsidRDefault="00255755">
      <w:pPr>
        <w:spacing w:before="8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&lt;form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ame=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frm1"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n="a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sz w:val="22"/>
          <w:szCs w:val="22"/>
        </w:rPr>
        <w:t>tion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p</w:t>
      </w:r>
      <w:r>
        <w:rPr>
          <w:rFonts w:ascii="Courier New" w:eastAsia="Courier New" w:hAnsi="Courier New" w:cs="Courier New"/>
          <w:sz w:val="22"/>
          <w:szCs w:val="22"/>
        </w:rPr>
        <w:t>age.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tml"</w:t>
      </w:r>
      <w:r>
        <w:rPr>
          <w:rFonts w:ascii="Courier New" w:eastAsia="Courier New" w:hAnsi="Courier New" w:cs="Courier New"/>
          <w:spacing w:val="5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meth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d="ge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"text"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nam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="tx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1"</w:t>
      </w:r>
      <w:r>
        <w:rPr>
          <w:rFonts w:ascii="Courier New" w:eastAsia="Courier New" w:hAnsi="Courier New" w:cs="Courier New"/>
          <w:spacing w:val="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Seed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br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2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/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*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-15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color w:val="0000FF"/>
          <w:spacing w:val="3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color w:val="0000FF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21"/>
          <w:sz w:val="22"/>
          <w:szCs w:val="22"/>
        </w:rPr>
        <w:t>ll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g</w:t>
      </w:r>
      <w:r>
        <w:rPr>
          <w:rFonts w:ascii="Trebuchet MS" w:eastAsia="Trebuchet MS" w:hAnsi="Trebuchet MS" w:cs="Trebuchet MS"/>
          <w:color w:val="0000FF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color w:val="0000FF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color w:val="0000FF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att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w w:val="102"/>
          <w:sz w:val="22"/>
          <w:szCs w:val="22"/>
        </w:rPr>
        <w:t>m</w:t>
      </w: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s</w:t>
      </w:r>
      <w:proofErr w:type="gramEnd"/>
      <w:r>
        <w:rPr>
          <w:rFonts w:ascii="Trebuchet MS" w:eastAsia="Trebuchet MS" w:hAnsi="Trebuchet MS" w:cs="Trebuchet MS"/>
          <w:color w:val="0000FF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color w:val="0000FF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color w:val="0000FF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y</w:t>
      </w:r>
      <w:r>
        <w:rPr>
          <w:rFonts w:ascii="Trebuchet MS" w:eastAsia="Trebuchet MS" w:hAnsi="Trebuchet MS" w:cs="Trebuchet MS"/>
          <w:color w:val="0000FF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d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9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7"/>
          <w:w w:val="102"/>
          <w:sz w:val="22"/>
          <w:szCs w:val="22"/>
        </w:rPr>
        <w:t>*/</w:t>
      </w:r>
    </w:p>
    <w:p w:rsidR="00255755" w:rsidRDefault="00255755">
      <w:pPr>
        <w:spacing w:before="3" w:line="260" w:lineRule="exact"/>
        <w:rPr>
          <w:sz w:val="26"/>
          <w:szCs w:val="26"/>
        </w:rPr>
      </w:pPr>
    </w:p>
    <w:p w:rsidR="00255755" w:rsidRDefault="00144EC0">
      <w:pPr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3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"subm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t"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sz w:val="22"/>
          <w:szCs w:val="22"/>
        </w:rPr>
        <w:t>lue</w:t>
      </w:r>
      <w:r>
        <w:rPr>
          <w:rFonts w:ascii="Courier New" w:eastAsia="Courier New" w:hAnsi="Courier New" w:cs="Courier New"/>
          <w:spacing w:val="3"/>
          <w:w w:val="102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subm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&lt;/form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&lt;/bo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y&gt;</w:t>
      </w:r>
    </w:p>
    <w:p w:rsidR="00255755" w:rsidRDefault="00255755">
      <w:pPr>
        <w:spacing w:before="8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28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104" style="position:absolute;left:0;text-align:left;margin-left:24.7pt;margin-top:24.35pt;width:547.95pt;height:793.9pt;z-index:-2219;mso-position-horizontal-relative:page;mso-position-vertical-relative:page" coordorigin="494,487" coordsize="10959,15878">
            <v:shape id="_x0000_s1111" style="position:absolute;left:511;top:503;width:10904;height:0" coordorigin="511,503" coordsize="10904,0" path="m511,503r10904,e" filled="f" strokeweight=".85pt">
              <v:path arrowok="t"/>
            </v:shape>
            <v:shape id="_x0000_s1110" style="position:absolute;left:503;top:496;width:0;height:15854" coordorigin="503,496" coordsize="0,15854" path="m503,496r,15854e" filled="f" strokeweight=".85pt">
              <v:path arrowok="t"/>
            </v:shape>
            <v:shape id="_x0000_s1109" style="position:absolute;left:11425;top:496;width:0;height:15861" coordorigin="11425,496" coordsize="0,15861" path="m11425,496r,15861e" filled="f" strokeweight=".85pt">
              <v:path arrowok="t"/>
            </v:shape>
            <v:shape id="_x0000_s1108" style="position:absolute;left:11422;top:510;width:0;height:15824" coordorigin="11422,510" coordsize="0,15824" path="m11422,510r,15825e" filled="f" strokeweight=".85pt">
              <v:path arrowok="t"/>
            </v:shape>
            <v:shape id="_x0000_s1107" style="position:absolute;left:511;top:16357;width:10904;height:0" coordorigin="511,16357" coordsize="10904,0" path="m511,16357r10904,e" filled="f" strokeweight=".85pt">
              <v:path arrowok="t"/>
            </v:shape>
            <v:shape id="_x0000_s1106" style="position:absolute;left:511;top:16342;width:10904;height:0" coordorigin="511,16342" coordsize="10904,0" path="m511,16342r10904,e" filled="f" strokeweight=".85pt">
              <v:path arrowok="t"/>
            </v:shape>
            <v:shape id="_x0000_s1105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099" style="position:absolute;left:0;text-align:left;margin-left:143.4pt;margin-top:323.1pt;width:397.35pt;height:63.95pt;z-index:-2220;mso-position-horizontal-relative:page;mso-position-vertical-relative:page" coordorigin="2868,6462" coordsize="7947,1279">
            <v:shape id="_x0000_s1103" style="position:absolute;left:2884;top:6478;width:7915;height:0" coordorigin="2884,6478" coordsize="7915,0" path="m2884,6478r7915,e" filled="f" strokeweight=".85pt">
              <v:path arrowok="t"/>
            </v:shape>
            <v:shape id="_x0000_s1102" style="position:absolute;left:2876;top:6471;width:0;height:1261" coordorigin="2876,6471" coordsize="0,1261" path="m2876,6471r,1261e" filled="f" strokeweight=".85pt">
              <v:path arrowok="t"/>
            </v:shape>
            <v:shape id="_x0000_s1101" style="position:absolute;left:2884;top:7725;width:7915;height:0" coordorigin="2884,7725" coordsize="7915,0" path="m2884,7725r7915,e" filled="f" strokeweight=".85pt">
              <v:path arrowok="t"/>
            </v:shape>
            <v:shape id="_x0000_s1100" style="position:absolute;left:10806;top:6471;width:0;height:1262" coordorigin="10806,6471" coordsize="0,1262" path="m10806,6471r,1261e" filled="f" strokeweight=".30869mm">
              <v:path arrowok="t"/>
            </v:shape>
            <w10:wrap anchorx="page" anchory="page"/>
          </v:group>
        </w:pict>
      </w:r>
      <w:r>
        <w:pict>
          <v:group id="_x0000_s1094" style="position:absolute;left:0;text-align:left;margin-left:143.4pt;margin-top:197.7pt;width:397.35pt;height:63.95pt;z-index:-2222;mso-position-horizontal-relative:page;mso-position-vertical-relative:page" coordorigin="2868,3954" coordsize="7947,1279">
            <v:shape id="_x0000_s1098" style="position:absolute;left:2884;top:3971;width:7915;height:0" coordorigin="2884,3971" coordsize="7915,0" path="m2884,3971r7915,e" filled="f" strokeweight=".85pt">
              <v:path arrowok="t"/>
            </v:shape>
            <v:shape id="_x0000_s1097" style="position:absolute;left:2876;top:3963;width:0;height:1261" coordorigin="2876,3963" coordsize="0,1261" path="m2876,3963r,1261e" filled="f" strokeweight=".85pt">
              <v:path arrowok="t"/>
            </v:shape>
            <v:shape id="_x0000_s1096" style="position:absolute;left:2884;top:5217;width:7915;height:0" coordorigin="2884,5217" coordsize="7915,0" path="m2884,5217r7915,e" filled="f" strokeweight=".85pt">
              <v:path arrowok="t"/>
            </v:shape>
            <v:shape id="_x0000_s1095" style="position:absolute;left:10806;top:3963;width:0;height:1262" coordorigin="10806,3963" coordsize="0,1262" path="m10806,3963r,1262e" filled="f" strokeweight=".30869mm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60" w:lineRule="exact"/>
        <w:rPr>
          <w:sz w:val="26"/>
          <w:szCs w:val="26"/>
        </w:rPr>
      </w:pPr>
    </w:p>
    <w:p w:rsidR="00255755" w:rsidRDefault="00144EC0">
      <w:pPr>
        <w:spacing w:before="42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&lt;/html&gt;</w:t>
      </w:r>
    </w:p>
    <w:p w:rsidR="00255755" w:rsidRDefault="00255755">
      <w:pPr>
        <w:spacing w:before="20" w:line="220" w:lineRule="exact"/>
        <w:rPr>
          <w:sz w:val="22"/>
          <w:szCs w:val="22"/>
        </w:rPr>
      </w:pPr>
    </w:p>
    <w:p w:rsidR="00255755" w:rsidRDefault="00144EC0">
      <w:pPr>
        <w:spacing w:line="240" w:lineRule="exact"/>
        <w:ind w:left="102" w:right="478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4"/>
          <w:w w:val="120"/>
          <w:sz w:val="22"/>
          <w:szCs w:val="22"/>
        </w:rPr>
        <w:t>“</w:t>
      </w:r>
      <w:r>
        <w:rPr>
          <w:spacing w:val="-6"/>
          <w:w w:val="120"/>
          <w:sz w:val="22"/>
          <w:szCs w:val="22"/>
        </w:rPr>
        <w:t>p</w:t>
      </w:r>
      <w:r>
        <w:rPr>
          <w:spacing w:val="-1"/>
          <w:w w:val="120"/>
          <w:sz w:val="22"/>
          <w:szCs w:val="22"/>
        </w:rPr>
        <w:t>os</w:t>
      </w:r>
      <w:r>
        <w:rPr>
          <w:spacing w:val="1"/>
          <w:w w:val="120"/>
          <w:sz w:val="22"/>
          <w:szCs w:val="22"/>
        </w:rPr>
        <w:t>t</w:t>
      </w:r>
      <w:r>
        <w:rPr>
          <w:spacing w:val="-16"/>
          <w:w w:val="120"/>
          <w:sz w:val="22"/>
          <w:szCs w:val="22"/>
        </w:rPr>
        <w:t>”</w:t>
      </w:r>
      <w:r>
        <w:rPr>
          <w:w w:val="120"/>
          <w:sz w:val="22"/>
          <w:szCs w:val="22"/>
        </w:rPr>
        <w:t>.</w:t>
      </w:r>
      <w:r>
        <w:rPr>
          <w:spacing w:val="22"/>
          <w:w w:val="1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1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9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</w:t>
      </w:r>
      <w:r>
        <w:rPr>
          <w:rFonts w:ascii="Courier New" w:eastAsia="Courier New" w:hAnsi="Courier New" w:cs="Courier New"/>
          <w:sz w:val="22"/>
          <w:szCs w:val="22"/>
        </w:rPr>
        <w:t>form</w:t>
      </w:r>
      <w:r>
        <w:rPr>
          <w:rFonts w:ascii="Courier New" w:eastAsia="Courier New" w:hAnsi="Courier New" w:cs="Courier New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ame=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frm1"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act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n="a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c</w:t>
      </w:r>
      <w:r>
        <w:rPr>
          <w:rFonts w:ascii="Courier New" w:eastAsia="Courier New" w:hAnsi="Courier New" w:cs="Courier New"/>
          <w:sz w:val="22"/>
          <w:szCs w:val="22"/>
        </w:rPr>
        <w:t>ti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p</w:t>
      </w:r>
      <w:r>
        <w:rPr>
          <w:rFonts w:ascii="Courier New" w:eastAsia="Courier New" w:hAnsi="Courier New" w:cs="Courier New"/>
          <w:sz w:val="22"/>
          <w:szCs w:val="22"/>
        </w:rPr>
        <w:t>age.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sz w:val="22"/>
          <w:szCs w:val="22"/>
        </w:rPr>
        <w:t>tml"</w:t>
      </w:r>
      <w:r>
        <w:rPr>
          <w:rFonts w:ascii="Courier New" w:eastAsia="Courier New" w:hAnsi="Courier New" w:cs="Courier New"/>
          <w:spacing w:val="5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meth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sz w:val="22"/>
          <w:szCs w:val="22"/>
        </w:rPr>
        <w:t>d="po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spacing w:val="4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4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spacing w:val="-7"/>
          <w:w w:val="117"/>
          <w:sz w:val="22"/>
          <w:szCs w:val="22"/>
        </w:rPr>
        <w:t>c</w:t>
      </w:r>
      <w:r>
        <w:rPr>
          <w:spacing w:val="-3"/>
          <w:w w:val="117"/>
          <w:sz w:val="22"/>
          <w:szCs w:val="22"/>
        </w:rPr>
        <w:t>h</w:t>
      </w:r>
      <w:r>
        <w:rPr>
          <w:spacing w:val="2"/>
          <w:w w:val="117"/>
          <w:sz w:val="22"/>
          <w:szCs w:val="22"/>
        </w:rPr>
        <w:t>a</w:t>
      </w:r>
      <w:r>
        <w:rPr>
          <w:spacing w:val="-3"/>
          <w:w w:val="117"/>
          <w:sz w:val="22"/>
          <w:szCs w:val="22"/>
        </w:rPr>
        <w:t>n</w:t>
      </w:r>
      <w:r>
        <w:rPr>
          <w:spacing w:val="8"/>
          <w:w w:val="117"/>
          <w:sz w:val="22"/>
          <w:szCs w:val="22"/>
        </w:rPr>
        <w:t>g</w:t>
      </w:r>
      <w:r>
        <w:rPr>
          <w:w w:val="117"/>
          <w:sz w:val="22"/>
          <w:szCs w:val="22"/>
        </w:rPr>
        <w:t>e</w:t>
      </w:r>
      <w:r>
        <w:rPr>
          <w:spacing w:val="-28"/>
          <w:w w:val="117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-3"/>
          <w:w w:val="117"/>
          <w:sz w:val="22"/>
          <w:szCs w:val="22"/>
        </w:rPr>
        <w:t>h</w:t>
      </w:r>
      <w:r>
        <w:rPr>
          <w:w w:val="117"/>
          <w:sz w:val="22"/>
          <w:szCs w:val="22"/>
        </w:rPr>
        <w:t>e</w:t>
      </w:r>
      <w:r>
        <w:rPr>
          <w:spacing w:val="12"/>
          <w:w w:val="117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-3"/>
          <w:w w:val="111"/>
          <w:sz w:val="22"/>
          <w:szCs w:val="22"/>
        </w:rPr>
        <w:t>u</w:t>
      </w:r>
      <w:r>
        <w:rPr>
          <w:spacing w:val="-20"/>
          <w:w w:val="113"/>
          <w:sz w:val="22"/>
          <w:szCs w:val="22"/>
        </w:rPr>
        <w:t>b</w:t>
      </w:r>
      <w:r>
        <w:rPr>
          <w:spacing w:val="8"/>
          <w:w w:val="109"/>
          <w:sz w:val="22"/>
          <w:szCs w:val="22"/>
        </w:rPr>
        <w:t>m</w:t>
      </w:r>
      <w:r>
        <w:rPr>
          <w:spacing w:val="-4"/>
          <w:w w:val="105"/>
          <w:sz w:val="22"/>
          <w:szCs w:val="22"/>
        </w:rPr>
        <w:t>i</w:t>
      </w:r>
      <w:r>
        <w:rPr>
          <w:spacing w:val="1"/>
          <w:w w:val="146"/>
          <w:sz w:val="22"/>
          <w:szCs w:val="22"/>
        </w:rPr>
        <w:t>t</w:t>
      </w:r>
      <w:r>
        <w:rPr>
          <w:w w:val="120"/>
          <w:sz w:val="22"/>
          <w:szCs w:val="22"/>
        </w:rPr>
        <w:t>”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w w:val="120"/>
          <w:sz w:val="22"/>
          <w:szCs w:val="22"/>
        </w:rPr>
        <w:t>t</w:t>
      </w:r>
      <w:r>
        <w:rPr>
          <w:w w:val="120"/>
          <w:sz w:val="22"/>
          <w:szCs w:val="22"/>
        </w:rPr>
        <w:t>o</w:t>
      </w:r>
      <w:r>
        <w:rPr>
          <w:spacing w:val="-3"/>
          <w:w w:val="12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6"/>
          <w:w w:val="120"/>
          <w:sz w:val="22"/>
          <w:szCs w:val="22"/>
        </w:rPr>
        <w:t>b</w:t>
      </w:r>
      <w:r>
        <w:rPr>
          <w:spacing w:val="-4"/>
          <w:w w:val="120"/>
          <w:sz w:val="22"/>
          <w:szCs w:val="22"/>
        </w:rPr>
        <w:t>u</w:t>
      </w:r>
      <w:r>
        <w:rPr>
          <w:spacing w:val="1"/>
          <w:w w:val="120"/>
          <w:sz w:val="22"/>
          <w:szCs w:val="22"/>
        </w:rPr>
        <w:t>tt</w:t>
      </w:r>
      <w:r>
        <w:rPr>
          <w:spacing w:val="-1"/>
          <w:w w:val="120"/>
          <w:sz w:val="22"/>
          <w:szCs w:val="22"/>
        </w:rPr>
        <w:t>o</w:t>
      </w:r>
      <w:r>
        <w:rPr>
          <w:spacing w:val="-4"/>
          <w:w w:val="120"/>
          <w:sz w:val="22"/>
          <w:szCs w:val="22"/>
        </w:rPr>
        <w:t>n</w:t>
      </w:r>
      <w:r>
        <w:rPr>
          <w:w w:val="120"/>
          <w:sz w:val="22"/>
          <w:szCs w:val="22"/>
        </w:rPr>
        <w:t>”</w:t>
      </w:r>
      <w:r>
        <w:rPr>
          <w:spacing w:val="-3"/>
          <w:w w:val="1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spacing w:val="2"/>
          <w:w w:val="120"/>
          <w:sz w:val="22"/>
          <w:szCs w:val="22"/>
        </w:rPr>
        <w:t>”</w:t>
      </w:r>
      <w:r>
        <w:rPr>
          <w:spacing w:val="8"/>
          <w:w w:val="109"/>
          <w:sz w:val="22"/>
          <w:szCs w:val="22"/>
        </w:rPr>
        <w:t>m</w:t>
      </w:r>
      <w:r>
        <w:rPr>
          <w:spacing w:val="2"/>
          <w:w w:val="121"/>
          <w:sz w:val="22"/>
          <w:szCs w:val="22"/>
        </w:rPr>
        <w:t>a</w:t>
      </w:r>
      <w:r>
        <w:rPr>
          <w:spacing w:val="-4"/>
          <w:w w:val="105"/>
          <w:sz w:val="22"/>
          <w:szCs w:val="22"/>
        </w:rPr>
        <w:t>i</w:t>
      </w:r>
      <w:r>
        <w:rPr>
          <w:spacing w:val="-18"/>
          <w:w w:val="111"/>
          <w:sz w:val="22"/>
          <w:szCs w:val="22"/>
        </w:rPr>
        <w:t>n</w:t>
      </w:r>
      <w:r>
        <w:rPr>
          <w:spacing w:val="7"/>
          <w:w w:val="113"/>
          <w:sz w:val="22"/>
          <w:szCs w:val="22"/>
        </w:rPr>
        <w:t>f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3"/>
          <w:w w:val="119"/>
          <w:sz w:val="22"/>
          <w:szCs w:val="22"/>
        </w:rPr>
        <w:t>r</w:t>
      </w:r>
      <w:r>
        <w:rPr>
          <w:spacing w:val="8"/>
          <w:w w:val="109"/>
          <w:sz w:val="22"/>
          <w:szCs w:val="22"/>
        </w:rPr>
        <w:t>m</w:t>
      </w:r>
      <w:r>
        <w:rPr>
          <w:spacing w:val="-13"/>
          <w:w w:val="107"/>
          <w:sz w:val="22"/>
          <w:szCs w:val="22"/>
        </w:rPr>
        <w:t>1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pacing w:val="-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?</w:t>
      </w:r>
    </w:p>
    <w:p w:rsidR="00255755" w:rsidRDefault="00144EC0">
      <w:pPr>
        <w:spacing w:before="8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subm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i</w:t>
      </w:r>
      <w:r>
        <w:rPr>
          <w:rFonts w:ascii="Courier New" w:eastAsia="Courier New" w:hAnsi="Courier New" w:cs="Courier New"/>
          <w:w w:val="102"/>
          <w:sz w:val="22"/>
          <w:szCs w:val="22"/>
        </w:rPr>
        <w:t>t"&gt;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649" w:right="437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093" type="#_x0000_t75" style="position:absolute;left:0;text-align:left;margin-left:72.35pt;margin-top:.8pt;width:63pt;height:61.35pt;z-index:-2223;mso-position-horizontal-relative:page">
            <v:imagedata r:id="rId8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u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e.</w:t>
      </w:r>
    </w:p>
    <w:p w:rsidR="00255755" w:rsidRDefault="00255755">
      <w:pPr>
        <w:spacing w:before="1" w:line="120" w:lineRule="exact"/>
        <w:rPr>
          <w:sz w:val="12"/>
          <w:szCs w:val="12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8" w:line="245" w:lineRule="auto"/>
        <w:ind w:left="823" w:right="4085" w:hanging="7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4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ubm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 xml:space="preserve">"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onClic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k</w:t>
      </w:r>
      <w:proofErr w:type="spellEnd"/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="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do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ument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sz w:val="22"/>
          <w:szCs w:val="22"/>
        </w:rPr>
        <w:t>frm1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sz w:val="22"/>
          <w:szCs w:val="22"/>
        </w:rPr>
        <w:t>subm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i</w:t>
      </w:r>
      <w:r>
        <w:rPr>
          <w:rFonts w:ascii="Courier New" w:eastAsia="Courier New" w:hAnsi="Courier New" w:cs="Courier New"/>
          <w:w w:val="102"/>
          <w:sz w:val="22"/>
          <w:szCs w:val="22"/>
        </w:rPr>
        <w:t>t(</w:t>
      </w:r>
      <w:proofErr w:type="gramEnd"/>
      <w:r>
        <w:rPr>
          <w:rFonts w:ascii="Courier New" w:eastAsia="Courier New" w:hAnsi="Courier New" w:cs="Courier New"/>
          <w:spacing w:val="4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255755">
      <w:pPr>
        <w:spacing w:before="7" w:line="240" w:lineRule="exact"/>
        <w:rPr>
          <w:sz w:val="24"/>
          <w:szCs w:val="24"/>
        </w:rPr>
      </w:pPr>
    </w:p>
    <w:p w:rsidR="00255755" w:rsidRDefault="00144EC0">
      <w:pPr>
        <w:ind w:left="1649" w:right="63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092" type="#_x0000_t75" style="position:absolute;left:0;text-align:left;margin-left:72.35pt;margin-top:.65pt;width:63pt;height:61.5pt;z-index:-2221;mso-position-horizontal-relative:page">
            <v:imagedata r:id="rId33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q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h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5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pacing w:val="-6"/>
          <w:sz w:val="22"/>
          <w:szCs w:val="22"/>
        </w:rPr>
        <w:t>l</w:t>
      </w:r>
      <w:r>
        <w:rPr>
          <w:spacing w:val="-2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3"/>
          <w:w w:val="119"/>
          <w:sz w:val="22"/>
          <w:szCs w:val="22"/>
        </w:rPr>
        <w:t>r</w:t>
      </w:r>
      <w:r>
        <w:rPr>
          <w:spacing w:val="8"/>
          <w:w w:val="109"/>
          <w:sz w:val="22"/>
          <w:szCs w:val="22"/>
        </w:rPr>
        <w:t>m</w:t>
      </w:r>
      <w:r>
        <w:rPr>
          <w:spacing w:val="-3"/>
          <w:w w:val="125"/>
          <w:sz w:val="22"/>
          <w:szCs w:val="22"/>
        </w:rPr>
        <w:t>e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3"/>
          <w:w w:val="125"/>
          <w:sz w:val="22"/>
          <w:szCs w:val="22"/>
        </w:rPr>
        <w:t>e</w:t>
      </w:r>
      <w:r>
        <w:rPr>
          <w:spacing w:val="8"/>
          <w:w w:val="109"/>
          <w:sz w:val="22"/>
          <w:szCs w:val="22"/>
        </w:rPr>
        <w:t>m</w:t>
      </w:r>
      <w:r>
        <w:rPr>
          <w:spacing w:val="-3"/>
          <w:w w:val="125"/>
          <w:sz w:val="22"/>
          <w:szCs w:val="22"/>
        </w:rPr>
        <w:t>e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46"/>
          <w:sz w:val="22"/>
          <w:szCs w:val="22"/>
        </w:rPr>
        <w:t>t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4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head&gt;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"&gt;</w:t>
      </w:r>
    </w:p>
    <w:p w:rsidR="00255755" w:rsidRDefault="00144EC0">
      <w:pPr>
        <w:spacing w:before="12" w:line="231" w:lineRule="auto"/>
        <w:ind w:left="102" w:right="32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/*Comm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nts: </w:t>
      </w:r>
      <w:r>
        <w:rPr>
          <w:rFonts w:ascii="Courier New" w:eastAsia="Courier New" w:hAnsi="Courier New" w:cs="Courier New"/>
          <w:color w:val="0000FF"/>
          <w:spacing w:val="2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only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three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ele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</w:t>
      </w:r>
      <w:r>
        <w:rPr>
          <w:rFonts w:ascii="Courier New" w:eastAsia="Courier New" w:hAnsi="Courier New" w:cs="Courier New"/>
          <w:color w:val="0000FF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in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fo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m,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to</w:t>
      </w:r>
      <w:r>
        <w:rPr>
          <w:rFonts w:ascii="Courier New" w:eastAsia="Courier New" w:hAnsi="Courier New" w:cs="Courier New"/>
          <w:color w:val="0000FF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acce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we</w:t>
      </w:r>
      <w:r>
        <w:rPr>
          <w:rFonts w:ascii="Courier New" w:eastAsia="Courier New" w:hAnsi="Courier New" w:cs="Courier New"/>
          <w:color w:val="0000FF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 xml:space="preserve">can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2"/>
          <w:szCs w:val="22"/>
        </w:rPr>
        <w:t>el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menm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proofErr w:type="spellEnd"/>
      <w:r>
        <w:rPr>
          <w:rFonts w:ascii="Courier New" w:eastAsia="Courier New" w:hAnsi="Courier New" w:cs="Courier New"/>
          <w:color w:val="0000FF"/>
          <w:spacing w:val="2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arr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y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before="8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fu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Disp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()</w:t>
      </w:r>
    </w:p>
    <w:p w:rsidR="00255755" w:rsidRDefault="00144EC0">
      <w:pPr>
        <w:spacing w:before="6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{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text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b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ox</w:t>
      </w:r>
      <w:r>
        <w:rPr>
          <w:rFonts w:ascii="Courier New" w:eastAsia="Courier New" w:hAnsi="Courier New" w:cs="Courier New"/>
          <w:spacing w:val="40"/>
          <w:position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val</w:t>
      </w:r>
      <w:proofErr w:type="spellEnd"/>
      <w:r>
        <w:rPr>
          <w:rFonts w:ascii="Courier New" w:eastAsia="Courier New" w:hAnsi="Courier New" w:cs="Courier New"/>
          <w:spacing w:val="-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128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"+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do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umen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.for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s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[0]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elem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nts[0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]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.val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e);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text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b</w:t>
      </w:r>
      <w:r>
        <w:rPr>
          <w:rFonts w:ascii="Courier New" w:eastAsia="Courier New" w:hAnsi="Courier New" w:cs="Courier New"/>
          <w:sz w:val="22"/>
          <w:szCs w:val="22"/>
        </w:rPr>
        <w:t>ox</w:t>
      </w:r>
      <w:r>
        <w:rPr>
          <w:rFonts w:ascii="Courier New" w:eastAsia="Courier New" w:hAnsi="Courier New" w:cs="Courier New"/>
          <w:spacing w:val="4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12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"+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do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ume</w:t>
      </w:r>
      <w:r>
        <w:rPr>
          <w:rFonts w:ascii="Courier New" w:eastAsia="Courier New" w:hAnsi="Courier New" w:cs="Courier New"/>
          <w:spacing w:val="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.for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s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[0]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sz w:val="22"/>
          <w:szCs w:val="22"/>
        </w:rPr>
        <w:t>elem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nts[1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]</w:t>
      </w:r>
      <w:r>
        <w:rPr>
          <w:rFonts w:ascii="Courier New" w:eastAsia="Courier New" w:hAnsi="Courier New" w:cs="Courier New"/>
          <w:w w:val="102"/>
          <w:sz w:val="22"/>
          <w:szCs w:val="22"/>
        </w:rPr>
        <w:t>.val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e);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text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b</w:t>
      </w:r>
      <w:r>
        <w:rPr>
          <w:rFonts w:ascii="Courier New" w:eastAsia="Courier New" w:hAnsi="Courier New" w:cs="Courier New"/>
          <w:sz w:val="22"/>
          <w:szCs w:val="22"/>
        </w:rPr>
        <w:t>ox</w:t>
      </w:r>
      <w:r>
        <w:rPr>
          <w:rFonts w:ascii="Courier New" w:eastAsia="Courier New" w:hAnsi="Courier New" w:cs="Courier New"/>
          <w:spacing w:val="4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12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"+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do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umen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.for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sz w:val="22"/>
          <w:szCs w:val="22"/>
        </w:rPr>
        <w:t>s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[0]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sz w:val="22"/>
          <w:szCs w:val="22"/>
        </w:rPr>
        <w:t>elem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nts[2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]</w:t>
      </w:r>
      <w:r>
        <w:rPr>
          <w:rFonts w:ascii="Courier New" w:eastAsia="Courier New" w:hAnsi="Courier New" w:cs="Courier New"/>
          <w:w w:val="102"/>
          <w:sz w:val="22"/>
          <w:szCs w:val="22"/>
        </w:rPr>
        <w:t>.val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e);</w:t>
      </w:r>
    </w:p>
    <w:p w:rsidR="00255755" w:rsidRDefault="00144EC0">
      <w:pPr>
        <w:spacing w:line="22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144EC0">
      <w:pPr>
        <w:spacing w:before="12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t&gt;&lt;/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h</w:t>
      </w:r>
      <w:r>
        <w:rPr>
          <w:rFonts w:ascii="Courier New" w:eastAsia="Courier New" w:hAnsi="Courier New" w:cs="Courier New"/>
          <w:w w:val="102"/>
          <w:sz w:val="22"/>
          <w:szCs w:val="22"/>
        </w:rPr>
        <w:t>ead&gt;&lt;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b</w:t>
      </w:r>
      <w:r>
        <w:rPr>
          <w:rFonts w:ascii="Courier New" w:eastAsia="Courier New" w:hAnsi="Courier New" w:cs="Courier New"/>
          <w:w w:val="102"/>
          <w:sz w:val="22"/>
          <w:szCs w:val="22"/>
        </w:rPr>
        <w:t>ody&gt;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&lt;form</w:t>
      </w:r>
      <w:r>
        <w:rPr>
          <w:rFonts w:ascii="Courier New" w:eastAsia="Courier New" w:hAnsi="Courier New" w:cs="Courier New"/>
          <w:spacing w:val="1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ame=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frm1"&gt;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"text"</w:t>
      </w:r>
      <w:r>
        <w:rPr>
          <w:rFonts w:ascii="Courier New" w:eastAsia="Courier New" w:hAnsi="Courier New" w:cs="Courier New"/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nam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="tx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1"</w:t>
      </w:r>
      <w:r>
        <w:rPr>
          <w:rFonts w:ascii="Courier New" w:eastAsia="Courier New" w:hAnsi="Courier New" w:cs="Courier New"/>
          <w:spacing w:val="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Seed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br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"radi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sz w:val="22"/>
          <w:szCs w:val="22"/>
        </w:rPr>
        <w:t>e="r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d1"</w:t>
      </w:r>
      <w:r>
        <w:rPr>
          <w:rFonts w:ascii="Courier New" w:eastAsia="Courier New" w:hAnsi="Courier New" w:cs="Courier New"/>
          <w:spacing w:val="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v</w:t>
      </w:r>
      <w:r>
        <w:rPr>
          <w:rFonts w:ascii="Courier New" w:eastAsia="Courier New" w:hAnsi="Courier New" w:cs="Courier New"/>
          <w:sz w:val="22"/>
          <w:szCs w:val="22"/>
        </w:rPr>
        <w:t>alue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=</w:t>
      </w:r>
      <w:r>
        <w:rPr>
          <w:rFonts w:ascii="Courier New" w:eastAsia="Courier New" w:hAnsi="Courier New" w:cs="Courier New"/>
          <w:sz w:val="22"/>
          <w:szCs w:val="22"/>
        </w:rPr>
        <w:t>"1"</w:t>
      </w:r>
      <w:r>
        <w:rPr>
          <w:rFonts w:ascii="Courier New" w:eastAsia="Courier New" w:hAnsi="Courier New" w:cs="Courier New"/>
          <w:spacing w:val="2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heck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d&gt;Ok&lt;</w:t>
      </w:r>
      <w:proofErr w:type="spellStart"/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b</w:t>
      </w:r>
      <w:r>
        <w:rPr>
          <w:rFonts w:ascii="Courier New" w:eastAsia="Courier New" w:hAnsi="Courier New" w:cs="Courier New"/>
          <w:w w:val="102"/>
          <w:sz w:val="22"/>
          <w:szCs w:val="22"/>
        </w:rPr>
        <w:t>r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&lt;input</w:t>
      </w:r>
      <w:r>
        <w:rPr>
          <w:rFonts w:ascii="Courier New" w:eastAsia="Courier New" w:hAnsi="Courier New" w:cs="Courier New"/>
          <w:spacing w:val="4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type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=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"butt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n"</w:t>
      </w:r>
      <w:r>
        <w:rPr>
          <w:rFonts w:ascii="Courier New" w:eastAsia="Courier New" w:hAnsi="Courier New" w:cs="Courier New"/>
          <w:spacing w:val="3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v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lue=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Subm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t"</w:t>
      </w:r>
      <w:r>
        <w:rPr>
          <w:rFonts w:ascii="Courier New" w:eastAsia="Courier New" w:hAnsi="Courier New" w:cs="Courier New"/>
          <w:spacing w:val="40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a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me="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b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ut1"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onClic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k</w:t>
      </w:r>
      <w:proofErr w:type="spellEnd"/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="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fu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Disp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"&gt;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&lt;/form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&lt;/bo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y&gt;&lt;/h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ml&gt;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6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h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</w:p>
    <w:p w:rsidR="00255755" w:rsidRDefault="00144EC0">
      <w:pPr>
        <w:ind w:left="102"/>
        <w:rPr>
          <w:sz w:val="22"/>
          <w:szCs w:val="22"/>
        </w:rPr>
      </w:pPr>
      <w:proofErr w:type="gramStart"/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proofErr w:type="gramEnd"/>
      <w:r>
        <w:rPr>
          <w:spacing w:val="4"/>
          <w:w w:val="124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7"/>
          <w:w w:val="113"/>
          <w:sz w:val="22"/>
          <w:szCs w:val="22"/>
        </w:rPr>
        <w:t>f</w:t>
      </w:r>
      <w:r>
        <w:rPr>
          <w:spacing w:val="-16"/>
          <w:w w:val="109"/>
          <w:sz w:val="22"/>
          <w:szCs w:val="22"/>
        </w:rPr>
        <w:t>o</w:t>
      </w:r>
      <w:r>
        <w:rPr>
          <w:spacing w:val="2"/>
          <w:w w:val="119"/>
          <w:sz w:val="22"/>
          <w:szCs w:val="22"/>
        </w:rPr>
        <w:t>r</w:t>
      </w:r>
      <w:r>
        <w:rPr>
          <w:spacing w:val="8"/>
          <w:w w:val="109"/>
          <w:sz w:val="22"/>
          <w:szCs w:val="22"/>
        </w:rPr>
        <w:t>m</w:t>
      </w:r>
      <w:r>
        <w:rPr>
          <w:spacing w:val="-18"/>
          <w:w w:val="111"/>
          <w:sz w:val="22"/>
          <w:szCs w:val="22"/>
        </w:rPr>
        <w:t>n</w:t>
      </w:r>
      <w:r>
        <w:rPr>
          <w:spacing w:val="-13"/>
          <w:w w:val="121"/>
          <w:sz w:val="22"/>
          <w:szCs w:val="22"/>
        </w:rPr>
        <w:t>a</w:t>
      </w:r>
      <w:r>
        <w:rPr>
          <w:spacing w:val="8"/>
          <w:w w:val="109"/>
          <w:sz w:val="22"/>
          <w:szCs w:val="22"/>
        </w:rPr>
        <w:t>m</w:t>
      </w:r>
      <w:r>
        <w:rPr>
          <w:spacing w:val="-3"/>
          <w:w w:val="125"/>
          <w:sz w:val="22"/>
          <w:szCs w:val="22"/>
        </w:rPr>
        <w:t>e</w:t>
      </w:r>
      <w:r>
        <w:rPr>
          <w:spacing w:val="-1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10" w:line="240" w:lineRule="exact"/>
        <w:rPr>
          <w:sz w:val="24"/>
          <w:szCs w:val="24"/>
        </w:rPr>
      </w:pPr>
    </w:p>
    <w:p w:rsidR="00255755" w:rsidRDefault="00144EC0">
      <w:pPr>
        <w:spacing w:line="245" w:lineRule="auto"/>
        <w:ind w:left="102" w:right="45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If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w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kn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w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name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of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h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fo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and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ele</w:t>
      </w:r>
      <w:r>
        <w:rPr>
          <w:rFonts w:ascii="Courier New" w:eastAsia="Courier New" w:hAnsi="Courier New" w:cs="Courier New"/>
          <w:color w:val="0000FF"/>
          <w:spacing w:val="-8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ents,</w:t>
      </w:r>
      <w:r>
        <w:rPr>
          <w:rFonts w:ascii="Courier New" w:eastAsia="Courier New" w:hAnsi="Courier New" w:cs="Courier New"/>
          <w:color w:val="0000FF"/>
          <w:spacing w:val="1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we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c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 xml:space="preserve">it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direct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l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y,</w:t>
      </w:r>
      <w:r>
        <w:rPr>
          <w:rFonts w:ascii="Courier New" w:eastAsia="Courier New" w:hAnsi="Courier New" w:cs="Courier New"/>
          <w:color w:val="0000FF"/>
          <w:spacing w:val="2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“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rm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”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name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of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he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f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rm</w:t>
      </w:r>
      <w:r>
        <w:rPr>
          <w:rFonts w:ascii="Courier New" w:eastAsia="Courier New" w:hAnsi="Courier New" w:cs="Courier New"/>
          <w:color w:val="0000FF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a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</w:t>
      </w:r>
      <w:r>
        <w:rPr>
          <w:rFonts w:ascii="Courier New" w:eastAsia="Courier New" w:hAnsi="Courier New" w:cs="Courier New"/>
          <w:color w:val="0000FF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“t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x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”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is</w:t>
      </w:r>
      <w:r>
        <w:rPr>
          <w:rFonts w:ascii="Courier New" w:eastAsia="Courier New" w:hAnsi="Courier New" w:cs="Courier New"/>
          <w:color w:val="0000FF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name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 xml:space="preserve">of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the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te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x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tbox</w:t>
      </w:r>
      <w:r>
        <w:rPr>
          <w:rFonts w:ascii="Courier New" w:eastAsia="Courier New" w:hAnsi="Courier New" w:cs="Courier New"/>
          <w:color w:val="0000FF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line="22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position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fu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Disp</w:t>
      </w:r>
      <w:proofErr w:type="spellEnd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()</w:t>
      </w:r>
    </w:p>
    <w:p w:rsidR="00255755" w:rsidRDefault="00144EC0">
      <w:pPr>
        <w:spacing w:before="6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{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"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text</w:t>
      </w:r>
      <w:r>
        <w:rPr>
          <w:rFonts w:ascii="Courier New" w:eastAsia="Courier New" w:hAnsi="Courier New" w:cs="Courier New"/>
          <w:spacing w:val="-15"/>
          <w:position w:val="1"/>
          <w:sz w:val="22"/>
          <w:szCs w:val="22"/>
        </w:rPr>
        <w:t>b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ox</w:t>
      </w:r>
      <w:r>
        <w:rPr>
          <w:rFonts w:ascii="Courier New" w:eastAsia="Courier New" w:hAnsi="Courier New" w:cs="Courier New"/>
          <w:spacing w:val="40"/>
          <w:position w:val="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22"/>
          <w:szCs w:val="22"/>
        </w:rPr>
        <w:t>val</w:t>
      </w:r>
      <w:proofErr w:type="spellEnd"/>
      <w:r>
        <w:rPr>
          <w:rFonts w:ascii="Courier New" w:eastAsia="Courier New" w:hAnsi="Courier New" w:cs="Courier New"/>
          <w:spacing w:val="-4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128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"+do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umen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.frm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.txt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.val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e);</w:t>
      </w:r>
    </w:p>
    <w:p w:rsidR="00255755" w:rsidRDefault="00255755">
      <w:pPr>
        <w:spacing w:before="8" w:line="160" w:lineRule="exact"/>
        <w:rPr>
          <w:sz w:val="16"/>
          <w:szCs w:val="16"/>
        </w:rPr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24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084" style="position:absolute;left:0;text-align:left;margin-left:24.7pt;margin-top:24.35pt;width:547.95pt;height:793.9pt;z-index:-2216;mso-position-horizontal-relative:page;mso-position-vertical-relative:page" coordorigin="494,487" coordsize="10959,15878">
            <v:shape id="_x0000_s1091" style="position:absolute;left:511;top:503;width:10904;height:0" coordorigin="511,503" coordsize="10904,0" path="m511,503r10904,e" filled="f" strokeweight=".85pt">
              <v:path arrowok="t"/>
            </v:shape>
            <v:shape id="_x0000_s1090" style="position:absolute;left:503;top:496;width:0;height:15854" coordorigin="503,496" coordsize="0,15854" path="m503,496r,15854e" filled="f" strokeweight=".85pt">
              <v:path arrowok="t"/>
            </v:shape>
            <v:shape id="_x0000_s1089" style="position:absolute;left:11425;top:496;width:0;height:15861" coordorigin="11425,496" coordsize="0,15861" path="m11425,496r,15861e" filled="f" strokeweight=".85pt">
              <v:path arrowok="t"/>
            </v:shape>
            <v:shape id="_x0000_s1088" style="position:absolute;left:11422;top:510;width:0;height:15824" coordorigin="11422,510" coordsize="0,15824" path="m11422,510r,15825e" filled="f" strokeweight=".85pt">
              <v:path arrowok="t"/>
            </v:shape>
            <v:shape id="_x0000_s1087" style="position:absolute;left:511;top:16357;width:10904;height:0" coordorigin="511,16357" coordsize="10904,0" path="m511,16357r10904,e" filled="f" strokeweight=".85pt">
              <v:path arrowok="t"/>
            </v:shape>
            <v:shape id="_x0000_s1086" style="position:absolute;left:511;top:16342;width:10904;height:0" coordorigin="511,16342" coordsize="10904,0" path="m511,16342r10904,e" filled="f" strokeweight=".85pt">
              <v:path arrowok="t"/>
            </v:shape>
            <v:shape id="_x0000_s1085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pict>
          <v:group id="_x0000_s1079" style="position:absolute;left:0;text-align:left;margin-left:143.4pt;margin-top:423.65pt;width:397.35pt;height:63.95pt;z-index:-2217;mso-position-horizontal-relative:page;mso-position-vertical-relative:page" coordorigin="2868,8473" coordsize="7947,1279">
            <v:shape id="_x0000_s1083" style="position:absolute;left:2884;top:8490;width:7915;height:0" coordorigin="2884,8490" coordsize="7915,0" path="m2884,8490r7915,e" filled="f" strokeweight=".85pt">
              <v:path arrowok="t"/>
            </v:shape>
            <v:shape id="_x0000_s1082" style="position:absolute;left:2876;top:8482;width:0;height:1261" coordorigin="2876,8482" coordsize="0,1261" path="m2876,8482r,1262e" filled="f" strokeweight=".85pt">
              <v:path arrowok="t"/>
            </v:shape>
            <v:shape id="_x0000_s1081" style="position:absolute;left:2884;top:9736;width:7915;height:0" coordorigin="2884,9736" coordsize="7915,0" path="m2884,9736r7915,e" filled="f" strokeweight=".85pt">
              <v:path arrowok="t"/>
            </v:shape>
            <v:shape id="_x0000_s1080" style="position:absolute;left:10806;top:8482;width:0;height:1262" coordorigin="10806,8482" coordsize="0,1262" path="m10806,8482r,1262e" filled="f" strokeweight=".30869mm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60" w:lineRule="exact"/>
        <w:rPr>
          <w:sz w:val="26"/>
          <w:szCs w:val="26"/>
        </w:rPr>
      </w:pPr>
    </w:p>
    <w:p w:rsidR="00255755" w:rsidRDefault="00144EC0">
      <w:pPr>
        <w:spacing w:before="42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text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b</w:t>
      </w:r>
      <w:r>
        <w:rPr>
          <w:rFonts w:ascii="Courier New" w:eastAsia="Courier New" w:hAnsi="Courier New" w:cs="Courier New"/>
          <w:sz w:val="22"/>
          <w:szCs w:val="22"/>
        </w:rPr>
        <w:t>ox</w:t>
      </w:r>
      <w:r>
        <w:rPr>
          <w:rFonts w:ascii="Courier New" w:eastAsia="Courier New" w:hAnsi="Courier New" w:cs="Courier New"/>
          <w:spacing w:val="4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12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"+do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umen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.frm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sz w:val="22"/>
          <w:szCs w:val="22"/>
        </w:rPr>
        <w:t>.rad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sz w:val="22"/>
          <w:szCs w:val="22"/>
        </w:rPr>
        <w:t>.val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e);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text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b</w:t>
      </w:r>
      <w:r>
        <w:rPr>
          <w:rFonts w:ascii="Courier New" w:eastAsia="Courier New" w:hAnsi="Courier New" w:cs="Courier New"/>
          <w:sz w:val="22"/>
          <w:szCs w:val="22"/>
        </w:rPr>
        <w:t>ox</w:t>
      </w:r>
      <w:r>
        <w:rPr>
          <w:rFonts w:ascii="Courier New" w:eastAsia="Courier New" w:hAnsi="Courier New" w:cs="Courier New"/>
          <w:spacing w:val="4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eastAsia="Courier New" w:hAnsi="Courier New" w:cs="Courier New"/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12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"+do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um</w:t>
      </w:r>
      <w:r>
        <w:rPr>
          <w:rFonts w:ascii="Courier New" w:eastAsia="Courier New" w:hAnsi="Courier New" w:cs="Courier New"/>
          <w:spacing w:val="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.frm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sz w:val="22"/>
          <w:szCs w:val="22"/>
        </w:rPr>
        <w:t>.but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1</w:t>
      </w:r>
      <w:r>
        <w:rPr>
          <w:rFonts w:ascii="Courier New" w:eastAsia="Courier New" w:hAnsi="Courier New" w:cs="Courier New"/>
          <w:w w:val="102"/>
          <w:sz w:val="22"/>
          <w:szCs w:val="22"/>
        </w:rPr>
        <w:t>.val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e);</w:t>
      </w:r>
    </w:p>
    <w:p w:rsidR="00255755" w:rsidRDefault="00144EC0">
      <w:pPr>
        <w:spacing w:line="22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255755">
      <w:pPr>
        <w:spacing w:before="9" w:line="200" w:lineRule="exact"/>
      </w:pPr>
    </w:p>
    <w:p w:rsidR="00255755" w:rsidRDefault="00144EC0">
      <w:pPr>
        <w:spacing w:before="35" w:line="246" w:lineRule="auto"/>
        <w:ind w:left="102" w:right="123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 xml:space="preserve">o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 xml:space="preserve">o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3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2"/>
          <w:w w:val="121"/>
          <w:sz w:val="22"/>
          <w:szCs w:val="22"/>
        </w:rPr>
        <w:t>a</w:t>
      </w:r>
      <w:r>
        <w:rPr>
          <w:spacing w:val="-5"/>
          <w:w w:val="113"/>
          <w:sz w:val="22"/>
          <w:szCs w:val="22"/>
        </w:rPr>
        <w:t>dd</w:t>
      </w:r>
      <w:r>
        <w:rPr>
          <w:spacing w:val="-3"/>
          <w:w w:val="111"/>
          <w:sz w:val="22"/>
          <w:szCs w:val="22"/>
        </w:rPr>
        <w:t>n</w:t>
      </w:r>
      <w:r>
        <w:rPr>
          <w:spacing w:val="-18"/>
          <w:w w:val="111"/>
          <w:sz w:val="22"/>
          <w:szCs w:val="22"/>
        </w:rPr>
        <w:t>u</w:t>
      </w:r>
      <w:r>
        <w:rPr>
          <w:spacing w:val="8"/>
          <w:w w:val="109"/>
          <w:sz w:val="22"/>
          <w:szCs w:val="22"/>
        </w:rPr>
        <w:t>m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6" w:line="120" w:lineRule="exact"/>
        <w:rPr>
          <w:sz w:val="13"/>
          <w:szCs w:val="13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2215"/>
      </w:pPr>
      <w:r>
        <w:pict>
          <v:shape id="_x0000_i1037" type="#_x0000_t75" style="width:237.6pt;height:151.2pt">
            <v:imagedata r:id="rId34" o:title=""/>
          </v:shape>
        </w:pict>
      </w:r>
    </w:p>
    <w:p w:rsidR="00255755" w:rsidRDefault="00255755">
      <w:pPr>
        <w:spacing w:before="15" w:line="200" w:lineRule="exact"/>
      </w:pPr>
    </w:p>
    <w:p w:rsidR="00255755" w:rsidRDefault="00144EC0">
      <w:pPr>
        <w:spacing w:before="35"/>
        <w:ind w:left="102" w:right="88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8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spacing w:val="4"/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4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“11</w:t>
      </w:r>
      <w:proofErr w:type="gramStart"/>
      <w:r>
        <w:rPr>
          <w:sz w:val="22"/>
          <w:szCs w:val="22"/>
        </w:rPr>
        <w:t xml:space="preserve">” 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proofErr w:type="gramEnd"/>
      <w:r>
        <w:rPr>
          <w:spacing w:val="4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r>
        <w:rPr>
          <w:spacing w:val="-13"/>
          <w:sz w:val="22"/>
          <w:szCs w:val="22"/>
        </w:rPr>
        <w:t>2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” </w:t>
      </w:r>
      <w:r>
        <w:rPr>
          <w:spacing w:val="2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g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v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5"/>
          <w:sz w:val="22"/>
          <w:szCs w:val="22"/>
        </w:rPr>
        <w:t xml:space="preserve"> </w:t>
      </w:r>
      <w:r>
        <w:rPr>
          <w:spacing w:val="-13"/>
          <w:w w:val="120"/>
          <w:sz w:val="22"/>
          <w:szCs w:val="22"/>
        </w:rPr>
        <w:t>“</w:t>
      </w:r>
      <w:r>
        <w:rPr>
          <w:spacing w:val="2"/>
          <w:w w:val="107"/>
          <w:sz w:val="22"/>
          <w:szCs w:val="22"/>
        </w:rPr>
        <w:t>11</w:t>
      </w:r>
      <w:r>
        <w:rPr>
          <w:spacing w:val="-13"/>
          <w:w w:val="107"/>
          <w:sz w:val="22"/>
          <w:szCs w:val="22"/>
        </w:rPr>
        <w:t>2</w:t>
      </w:r>
      <w:r>
        <w:rPr>
          <w:spacing w:val="2"/>
          <w:w w:val="107"/>
          <w:sz w:val="22"/>
          <w:szCs w:val="22"/>
        </w:rPr>
        <w:t>2</w:t>
      </w:r>
      <w:r>
        <w:rPr>
          <w:spacing w:val="-13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  <w:r>
        <w:rPr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?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before="10" w:line="220" w:lineRule="exact"/>
        <w:rPr>
          <w:sz w:val="22"/>
          <w:szCs w:val="22"/>
        </w:rPr>
      </w:pPr>
    </w:p>
    <w:p w:rsidR="00255755" w:rsidRDefault="00144EC0">
      <w:pPr>
        <w:spacing w:before="37" w:line="240" w:lineRule="exact"/>
        <w:ind w:left="1649" w:right="64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077" type="#_x0000_t75" style="position:absolute;left:0;text-align:left;margin-left:72.35pt;margin-top:2.3pt;width:63pt;height:61.5pt;z-index:-2218;mso-position-horizontal-relative:page">
            <v:imagedata r:id="rId35" o:title=""/>
            <w10:wrap anchorx="page"/>
          </v:shape>
        </w:pict>
      </w:r>
      <w:r>
        <w:rPr>
          <w:rFonts w:ascii="Trebuchet MS" w:eastAsia="Trebuchet MS" w:hAnsi="Trebuchet MS" w:cs="Trebuchet MS"/>
          <w:b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g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5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0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3" w:line="140" w:lineRule="exact"/>
        <w:rPr>
          <w:sz w:val="15"/>
          <w:szCs w:val="15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5"/>
        <w:ind w:left="102" w:right="377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eIn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before="16" w:line="280" w:lineRule="exact"/>
        <w:rPr>
          <w:sz w:val="28"/>
          <w:szCs w:val="28"/>
        </w:rPr>
      </w:pPr>
    </w:p>
    <w:p w:rsidR="00255755" w:rsidRDefault="00144EC0">
      <w:pPr>
        <w:ind w:left="102" w:right="1319"/>
        <w:jc w:val="both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9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spacing w:val="2"/>
          <w:w w:val="113"/>
          <w:sz w:val="22"/>
          <w:szCs w:val="22"/>
        </w:rPr>
        <w:t>a</w:t>
      </w:r>
      <w:r>
        <w:rPr>
          <w:spacing w:val="-6"/>
          <w:w w:val="113"/>
          <w:sz w:val="22"/>
          <w:szCs w:val="22"/>
        </w:rPr>
        <w:t>b</w:t>
      </w:r>
      <w:r>
        <w:rPr>
          <w:spacing w:val="-1"/>
          <w:w w:val="113"/>
          <w:sz w:val="22"/>
          <w:szCs w:val="22"/>
        </w:rPr>
        <w:t>o</w:t>
      </w:r>
      <w:r>
        <w:rPr>
          <w:spacing w:val="-6"/>
          <w:w w:val="113"/>
          <w:sz w:val="22"/>
          <w:szCs w:val="22"/>
        </w:rPr>
        <w:t>v</w:t>
      </w:r>
      <w:r>
        <w:rPr>
          <w:w w:val="113"/>
          <w:sz w:val="22"/>
          <w:szCs w:val="22"/>
        </w:rPr>
        <w:t>e</w:t>
      </w:r>
      <w:r>
        <w:rPr>
          <w:spacing w:val="12"/>
          <w:w w:val="113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-4"/>
          <w:w w:val="105"/>
          <w:sz w:val="22"/>
          <w:szCs w:val="22"/>
        </w:rPr>
        <w:t>i</w:t>
      </w:r>
      <w:r>
        <w:rPr>
          <w:spacing w:val="8"/>
          <w:w w:val="109"/>
          <w:sz w:val="22"/>
          <w:szCs w:val="22"/>
        </w:rPr>
        <w:t>m</w:t>
      </w:r>
      <w:r>
        <w:rPr>
          <w:spacing w:val="-5"/>
          <w:w w:val="113"/>
          <w:sz w:val="22"/>
          <w:szCs w:val="22"/>
        </w:rPr>
        <w:t>p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3"/>
          <w:w w:val="125"/>
          <w:sz w:val="22"/>
          <w:szCs w:val="22"/>
        </w:rPr>
        <w:t>e</w:t>
      </w:r>
      <w:r>
        <w:rPr>
          <w:spacing w:val="-6"/>
          <w:w w:val="114"/>
          <w:sz w:val="22"/>
          <w:szCs w:val="22"/>
        </w:rPr>
        <w:t>c</w:t>
      </w:r>
      <w:r>
        <w:rPr>
          <w:spacing w:val="2"/>
          <w:w w:val="121"/>
          <w:sz w:val="22"/>
          <w:szCs w:val="22"/>
        </w:rPr>
        <w:t>a</w:t>
      </w:r>
      <w:r>
        <w:rPr>
          <w:spacing w:val="-6"/>
          <w:w w:val="108"/>
          <w:sz w:val="22"/>
          <w:szCs w:val="22"/>
        </w:rPr>
        <w:t>l</w:t>
      </w:r>
      <w:r>
        <w:rPr>
          <w:spacing w:val="-6"/>
          <w:w w:val="114"/>
          <w:sz w:val="22"/>
          <w:szCs w:val="22"/>
        </w:rPr>
        <w:t>c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w w:val="83"/>
          <w:sz w:val="22"/>
          <w:szCs w:val="22"/>
        </w:rPr>
        <w:t>A</w:t>
      </w:r>
      <w:r>
        <w:rPr>
          <w:spacing w:val="-5"/>
          <w:w w:val="113"/>
          <w:sz w:val="22"/>
          <w:szCs w:val="22"/>
        </w:rPr>
        <w:t>d</w:t>
      </w:r>
      <w:r>
        <w:rPr>
          <w:w w:val="113"/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>
        <w:rPr>
          <w:spacing w:val="1"/>
          <w:w w:val="123"/>
          <w:sz w:val="22"/>
          <w:szCs w:val="22"/>
        </w:rPr>
        <w:t>t</w:t>
      </w:r>
      <w:r>
        <w:rPr>
          <w:spacing w:val="-4"/>
          <w:w w:val="123"/>
          <w:sz w:val="22"/>
          <w:szCs w:val="22"/>
        </w:rPr>
        <w:t>h</w:t>
      </w:r>
      <w:r>
        <w:rPr>
          <w:spacing w:val="2"/>
          <w:w w:val="123"/>
          <w:sz w:val="22"/>
          <w:szCs w:val="22"/>
        </w:rPr>
        <w:t>r</w:t>
      </w:r>
      <w:r>
        <w:rPr>
          <w:spacing w:val="-4"/>
          <w:w w:val="123"/>
          <w:sz w:val="22"/>
          <w:szCs w:val="22"/>
        </w:rPr>
        <w:t>e</w:t>
      </w:r>
      <w:r>
        <w:rPr>
          <w:w w:val="123"/>
          <w:sz w:val="22"/>
          <w:szCs w:val="22"/>
        </w:rPr>
        <w:t>e</w:t>
      </w:r>
      <w:r>
        <w:rPr>
          <w:spacing w:val="-22"/>
          <w:w w:val="123"/>
          <w:sz w:val="22"/>
          <w:szCs w:val="22"/>
        </w:rPr>
        <w:t xml:space="preserve"> </w:t>
      </w:r>
      <w:proofErr w:type="gramStart"/>
      <w:r>
        <w:rPr>
          <w:spacing w:val="8"/>
          <w:sz w:val="22"/>
          <w:szCs w:val="22"/>
        </w:rPr>
        <w:t>m</w:t>
      </w:r>
      <w:r>
        <w:rPr>
          <w:spacing w:val="-1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pacing w:val="-6"/>
          <w:w w:val="117"/>
          <w:sz w:val="22"/>
          <w:szCs w:val="22"/>
        </w:rPr>
        <w:t>b</w:t>
      </w:r>
      <w:r>
        <w:rPr>
          <w:spacing w:val="-3"/>
          <w:w w:val="117"/>
          <w:sz w:val="22"/>
          <w:szCs w:val="22"/>
        </w:rPr>
        <w:t>u</w:t>
      </w:r>
      <w:r>
        <w:rPr>
          <w:spacing w:val="1"/>
          <w:w w:val="117"/>
          <w:sz w:val="22"/>
          <w:szCs w:val="22"/>
        </w:rPr>
        <w:t>tt</w:t>
      </w:r>
      <w:r>
        <w:rPr>
          <w:spacing w:val="-1"/>
          <w:w w:val="117"/>
          <w:sz w:val="22"/>
          <w:szCs w:val="22"/>
        </w:rPr>
        <w:t>o</w:t>
      </w:r>
      <w:r>
        <w:rPr>
          <w:spacing w:val="-3"/>
          <w:w w:val="117"/>
          <w:sz w:val="22"/>
          <w:szCs w:val="22"/>
        </w:rPr>
        <w:t>n</w:t>
      </w:r>
      <w:r>
        <w:rPr>
          <w:w w:val="117"/>
          <w:sz w:val="22"/>
          <w:szCs w:val="22"/>
        </w:rPr>
        <w:t>s</w:t>
      </w:r>
      <w:proofErr w:type="gramEnd"/>
      <w:r>
        <w:rPr>
          <w:spacing w:val="-4"/>
          <w:w w:val="117"/>
          <w:sz w:val="22"/>
          <w:szCs w:val="22"/>
        </w:rPr>
        <w:t xml:space="preserve"> </w:t>
      </w:r>
      <w:r>
        <w:rPr>
          <w:spacing w:val="2"/>
          <w:w w:val="121"/>
          <w:sz w:val="22"/>
          <w:szCs w:val="22"/>
        </w:rPr>
        <w:t>a</w:t>
      </w:r>
      <w:r>
        <w:rPr>
          <w:spacing w:val="-3"/>
          <w:w w:val="111"/>
          <w:sz w:val="22"/>
          <w:szCs w:val="22"/>
        </w:rPr>
        <w:t>n</w:t>
      </w:r>
      <w:r>
        <w:rPr>
          <w:w w:val="113"/>
          <w:sz w:val="22"/>
          <w:szCs w:val="22"/>
        </w:rPr>
        <w:t>d</w:t>
      </w:r>
    </w:p>
    <w:p w:rsidR="00255755" w:rsidRDefault="00144EC0">
      <w:pPr>
        <w:spacing w:line="240" w:lineRule="exact"/>
        <w:ind w:left="102" w:right="2363"/>
        <w:jc w:val="both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proofErr w:type="gramEnd"/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 xml:space="preserve">o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 w:right="121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spacing w:val="1"/>
          <w:w w:val="121"/>
          <w:sz w:val="22"/>
          <w:szCs w:val="22"/>
        </w:rPr>
        <w:t>t</w:t>
      </w:r>
      <w:r>
        <w:rPr>
          <w:spacing w:val="-4"/>
          <w:w w:val="121"/>
          <w:sz w:val="22"/>
          <w:szCs w:val="22"/>
        </w:rPr>
        <w:t>h</w:t>
      </w:r>
      <w:r>
        <w:rPr>
          <w:w w:val="121"/>
          <w:sz w:val="22"/>
          <w:szCs w:val="22"/>
        </w:rPr>
        <w:t>e</w:t>
      </w:r>
      <w:r>
        <w:rPr>
          <w:spacing w:val="14"/>
          <w:w w:val="121"/>
          <w:sz w:val="22"/>
          <w:szCs w:val="22"/>
        </w:rPr>
        <w:t xml:space="preserve"> </w:t>
      </w:r>
      <w:r>
        <w:rPr>
          <w:spacing w:val="2"/>
          <w:w w:val="121"/>
          <w:sz w:val="22"/>
          <w:szCs w:val="22"/>
        </w:rPr>
        <w:t>r</w:t>
      </w:r>
      <w:r>
        <w:rPr>
          <w:spacing w:val="-4"/>
          <w:w w:val="121"/>
          <w:sz w:val="22"/>
          <w:szCs w:val="22"/>
        </w:rPr>
        <w:t>e</w:t>
      </w:r>
      <w:r>
        <w:rPr>
          <w:spacing w:val="-1"/>
          <w:w w:val="121"/>
          <w:sz w:val="22"/>
          <w:szCs w:val="22"/>
        </w:rPr>
        <w:t>s</w:t>
      </w:r>
      <w:r>
        <w:rPr>
          <w:spacing w:val="-4"/>
          <w:w w:val="121"/>
          <w:sz w:val="22"/>
          <w:szCs w:val="22"/>
        </w:rPr>
        <w:t>u</w:t>
      </w:r>
      <w:r>
        <w:rPr>
          <w:spacing w:val="-25"/>
          <w:w w:val="121"/>
          <w:sz w:val="22"/>
          <w:szCs w:val="22"/>
        </w:rPr>
        <w:t>l</w:t>
      </w:r>
      <w:r>
        <w:rPr>
          <w:w w:val="121"/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-6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9"/>
          <w:sz w:val="22"/>
          <w:szCs w:val="22"/>
        </w:rPr>
        <w:t xml:space="preserve"> </w:t>
      </w:r>
      <w:proofErr w:type="gramStart"/>
      <w:r>
        <w:rPr>
          <w:spacing w:val="-5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proofErr w:type="spellStart"/>
      <w:proofErr w:type="gramEnd"/>
      <w:r>
        <w:rPr>
          <w:spacing w:val="6"/>
          <w:w w:val="90"/>
          <w:sz w:val="22"/>
          <w:szCs w:val="22"/>
        </w:rPr>
        <w:t>N</w:t>
      </w:r>
      <w:r>
        <w:rPr>
          <w:spacing w:val="-13"/>
          <w:w w:val="121"/>
          <w:sz w:val="22"/>
          <w:szCs w:val="22"/>
        </w:rPr>
        <w:t>a</w:t>
      </w:r>
      <w:r>
        <w:rPr>
          <w:spacing w:val="6"/>
          <w:w w:val="90"/>
          <w:sz w:val="22"/>
          <w:szCs w:val="22"/>
        </w:rPr>
        <w:t>N</w:t>
      </w:r>
      <w:proofErr w:type="spellEnd"/>
      <w:r>
        <w:rPr>
          <w:spacing w:val="-13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>
        <w:rPr>
          <w:spacing w:val="-2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H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pacing w:val="-1"/>
          <w:sz w:val="22"/>
          <w:szCs w:val="22"/>
        </w:rPr>
        <w:t>o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48"/>
          <w:sz w:val="22"/>
          <w:szCs w:val="22"/>
        </w:rPr>
        <w:t xml:space="preserve"> </w:t>
      </w:r>
      <w:proofErr w:type="gramStart"/>
      <w:r>
        <w:rPr>
          <w:spacing w:val="1"/>
          <w:w w:val="120"/>
          <w:sz w:val="22"/>
          <w:szCs w:val="22"/>
        </w:rPr>
        <w:t>t</w:t>
      </w:r>
      <w:r>
        <w:rPr>
          <w:spacing w:val="-4"/>
          <w:w w:val="120"/>
          <w:sz w:val="22"/>
          <w:szCs w:val="22"/>
        </w:rPr>
        <w:t>h</w:t>
      </w:r>
      <w:r>
        <w:rPr>
          <w:spacing w:val="-5"/>
          <w:w w:val="120"/>
          <w:sz w:val="22"/>
          <w:szCs w:val="22"/>
        </w:rPr>
        <w:t>i</w:t>
      </w:r>
      <w:r>
        <w:rPr>
          <w:spacing w:val="-1"/>
          <w:w w:val="120"/>
          <w:sz w:val="22"/>
          <w:szCs w:val="22"/>
        </w:rPr>
        <w:t>s</w:t>
      </w:r>
      <w:r>
        <w:rPr>
          <w:w w:val="120"/>
          <w:sz w:val="22"/>
          <w:szCs w:val="22"/>
        </w:rPr>
        <w:t>.</w:t>
      </w:r>
      <w:proofErr w:type="gramEnd"/>
      <w:r>
        <w:rPr>
          <w:w w:val="120"/>
          <w:sz w:val="22"/>
          <w:szCs w:val="22"/>
        </w:rPr>
        <w:t xml:space="preserve"> </w:t>
      </w:r>
      <w:r>
        <w:rPr>
          <w:spacing w:val="9"/>
          <w:w w:val="12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-6"/>
          <w:w w:val="114"/>
          <w:sz w:val="22"/>
          <w:szCs w:val="22"/>
        </w:rPr>
        <w:t>c</w:t>
      </w:r>
      <w:r>
        <w:rPr>
          <w:spacing w:val="2"/>
          <w:w w:val="121"/>
          <w:sz w:val="22"/>
          <w:szCs w:val="22"/>
        </w:rPr>
        <w:t>a</w:t>
      </w:r>
      <w:r>
        <w:rPr>
          <w:spacing w:val="-18"/>
          <w:w w:val="111"/>
          <w:sz w:val="22"/>
          <w:szCs w:val="22"/>
        </w:rPr>
        <w:t>n</w:t>
      </w:r>
      <w:r>
        <w:rPr>
          <w:spacing w:val="7"/>
          <w:w w:val="84"/>
          <w:sz w:val="22"/>
          <w:szCs w:val="22"/>
        </w:rPr>
        <w:t>‟</w:t>
      </w:r>
      <w:r>
        <w:rPr>
          <w:w w:val="146"/>
          <w:sz w:val="22"/>
          <w:szCs w:val="22"/>
        </w:rPr>
        <w:t>t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spacing w:val="-7"/>
          <w:w w:val="118"/>
          <w:sz w:val="22"/>
          <w:szCs w:val="22"/>
        </w:rPr>
        <w:t>c</w:t>
      </w:r>
      <w:r>
        <w:rPr>
          <w:spacing w:val="-4"/>
          <w:w w:val="118"/>
          <w:sz w:val="22"/>
          <w:szCs w:val="22"/>
        </w:rPr>
        <w:t>he</w:t>
      </w:r>
      <w:r>
        <w:rPr>
          <w:spacing w:val="-7"/>
          <w:w w:val="118"/>
          <w:sz w:val="22"/>
          <w:szCs w:val="22"/>
        </w:rPr>
        <w:t>c</w:t>
      </w:r>
      <w:r>
        <w:rPr>
          <w:w w:val="118"/>
          <w:sz w:val="22"/>
          <w:szCs w:val="22"/>
        </w:rPr>
        <w:t>k</w:t>
      </w:r>
      <w:r>
        <w:rPr>
          <w:spacing w:val="-21"/>
          <w:w w:val="118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t</w:t>
      </w:r>
      <w:r>
        <w:rPr>
          <w:spacing w:val="-4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9"/>
          <w:w w:val="118"/>
          <w:sz w:val="22"/>
          <w:szCs w:val="22"/>
        </w:rPr>
        <w:t xml:space="preserve"> </w:t>
      </w:r>
      <w:r>
        <w:rPr>
          <w:spacing w:val="-5"/>
          <w:w w:val="118"/>
          <w:sz w:val="22"/>
          <w:szCs w:val="22"/>
        </w:rPr>
        <w:t>v</w:t>
      </w:r>
      <w:r>
        <w:rPr>
          <w:spacing w:val="2"/>
          <w:w w:val="121"/>
          <w:sz w:val="22"/>
          <w:szCs w:val="22"/>
        </w:rPr>
        <w:t>a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4"/>
          <w:w w:val="105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d</w:t>
      </w:r>
      <w:r>
        <w:rPr>
          <w:spacing w:val="-4"/>
          <w:w w:val="105"/>
          <w:sz w:val="22"/>
          <w:szCs w:val="22"/>
        </w:rPr>
        <w:t>i</w:t>
      </w:r>
      <w:r>
        <w:rPr>
          <w:spacing w:val="1"/>
          <w:w w:val="146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  <w:proofErr w:type="gramEnd"/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2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spellEnd"/>
      <w:proofErr w:type="gramEnd"/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14"/>
        <w:ind w:left="102" w:right="57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proofErr w:type="spellStart"/>
      <w:proofErr w:type="gram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pacing w:val="9"/>
          <w:sz w:val="22"/>
          <w:szCs w:val="22"/>
        </w:rPr>
        <w:t>)</w:t>
      </w:r>
      <w:r>
        <w:rPr>
          <w:sz w:val="22"/>
          <w:szCs w:val="22"/>
        </w:rPr>
        <w:t xml:space="preserve">” </w:t>
      </w:r>
      <w:r>
        <w:rPr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proofErr w:type="spellStart"/>
      <w:r>
        <w:rPr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)</w:t>
      </w:r>
      <w:r>
        <w:rPr>
          <w:spacing w:val="-13"/>
          <w:sz w:val="22"/>
          <w:szCs w:val="22"/>
        </w:rPr>
        <w:t>”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5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5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n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 w:right="80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3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n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 w:right="2387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/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*</w:t>
      </w:r>
      <w:proofErr w:type="gramStart"/>
      <w:r>
        <w:rPr>
          <w:rFonts w:ascii="Trebuchet MS" w:eastAsia="Trebuchet MS" w:hAnsi="Trebuchet MS" w:cs="Trebuchet MS"/>
          <w:color w:val="0000FF"/>
          <w:sz w:val="22"/>
          <w:szCs w:val="22"/>
        </w:rPr>
        <w:t>C</w:t>
      </w:r>
      <w:r>
        <w:rPr>
          <w:rFonts w:ascii="Trebuchet MS" w:eastAsia="Trebuchet MS" w:hAnsi="Trebuchet MS" w:cs="Trebuchet MS"/>
          <w:color w:val="0000FF"/>
          <w:spacing w:val="-15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pacing w:val="-7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:</w:t>
      </w:r>
      <w:proofErr w:type="gramEnd"/>
      <w:r>
        <w:rPr>
          <w:rFonts w:ascii="Trebuchet MS" w:eastAsia="Trebuchet MS" w:hAnsi="Trebuchet MS" w:cs="Trebuchet MS"/>
          <w:color w:val="0000FF"/>
          <w:spacing w:val="6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6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4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18"/>
          <w:sz w:val="22"/>
          <w:szCs w:val="22"/>
        </w:rPr>
        <w:t>e</w:t>
      </w:r>
      <w:proofErr w:type="spellEnd"/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)</w:t>
      </w:r>
      <w:r>
        <w:rPr>
          <w:rFonts w:ascii="Trebuchet MS" w:eastAsia="Trebuchet MS" w:hAnsi="Trebuchet MS" w:cs="Trebuchet MS"/>
          <w:color w:val="0000FF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l</w:t>
      </w:r>
      <w:r>
        <w:rPr>
          <w:rFonts w:ascii="Trebuchet MS" w:eastAsia="Trebuchet MS" w:hAnsi="Trebuchet MS" w:cs="Trebuchet MS"/>
          <w:color w:val="0000FF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e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f</w:t>
      </w:r>
      <w:r>
        <w:rPr>
          <w:rFonts w:ascii="Trebuchet MS" w:eastAsia="Trebuchet MS" w:hAnsi="Trebuchet MS" w:cs="Trebuchet MS"/>
          <w:color w:val="0000FF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color w:val="0000FF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1</w:t>
      </w:r>
      <w:r>
        <w:rPr>
          <w:rFonts w:ascii="Trebuchet MS" w:eastAsia="Trebuchet MS" w:hAnsi="Trebuchet MS" w:cs="Trebuchet MS"/>
          <w:color w:val="0000FF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>a</w:t>
      </w:r>
      <w:r>
        <w:rPr>
          <w:rFonts w:ascii="Trebuchet MS" w:eastAsia="Trebuchet MS" w:hAnsi="Trebuchet MS" w:cs="Trebuchet MS"/>
          <w:color w:val="0000FF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color w:val="0000FF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color w:val="0000FF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color w:val="0000FF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color w:val="0000FF"/>
          <w:sz w:val="22"/>
          <w:szCs w:val="22"/>
        </w:rPr>
        <w:t xml:space="preserve">g   </w:t>
      </w:r>
      <w:r>
        <w:rPr>
          <w:rFonts w:ascii="Trebuchet MS" w:eastAsia="Trebuchet MS" w:hAnsi="Trebuchet MS" w:cs="Trebuchet MS"/>
          <w:color w:val="0000FF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7"/>
          <w:w w:val="102"/>
          <w:sz w:val="22"/>
          <w:szCs w:val="22"/>
        </w:rPr>
        <w:t>*/</w:t>
      </w:r>
    </w:p>
    <w:p w:rsidR="00255755" w:rsidRDefault="00255755">
      <w:pPr>
        <w:spacing w:before="8" w:line="240" w:lineRule="exact"/>
        <w:rPr>
          <w:sz w:val="24"/>
          <w:szCs w:val="24"/>
        </w:rPr>
      </w:pPr>
    </w:p>
    <w:p w:rsidR="00255755" w:rsidRDefault="00144EC0">
      <w:pPr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if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b/>
          <w:w w:val="102"/>
          <w:sz w:val="22"/>
          <w:szCs w:val="22"/>
        </w:rPr>
        <w:t>!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F</w:t>
      </w:r>
      <w:r>
        <w:rPr>
          <w:rFonts w:ascii="Courier New" w:eastAsia="Courier New" w:hAnsi="Courier New" w:cs="Courier New"/>
          <w:w w:val="102"/>
          <w:sz w:val="22"/>
          <w:szCs w:val="22"/>
        </w:rPr>
        <w:t>init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proofErr w:type="spellEnd"/>
      <w:r>
        <w:rPr>
          <w:rFonts w:ascii="Courier New" w:eastAsia="Courier New" w:hAnsi="Courier New" w:cs="Courier New"/>
          <w:spacing w:val="2"/>
          <w:w w:val="102"/>
          <w:sz w:val="22"/>
          <w:szCs w:val="22"/>
        </w:rPr>
        <w:t>(</w:t>
      </w:r>
      <w:r>
        <w:rPr>
          <w:rFonts w:ascii="Courier New" w:eastAsia="Courier New" w:hAnsi="Courier New" w:cs="Courier New"/>
          <w:b/>
          <w:w w:val="102"/>
          <w:sz w:val="22"/>
          <w:szCs w:val="22"/>
        </w:rPr>
        <w:t>num1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))</w:t>
      </w:r>
    </w:p>
    <w:p w:rsidR="00255755" w:rsidRDefault="00144EC0">
      <w:pPr>
        <w:spacing w:before="6"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{</w:t>
      </w:r>
    </w:p>
    <w:p w:rsidR="00255755" w:rsidRDefault="00144EC0">
      <w:pPr>
        <w:spacing w:before="12"/>
        <w:ind w:left="154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Plea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37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ene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er</w:t>
      </w:r>
      <w:proofErr w:type="spellEnd"/>
      <w:r>
        <w:rPr>
          <w:rFonts w:ascii="Courier New" w:eastAsia="Courier New" w:hAnsi="Courier New" w:cs="Courier New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numb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r!");</w:t>
      </w:r>
    </w:p>
    <w:p w:rsidR="00255755" w:rsidRDefault="00144EC0">
      <w:pPr>
        <w:spacing w:before="6"/>
        <w:ind w:left="154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fals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;</w:t>
      </w:r>
    </w:p>
    <w:p w:rsidR="00255755" w:rsidRDefault="00144EC0">
      <w:pPr>
        <w:spacing w:line="22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255755">
      <w:pPr>
        <w:spacing w:before="18" w:line="260" w:lineRule="exact"/>
        <w:rPr>
          <w:sz w:val="26"/>
          <w:szCs w:val="26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34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069" style="position:absolute;left:0;text-align:left;margin-left:24.7pt;margin-top:24.35pt;width:547.95pt;height:793.9pt;z-index:-2215;mso-position-horizontal-relative:page;mso-position-vertical-relative:page" coordorigin="494,487" coordsize="10959,15878">
            <v:shape id="_x0000_s1076" style="position:absolute;left:511;top:503;width:10904;height:0" coordorigin="511,503" coordsize="10904,0" path="m511,503r10904,e" filled="f" strokeweight=".85pt">
              <v:path arrowok="t"/>
            </v:shape>
            <v:shape id="_x0000_s1075" style="position:absolute;left:503;top:496;width:0;height:15854" coordorigin="503,496" coordsize="0,15854" path="m503,496r,15854e" filled="f" strokeweight=".85pt">
              <v:path arrowok="t"/>
            </v:shape>
            <v:shape id="_x0000_s1074" style="position:absolute;left:11425;top:496;width:0;height:15861" coordorigin="11425,496" coordsize="0,15861" path="m11425,496r,15861e" filled="f" strokeweight=".85pt">
              <v:path arrowok="t"/>
            </v:shape>
            <v:shape id="_x0000_s1073" style="position:absolute;left:11422;top:510;width:0;height:15824" coordorigin="11422,510" coordsize="0,15824" path="m11422,510r,15825e" filled="f" strokeweight=".85pt">
              <v:path arrowok="t"/>
            </v:shape>
            <v:shape id="_x0000_s1072" style="position:absolute;left:511;top:16357;width:10904;height:0" coordorigin="511,16357" coordsize="10904,0" path="m511,16357r10904,e" filled="f" strokeweight=".85pt">
              <v:path arrowok="t"/>
            </v:shape>
            <v:shape id="_x0000_s1071" style="position:absolute;left:511;top:16342;width:10904;height:0" coordorigin="511,16342" coordsize="10904,0" path="m511,16342r10904,e" filled="f" strokeweight=".85pt">
              <v:path arrowok="t"/>
            </v:shape>
            <v:shape id="_x0000_s1070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before="6" w:line="120" w:lineRule="exact"/>
        <w:rPr>
          <w:sz w:val="12"/>
          <w:szCs w:val="12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before="35"/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proofErr w:type="spellStart"/>
      <w:r>
        <w:rPr>
          <w:spacing w:val="-1"/>
          <w:w w:val="106"/>
          <w:sz w:val="22"/>
          <w:szCs w:val="22"/>
        </w:rPr>
        <w:t>s</w:t>
      </w:r>
      <w:r>
        <w:rPr>
          <w:spacing w:val="-19"/>
          <w:w w:val="105"/>
          <w:sz w:val="22"/>
          <w:szCs w:val="22"/>
        </w:rPr>
        <w:t>i</w:t>
      </w:r>
      <w:r>
        <w:rPr>
          <w:spacing w:val="8"/>
          <w:w w:val="109"/>
          <w:sz w:val="22"/>
          <w:szCs w:val="22"/>
        </w:rPr>
        <w:t>m</w:t>
      </w:r>
      <w:r>
        <w:rPr>
          <w:spacing w:val="-5"/>
          <w:w w:val="113"/>
          <w:sz w:val="22"/>
          <w:szCs w:val="22"/>
        </w:rPr>
        <w:t>p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3"/>
          <w:w w:val="125"/>
          <w:sz w:val="22"/>
          <w:szCs w:val="22"/>
        </w:rPr>
        <w:t>e</w:t>
      </w:r>
      <w:r>
        <w:rPr>
          <w:spacing w:val="-6"/>
          <w:w w:val="114"/>
          <w:sz w:val="22"/>
          <w:szCs w:val="22"/>
        </w:rPr>
        <w:t>c</w:t>
      </w:r>
      <w:r>
        <w:rPr>
          <w:w w:val="121"/>
          <w:sz w:val="22"/>
          <w:szCs w:val="22"/>
        </w:rPr>
        <w:t>a</w:t>
      </w:r>
      <w:proofErr w:type="spellEnd"/>
      <w:r>
        <w:rPr>
          <w:spacing w:val="-38"/>
          <w:sz w:val="22"/>
          <w:szCs w:val="22"/>
        </w:rPr>
        <w:t xml:space="preserve"> 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6"/>
          <w:w w:val="114"/>
          <w:sz w:val="22"/>
          <w:szCs w:val="22"/>
        </w:rPr>
        <w:t>c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proofErr w:type="spellStart"/>
      <w:r>
        <w:rPr>
          <w:spacing w:val="-1"/>
          <w:w w:val="106"/>
          <w:sz w:val="22"/>
          <w:szCs w:val="22"/>
        </w:rPr>
        <w:t>s</w:t>
      </w:r>
      <w:r>
        <w:rPr>
          <w:spacing w:val="-19"/>
          <w:w w:val="105"/>
          <w:sz w:val="22"/>
          <w:szCs w:val="22"/>
        </w:rPr>
        <w:t>i</w:t>
      </w:r>
      <w:r>
        <w:rPr>
          <w:spacing w:val="8"/>
          <w:w w:val="109"/>
          <w:sz w:val="22"/>
          <w:szCs w:val="22"/>
        </w:rPr>
        <w:t>m</w:t>
      </w:r>
      <w:r>
        <w:rPr>
          <w:spacing w:val="-5"/>
          <w:w w:val="113"/>
          <w:sz w:val="22"/>
          <w:szCs w:val="22"/>
        </w:rPr>
        <w:t>p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3"/>
          <w:w w:val="125"/>
          <w:sz w:val="22"/>
          <w:szCs w:val="22"/>
        </w:rPr>
        <w:t>e</w:t>
      </w:r>
      <w:r>
        <w:rPr>
          <w:spacing w:val="-6"/>
          <w:w w:val="114"/>
          <w:sz w:val="22"/>
          <w:szCs w:val="22"/>
        </w:rPr>
        <w:t>c</w:t>
      </w:r>
      <w:r>
        <w:rPr>
          <w:w w:val="121"/>
          <w:sz w:val="22"/>
          <w:szCs w:val="22"/>
        </w:rPr>
        <w:t>a</w:t>
      </w:r>
      <w:proofErr w:type="spellEnd"/>
      <w:r>
        <w:rPr>
          <w:spacing w:val="-38"/>
          <w:sz w:val="22"/>
          <w:szCs w:val="22"/>
        </w:rPr>
        <w:t xml:space="preserve"> </w:t>
      </w:r>
      <w:proofErr w:type="spellStart"/>
      <w:r>
        <w:rPr>
          <w:spacing w:val="-21"/>
          <w:sz w:val="22"/>
          <w:szCs w:val="22"/>
        </w:rPr>
        <w:t>l</w:t>
      </w:r>
      <w:r>
        <w:rPr>
          <w:spacing w:val="-6"/>
          <w:sz w:val="22"/>
          <w:szCs w:val="22"/>
        </w:rPr>
        <w:t>c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21"/>
          <w:w w:val="108"/>
          <w:sz w:val="22"/>
          <w:szCs w:val="22"/>
        </w:rPr>
        <w:t>l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6" w:line="160" w:lineRule="exact"/>
        <w:rPr>
          <w:sz w:val="16"/>
          <w:szCs w:val="16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91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 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spacing w:val="-6"/>
          <w:w w:val="111"/>
          <w:sz w:val="22"/>
          <w:szCs w:val="22"/>
        </w:rPr>
        <w:t>p</w:t>
      </w:r>
      <w:r>
        <w:rPr>
          <w:spacing w:val="2"/>
          <w:w w:val="111"/>
          <w:sz w:val="22"/>
          <w:szCs w:val="22"/>
        </w:rPr>
        <w:t>a</w:t>
      </w:r>
      <w:r>
        <w:rPr>
          <w:spacing w:val="-1"/>
          <w:w w:val="111"/>
          <w:sz w:val="22"/>
          <w:szCs w:val="22"/>
        </w:rPr>
        <w:t>ss</w:t>
      </w:r>
      <w:r>
        <w:rPr>
          <w:spacing w:val="-2"/>
          <w:w w:val="111"/>
          <w:sz w:val="22"/>
          <w:szCs w:val="22"/>
        </w:rPr>
        <w:t>w</w:t>
      </w:r>
      <w:r>
        <w:rPr>
          <w:spacing w:val="-1"/>
          <w:w w:val="111"/>
          <w:sz w:val="22"/>
          <w:szCs w:val="22"/>
        </w:rPr>
        <w:t>o</w:t>
      </w:r>
      <w:r>
        <w:rPr>
          <w:spacing w:val="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d</w:t>
      </w:r>
      <w:r>
        <w:rPr>
          <w:spacing w:val="8"/>
          <w:w w:val="111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t</w:t>
      </w:r>
      <w:r>
        <w:rPr>
          <w:spacing w:val="-7"/>
          <w:w w:val="117"/>
          <w:sz w:val="22"/>
          <w:szCs w:val="22"/>
        </w:rPr>
        <w:t>y</w:t>
      </w:r>
      <w:r>
        <w:rPr>
          <w:spacing w:val="-6"/>
          <w:w w:val="117"/>
          <w:sz w:val="22"/>
          <w:szCs w:val="22"/>
        </w:rPr>
        <w:t>p</w:t>
      </w:r>
      <w:r>
        <w:rPr>
          <w:spacing w:val="-21"/>
          <w:w w:val="117"/>
          <w:sz w:val="22"/>
          <w:szCs w:val="22"/>
        </w:rPr>
        <w:t>e</w:t>
      </w:r>
      <w:r>
        <w:rPr>
          <w:w w:val="117"/>
          <w:sz w:val="22"/>
          <w:szCs w:val="22"/>
        </w:rPr>
        <w:t>)</w:t>
      </w:r>
      <w:r>
        <w:rPr>
          <w:spacing w:val="21"/>
          <w:w w:val="1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6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4"/>
          <w:w w:val="120"/>
          <w:sz w:val="22"/>
          <w:szCs w:val="22"/>
        </w:rPr>
        <w:t>u</w:t>
      </w:r>
      <w:r>
        <w:rPr>
          <w:spacing w:val="-1"/>
          <w:w w:val="120"/>
          <w:sz w:val="22"/>
          <w:szCs w:val="22"/>
        </w:rPr>
        <w:t>s</w:t>
      </w:r>
      <w:r>
        <w:rPr>
          <w:spacing w:val="-22"/>
          <w:w w:val="120"/>
          <w:sz w:val="22"/>
          <w:szCs w:val="22"/>
        </w:rPr>
        <w:t>e</w:t>
      </w:r>
      <w:r>
        <w:rPr>
          <w:spacing w:val="2"/>
          <w:w w:val="120"/>
          <w:sz w:val="22"/>
          <w:szCs w:val="22"/>
        </w:rPr>
        <w:t>r</w:t>
      </w:r>
      <w:r>
        <w:rPr>
          <w:spacing w:val="8"/>
          <w:w w:val="120"/>
          <w:sz w:val="22"/>
          <w:szCs w:val="22"/>
        </w:rPr>
        <w:t>.</w:t>
      </w:r>
      <w:r>
        <w:rPr>
          <w:spacing w:val="-4"/>
          <w:w w:val="120"/>
          <w:sz w:val="22"/>
          <w:szCs w:val="22"/>
        </w:rPr>
        <w:t>h</w:t>
      </w:r>
      <w:r>
        <w:rPr>
          <w:spacing w:val="-17"/>
          <w:w w:val="120"/>
          <w:sz w:val="22"/>
          <w:szCs w:val="22"/>
        </w:rPr>
        <w:t>t</w:t>
      </w:r>
      <w:r>
        <w:rPr>
          <w:spacing w:val="10"/>
          <w:w w:val="120"/>
          <w:sz w:val="22"/>
          <w:szCs w:val="22"/>
        </w:rPr>
        <w:t>m</w:t>
      </w:r>
      <w:r>
        <w:rPr>
          <w:spacing w:val="-25"/>
          <w:w w:val="120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20"/>
          <w:sz w:val="22"/>
          <w:szCs w:val="22"/>
        </w:rPr>
        <w:t xml:space="preserve">. </w:t>
      </w:r>
      <w:r>
        <w:rPr>
          <w:spacing w:val="9"/>
          <w:w w:val="1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8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>5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>=1</w:t>
      </w:r>
      <w:r>
        <w:rPr>
          <w:rFonts w:ascii="Trebuchet MS" w:eastAsia="Trebuchet MS" w:hAnsi="Trebuchet MS" w:cs="Trebuchet MS"/>
          <w:sz w:val="22"/>
          <w:szCs w:val="22"/>
        </w:rPr>
        <w:t>5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&lt;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&gt;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798"/>
        <w:jc w:val="both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q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spacing w:val="-3"/>
          <w:w w:val="114"/>
          <w:sz w:val="22"/>
          <w:szCs w:val="22"/>
        </w:rPr>
        <w:t>n</w:t>
      </w:r>
      <w:r>
        <w:rPr>
          <w:spacing w:val="2"/>
          <w:w w:val="114"/>
          <w:sz w:val="22"/>
          <w:szCs w:val="22"/>
        </w:rPr>
        <w:t>a</w:t>
      </w:r>
      <w:r>
        <w:rPr>
          <w:spacing w:val="9"/>
          <w:w w:val="114"/>
          <w:sz w:val="22"/>
          <w:szCs w:val="22"/>
        </w:rPr>
        <w:t>m</w:t>
      </w:r>
      <w:r>
        <w:rPr>
          <w:w w:val="114"/>
          <w:sz w:val="22"/>
          <w:szCs w:val="22"/>
        </w:rPr>
        <w:t>e</w:t>
      </w:r>
      <w:r>
        <w:rPr>
          <w:spacing w:val="-1"/>
          <w:w w:val="114"/>
          <w:sz w:val="22"/>
          <w:szCs w:val="22"/>
        </w:rPr>
        <w:t xml:space="preserve"> </w:t>
      </w:r>
      <w:r>
        <w:rPr>
          <w:spacing w:val="2"/>
          <w:w w:val="114"/>
          <w:sz w:val="22"/>
          <w:szCs w:val="22"/>
        </w:rPr>
        <w:t>“</w:t>
      </w:r>
      <w:r>
        <w:rPr>
          <w:spacing w:val="-15"/>
          <w:w w:val="114"/>
          <w:sz w:val="22"/>
          <w:szCs w:val="22"/>
        </w:rPr>
        <w:t>r</w:t>
      </w:r>
      <w:r>
        <w:rPr>
          <w:spacing w:val="2"/>
          <w:w w:val="114"/>
          <w:sz w:val="22"/>
          <w:szCs w:val="22"/>
        </w:rPr>
        <w:t>a</w:t>
      </w:r>
      <w:r>
        <w:rPr>
          <w:spacing w:val="-6"/>
          <w:w w:val="114"/>
          <w:sz w:val="22"/>
          <w:szCs w:val="22"/>
        </w:rPr>
        <w:t>d</w:t>
      </w:r>
      <w:r>
        <w:rPr>
          <w:spacing w:val="6"/>
          <w:w w:val="114"/>
          <w:sz w:val="22"/>
          <w:szCs w:val="22"/>
        </w:rPr>
        <w:t>”</w:t>
      </w:r>
      <w:r>
        <w:rPr>
          <w:rFonts w:ascii="Trebuchet MS" w:eastAsia="Trebuchet MS" w:hAnsi="Trebuchet MS" w:cs="Trebuchet MS"/>
          <w:spacing w:val="-9"/>
          <w:w w:val="114"/>
          <w:sz w:val="22"/>
          <w:szCs w:val="22"/>
        </w:rPr>
        <w:t>)</w:t>
      </w:r>
      <w:r>
        <w:rPr>
          <w:rFonts w:ascii="Trebuchet MS" w:eastAsia="Trebuchet MS" w:hAnsi="Trebuchet MS" w:cs="Trebuchet MS"/>
          <w:w w:val="114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6"/>
          <w:w w:val="1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oos</w:t>
      </w:r>
      <w:r>
        <w:rPr>
          <w:rFonts w:ascii="Trebuchet MS" w:eastAsia="Trebuchet MS" w:hAnsi="Trebuchet MS" w:cs="Trebuchet MS"/>
          <w:sz w:val="22"/>
          <w:szCs w:val="22"/>
        </w:rPr>
        <w:t>es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y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2"/>
          <w:w w:val="121"/>
          <w:sz w:val="22"/>
          <w:szCs w:val="22"/>
        </w:rPr>
        <w:t>a</w:t>
      </w:r>
      <w:r>
        <w:rPr>
          <w:spacing w:val="-5"/>
          <w:w w:val="113"/>
          <w:sz w:val="22"/>
          <w:szCs w:val="22"/>
        </w:rPr>
        <w:t>p</w:t>
      </w:r>
      <w:r>
        <w:rPr>
          <w:spacing w:val="1"/>
          <w:w w:val="146"/>
          <w:sz w:val="22"/>
          <w:szCs w:val="22"/>
        </w:rPr>
        <w:t>t</w:t>
      </w:r>
      <w:r>
        <w:rPr>
          <w:spacing w:val="-19"/>
          <w:w w:val="105"/>
          <w:sz w:val="22"/>
          <w:szCs w:val="22"/>
        </w:rPr>
        <w:t>i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spacing w:line="245" w:lineRule="auto"/>
        <w:ind w:left="102" w:right="99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proofErr w:type="gramStart"/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proofErr w:type="gramEnd"/>
      <w:r>
        <w:rPr>
          <w:spacing w:val="-11"/>
          <w:w w:val="1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-13"/>
          <w:sz w:val="22"/>
          <w:szCs w:val="22"/>
        </w:rPr>
        <w:t>a</w:t>
      </w:r>
      <w:r>
        <w:rPr>
          <w:spacing w:val="8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27"/>
          <w:sz w:val="22"/>
          <w:szCs w:val="22"/>
        </w:rPr>
        <w:t xml:space="preserve"> </w:t>
      </w:r>
      <w:r>
        <w:rPr>
          <w:spacing w:val="-18"/>
          <w:w w:val="111"/>
          <w:sz w:val="22"/>
          <w:szCs w:val="22"/>
        </w:rPr>
        <w:t>n</w:t>
      </w:r>
      <w:r>
        <w:rPr>
          <w:spacing w:val="-13"/>
          <w:w w:val="121"/>
          <w:sz w:val="22"/>
          <w:szCs w:val="22"/>
        </w:rPr>
        <w:t>a</w:t>
      </w:r>
      <w:r>
        <w:rPr>
          <w:spacing w:val="8"/>
          <w:w w:val="109"/>
          <w:sz w:val="22"/>
          <w:szCs w:val="22"/>
        </w:rPr>
        <w:t>m</w:t>
      </w:r>
      <w:r>
        <w:rPr>
          <w:spacing w:val="-3"/>
          <w:w w:val="125"/>
          <w:sz w:val="22"/>
          <w:szCs w:val="22"/>
        </w:rPr>
        <w:t>e</w:t>
      </w:r>
      <w:r>
        <w:rPr>
          <w:spacing w:val="-8"/>
          <w:w w:val="112"/>
          <w:sz w:val="22"/>
          <w:szCs w:val="22"/>
        </w:rPr>
        <w:t>(</w:t>
      </w:r>
      <w:r>
        <w:rPr>
          <w:spacing w:val="2"/>
          <w:w w:val="120"/>
          <w:sz w:val="22"/>
          <w:szCs w:val="22"/>
        </w:rPr>
        <w:t>“</w:t>
      </w:r>
      <w:r>
        <w:rPr>
          <w:spacing w:val="2"/>
          <w:w w:val="119"/>
          <w:sz w:val="22"/>
          <w:szCs w:val="22"/>
        </w:rPr>
        <w:t>r</w:t>
      </w:r>
      <w:r>
        <w:rPr>
          <w:spacing w:val="2"/>
          <w:w w:val="121"/>
          <w:sz w:val="22"/>
          <w:szCs w:val="22"/>
        </w:rPr>
        <w:t>a</w:t>
      </w:r>
      <w:r>
        <w:rPr>
          <w:spacing w:val="-5"/>
          <w:w w:val="113"/>
          <w:sz w:val="22"/>
          <w:szCs w:val="22"/>
        </w:rPr>
        <w:t>d</w:t>
      </w:r>
      <w:r>
        <w:rPr>
          <w:spacing w:val="-13"/>
          <w:w w:val="120"/>
          <w:sz w:val="22"/>
          <w:szCs w:val="22"/>
        </w:rPr>
        <w:t>”</w:t>
      </w:r>
      <w:r>
        <w:rPr>
          <w:spacing w:val="7"/>
          <w:w w:val="112"/>
          <w:sz w:val="22"/>
          <w:szCs w:val="22"/>
        </w:rPr>
        <w:t>)</w:t>
      </w:r>
      <w:r>
        <w:rPr>
          <w:w w:val="150"/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9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s </w:t>
      </w:r>
      <w:proofErr w:type="spellStart"/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5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d</w:t>
      </w:r>
      <w:r>
        <w:rPr>
          <w:rFonts w:ascii="Courier New" w:eastAsia="Courier New" w:hAnsi="Courier New" w:cs="Courier New"/>
          <w:sz w:val="22"/>
          <w:szCs w:val="22"/>
        </w:rPr>
        <w:t>[0],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rad[1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]</w:t>
      </w:r>
      <w:r>
        <w:rPr>
          <w:rFonts w:ascii="Courier New" w:eastAsia="Courier New" w:hAnsi="Courier New" w:cs="Courier New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2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d</w:t>
      </w:r>
      <w:r>
        <w:rPr>
          <w:rFonts w:ascii="Courier New" w:eastAsia="Courier New" w:hAnsi="Courier New" w:cs="Courier New"/>
          <w:sz w:val="22"/>
          <w:szCs w:val="22"/>
        </w:rPr>
        <w:t>[2],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and</w:t>
      </w:r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r</w:t>
      </w:r>
      <w:r>
        <w:rPr>
          <w:rFonts w:ascii="Courier New" w:eastAsia="Courier New" w:hAnsi="Courier New" w:cs="Courier New"/>
          <w:sz w:val="22"/>
          <w:szCs w:val="22"/>
        </w:rPr>
        <w:t>ad[3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]</w:t>
      </w:r>
      <w:r>
        <w:rPr>
          <w:rFonts w:ascii="Courier New" w:eastAsia="Courier New" w:hAnsi="Courier New" w:cs="Courier New"/>
          <w:sz w:val="22"/>
          <w:szCs w:val="22"/>
        </w:rPr>
        <w:t>.</w:t>
      </w:r>
      <w:r>
        <w:rPr>
          <w:rFonts w:ascii="Courier New" w:eastAsia="Courier New" w:hAnsi="Courier New" w:cs="Courier New"/>
          <w:spacing w:val="-4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“</w:t>
      </w:r>
      <w:r>
        <w:rPr>
          <w:rFonts w:ascii="Courier New" w:eastAsia="Courier New" w:hAnsi="Courier New" w:cs="Courier New"/>
          <w:sz w:val="22"/>
          <w:szCs w:val="22"/>
        </w:rPr>
        <w:t>check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>d</w:t>
      </w:r>
      <w:proofErr w:type="gramStart"/>
      <w:r>
        <w:rPr>
          <w:sz w:val="22"/>
          <w:szCs w:val="22"/>
        </w:rPr>
        <w:t xml:space="preserve">” </w:t>
      </w:r>
      <w:r>
        <w:rPr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proofErr w:type="gramEnd"/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20" w:lineRule="exact"/>
        <w:rPr>
          <w:sz w:val="22"/>
          <w:szCs w:val="22"/>
        </w:rPr>
      </w:pPr>
    </w:p>
    <w:p w:rsidR="00255755" w:rsidRDefault="00144EC0">
      <w:pPr>
        <w:ind w:left="100"/>
      </w:pPr>
      <w:r>
        <w:pict>
          <v:shape id="_x0000_i1038" type="#_x0000_t75" style="width:482.4pt;height:187.2pt">
            <v:imagedata r:id="rId36" o:title=""/>
          </v:shape>
        </w:pic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-3"/>
          <w:w w:val="125"/>
          <w:sz w:val="22"/>
          <w:szCs w:val="22"/>
        </w:rPr>
        <w:t>e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3"/>
          <w:w w:val="125"/>
          <w:sz w:val="22"/>
          <w:szCs w:val="22"/>
        </w:rPr>
        <w:t>e</w:t>
      </w:r>
      <w:r>
        <w:rPr>
          <w:spacing w:val="-6"/>
          <w:w w:val="114"/>
          <w:sz w:val="22"/>
          <w:szCs w:val="22"/>
        </w:rPr>
        <w:t>c</w:t>
      </w:r>
      <w:r>
        <w:rPr>
          <w:spacing w:val="1"/>
          <w:w w:val="146"/>
          <w:sz w:val="22"/>
          <w:szCs w:val="22"/>
        </w:rPr>
        <w:t>t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19" w:line="260" w:lineRule="exact"/>
        <w:rPr>
          <w:sz w:val="26"/>
          <w:szCs w:val="26"/>
        </w:rPr>
      </w:pPr>
    </w:p>
    <w:p w:rsidR="00255755" w:rsidRDefault="00144EC0">
      <w:pPr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html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&lt;</w:t>
      </w:r>
      <w:r>
        <w:rPr>
          <w:rFonts w:ascii="Courier New" w:eastAsia="Courier New" w:hAnsi="Courier New" w:cs="Courier New"/>
          <w:w w:val="102"/>
          <w:sz w:val="22"/>
          <w:szCs w:val="22"/>
        </w:rPr>
        <w:t>head&gt;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&lt;script</w:t>
      </w:r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lan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g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uage=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Java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crip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"&gt;</w:t>
      </w:r>
    </w:p>
    <w:p w:rsidR="00255755" w:rsidRDefault="00144EC0">
      <w:pPr>
        <w:spacing w:before="6"/>
        <w:ind w:left="10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functi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gramEnd"/>
      <w:r>
        <w:rPr>
          <w:rFonts w:ascii="Courier New" w:eastAsia="Courier New" w:hAnsi="Courier New" w:cs="Courier New"/>
          <w:spacing w:val="2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di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p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()</w:t>
      </w:r>
    </w:p>
    <w:p w:rsidR="00255755" w:rsidRDefault="00144EC0">
      <w:pPr>
        <w:spacing w:line="22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{</w:t>
      </w:r>
    </w:p>
    <w:p w:rsidR="00255755" w:rsidRDefault="00144EC0">
      <w:pPr>
        <w:spacing w:before="12"/>
        <w:ind w:left="823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sz w:val="22"/>
          <w:szCs w:val="22"/>
        </w:rPr>
        <w:t>ocum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nt.f1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sz w:val="22"/>
          <w:szCs w:val="22"/>
        </w:rPr>
        <w:t>webs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sz w:val="22"/>
          <w:szCs w:val="22"/>
        </w:rPr>
        <w:t>sele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tedI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sz w:val="22"/>
          <w:szCs w:val="22"/>
        </w:rPr>
        <w:t>dex;</w:t>
      </w:r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/*</w:t>
      </w:r>
      <w:proofErr w:type="gramStart"/>
      <w:r>
        <w:rPr>
          <w:rFonts w:ascii="Courier New" w:eastAsia="Courier New" w:hAnsi="Courier New" w:cs="Courier New"/>
          <w:color w:val="0000FF"/>
          <w:sz w:val="22"/>
          <w:szCs w:val="22"/>
        </w:rPr>
        <w:t>Comm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nts</w:t>
      </w:r>
      <w:r>
        <w:rPr>
          <w:rFonts w:ascii="Courier New" w:eastAsia="Courier New" w:hAnsi="Courier New" w:cs="Courier New"/>
          <w:color w:val="0000FF"/>
          <w:spacing w:val="2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</w:t>
      </w:r>
      <w:proofErr w:type="gramEnd"/>
      <w:r>
        <w:rPr>
          <w:rFonts w:ascii="Courier New" w:eastAsia="Courier New" w:hAnsi="Courier New" w:cs="Courier New"/>
          <w:color w:val="0000FF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index</w:t>
      </w:r>
      <w:r>
        <w:rPr>
          <w:rFonts w:ascii="Courier New" w:eastAsia="Courier New" w:hAnsi="Courier New" w:cs="Courier New"/>
          <w:color w:val="0000FF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of</w:t>
      </w:r>
      <w:r>
        <w:rPr>
          <w:rFonts w:ascii="Courier New" w:eastAsia="Courier New" w:hAnsi="Courier New" w:cs="Courier New"/>
          <w:color w:val="0000FF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he</w:t>
      </w:r>
      <w:r>
        <w:rPr>
          <w:rFonts w:ascii="Courier New" w:eastAsia="Courier New" w:hAnsi="Courier New" w:cs="Courier New"/>
          <w:color w:val="0000FF"/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lect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d</w:t>
      </w:r>
      <w:r>
        <w:rPr>
          <w:rFonts w:ascii="Courier New" w:eastAsia="Courier New" w:hAnsi="Courier New" w:cs="Courier New"/>
          <w:color w:val="0000FF"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It</w:t>
      </w:r>
      <w:r>
        <w:rPr>
          <w:rFonts w:ascii="Courier New" w:eastAsia="Courier New" w:hAnsi="Courier New" w:cs="Courier New"/>
          <w:color w:val="0000FF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</w:t>
      </w:r>
      <w:r>
        <w:rPr>
          <w:rFonts w:ascii="Courier New" w:eastAsia="Courier New" w:hAnsi="Courier New" w:cs="Courier New"/>
          <w:color w:val="0000FF"/>
          <w:spacing w:val="1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w w:val="102"/>
          <w:sz w:val="22"/>
          <w:szCs w:val="22"/>
        </w:rPr>
        <w:t>*/</w:t>
      </w:r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2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v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alue</w:t>
      </w:r>
      <w:r>
        <w:rPr>
          <w:rFonts w:ascii="Courier New" w:eastAsia="Courier New" w:hAnsi="Courier New" w:cs="Courier New"/>
          <w:spacing w:val="1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i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s </w:t>
      </w:r>
      <w:r>
        <w:rPr>
          <w:rFonts w:ascii="Courier New" w:eastAsia="Courier New" w:hAnsi="Courier New" w:cs="Courier New"/>
          <w:spacing w:val="15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\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"+do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umen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.f1.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w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ebs.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o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ptio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s[</w:t>
      </w:r>
      <w:proofErr w:type="spellStart"/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ind</w:t>
      </w:r>
      <w:proofErr w:type="spellEnd"/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]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.val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e);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alert(</w:t>
      </w:r>
      <w:proofErr w:type="gramEnd"/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the</w:t>
      </w:r>
      <w:r>
        <w:rPr>
          <w:rFonts w:ascii="Courier New" w:eastAsia="Courier New" w:hAnsi="Courier New" w:cs="Courier New"/>
          <w:spacing w:val="2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ext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is</w:t>
      </w:r>
      <w:r>
        <w:rPr>
          <w:rFonts w:ascii="Courier New" w:eastAsia="Courier New" w:hAnsi="Courier New" w:cs="Courier New"/>
          <w:spacing w:val="13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2"/>
          <w:szCs w:val="22"/>
        </w:rPr>
        <w:t>\</w:t>
      </w:r>
      <w:r>
        <w:rPr>
          <w:rFonts w:ascii="Courier New" w:eastAsia="Courier New" w:hAnsi="Courier New" w:cs="Courier New"/>
          <w:w w:val="102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sz w:val="22"/>
          <w:szCs w:val="22"/>
        </w:rPr>
        <w:t>+doc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u</w:t>
      </w:r>
      <w:r>
        <w:rPr>
          <w:rFonts w:ascii="Courier New" w:eastAsia="Courier New" w:hAnsi="Courier New" w:cs="Courier New"/>
          <w:w w:val="102"/>
          <w:sz w:val="22"/>
          <w:szCs w:val="22"/>
        </w:rPr>
        <w:t>ment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sz w:val="22"/>
          <w:szCs w:val="22"/>
        </w:rPr>
        <w:t>f1.w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r>
        <w:rPr>
          <w:rFonts w:ascii="Courier New" w:eastAsia="Courier New" w:hAnsi="Courier New" w:cs="Courier New"/>
          <w:w w:val="102"/>
          <w:sz w:val="22"/>
          <w:szCs w:val="22"/>
        </w:rPr>
        <w:t>bs.o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4"/>
          <w:w w:val="102"/>
          <w:sz w:val="22"/>
          <w:szCs w:val="22"/>
        </w:rPr>
        <w:t>i</w:t>
      </w:r>
      <w:r>
        <w:rPr>
          <w:rFonts w:ascii="Courier New" w:eastAsia="Courier New" w:hAnsi="Courier New" w:cs="Courier New"/>
          <w:w w:val="102"/>
          <w:sz w:val="22"/>
          <w:szCs w:val="22"/>
        </w:rPr>
        <w:t>on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[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ind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]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.</w:t>
      </w:r>
      <w:r>
        <w:rPr>
          <w:rFonts w:ascii="Courier New" w:eastAsia="Courier New" w:hAnsi="Courier New" w:cs="Courier New"/>
          <w:w w:val="102"/>
          <w:sz w:val="22"/>
          <w:szCs w:val="22"/>
        </w:rPr>
        <w:t>text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w w:val="102"/>
          <w:sz w:val="22"/>
          <w:szCs w:val="22"/>
        </w:rPr>
        <w:t>;</w:t>
      </w:r>
    </w:p>
    <w:p w:rsidR="00255755" w:rsidRDefault="00144EC0">
      <w:pPr>
        <w:spacing w:line="22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}</w:t>
      </w:r>
    </w:p>
    <w:p w:rsidR="00255755" w:rsidRDefault="00144EC0">
      <w:pPr>
        <w:spacing w:before="12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&lt;/scri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p</w:t>
      </w:r>
      <w:r>
        <w:rPr>
          <w:rFonts w:ascii="Courier New" w:eastAsia="Courier New" w:hAnsi="Courier New" w:cs="Courier New"/>
          <w:w w:val="102"/>
          <w:sz w:val="22"/>
          <w:szCs w:val="22"/>
        </w:rPr>
        <w:t>t&gt;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&lt;/head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&lt;bod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y</w:t>
      </w:r>
      <w:r>
        <w:rPr>
          <w:rFonts w:ascii="Courier New" w:eastAsia="Courier New" w:hAnsi="Courier New" w:cs="Courier New"/>
          <w:w w:val="102"/>
          <w:sz w:val="22"/>
          <w:szCs w:val="22"/>
        </w:rPr>
        <w:t>&gt;</w:t>
      </w:r>
    </w:p>
    <w:p w:rsidR="00255755" w:rsidRDefault="00144EC0">
      <w:pPr>
        <w:spacing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&lt;form</w:t>
      </w:r>
      <w:r>
        <w:rPr>
          <w:rFonts w:ascii="Courier New" w:eastAsia="Courier New" w:hAnsi="Courier New" w:cs="Courier New"/>
          <w:spacing w:val="1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n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ame=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f1"&gt;</w:t>
      </w:r>
    </w:p>
    <w:p w:rsidR="00255755" w:rsidRDefault="00144EC0">
      <w:pPr>
        <w:spacing w:before="5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&lt;select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nam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="web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"</w:t>
      </w:r>
      <w:r>
        <w:rPr>
          <w:rFonts w:ascii="Courier New" w:eastAsia="Courier New" w:hAnsi="Courier New" w:cs="Courier New"/>
          <w:spacing w:val="3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02"/>
          <w:sz w:val="22"/>
          <w:szCs w:val="22"/>
        </w:rPr>
        <w:t>on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sz w:val="22"/>
          <w:szCs w:val="22"/>
        </w:rPr>
        <w:t>hang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e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w w:val="102"/>
          <w:sz w:val="22"/>
          <w:szCs w:val="22"/>
        </w:rPr>
        <w:t>di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p</w:t>
      </w:r>
      <w:proofErr w:type="spellEnd"/>
      <w:r>
        <w:rPr>
          <w:rFonts w:ascii="Courier New" w:eastAsia="Courier New" w:hAnsi="Courier New" w:cs="Courier New"/>
          <w:w w:val="10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02"/>
          <w:sz w:val="22"/>
          <w:szCs w:val="22"/>
        </w:rPr>
        <w:t>)"&gt;</w:t>
      </w:r>
    </w:p>
    <w:p w:rsidR="00255755" w:rsidRDefault="00144EC0">
      <w:pPr>
        <w:spacing w:before="6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option </w:t>
      </w:r>
      <w:r>
        <w:rPr>
          <w:rFonts w:ascii="Courier New" w:eastAsia="Courier New" w:hAnsi="Courier New" w:cs="Courier New"/>
          <w:spacing w:val="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l</w:t>
      </w:r>
      <w:r>
        <w:rPr>
          <w:rFonts w:ascii="Courier New" w:eastAsia="Courier New" w:hAnsi="Courier New" w:cs="Courier New"/>
          <w:sz w:val="22"/>
          <w:szCs w:val="22"/>
        </w:rPr>
        <w:t>ue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="1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29"/>
          <w:sz w:val="22"/>
          <w:szCs w:val="22"/>
        </w:rPr>
        <w:t xml:space="preserve"> </w:t>
      </w:r>
      <w:hyperlink r:id="rId37">
        <w:r>
          <w:rPr>
            <w:rFonts w:ascii="Courier New" w:eastAsia="Courier New" w:hAnsi="Courier New" w:cs="Courier New"/>
            <w:w w:val="102"/>
            <w:sz w:val="22"/>
            <w:szCs w:val="22"/>
          </w:rPr>
          <w:t>ht</w:t>
        </w:r>
        <w:r>
          <w:rPr>
            <w:rFonts w:ascii="Courier New" w:eastAsia="Courier New" w:hAnsi="Courier New" w:cs="Courier New"/>
            <w:spacing w:val="-15"/>
            <w:w w:val="102"/>
            <w:sz w:val="22"/>
            <w:szCs w:val="22"/>
          </w:rPr>
          <w:t>t</w:t>
        </w:r>
        <w:r>
          <w:rPr>
            <w:rFonts w:ascii="Courier New" w:eastAsia="Courier New" w:hAnsi="Courier New" w:cs="Courier New"/>
            <w:w w:val="102"/>
            <w:sz w:val="22"/>
            <w:szCs w:val="22"/>
          </w:rPr>
          <w:t>p://</w:t>
        </w:r>
        <w:r>
          <w:rPr>
            <w:rFonts w:ascii="Courier New" w:eastAsia="Courier New" w:hAnsi="Courier New" w:cs="Courier New"/>
            <w:spacing w:val="-15"/>
            <w:w w:val="102"/>
            <w:sz w:val="22"/>
            <w:szCs w:val="22"/>
          </w:rPr>
          <w:t>s</w:t>
        </w:r>
        <w:r>
          <w:rPr>
            <w:rFonts w:ascii="Courier New" w:eastAsia="Courier New" w:hAnsi="Courier New" w:cs="Courier New"/>
            <w:w w:val="102"/>
            <w:sz w:val="22"/>
            <w:szCs w:val="22"/>
          </w:rPr>
          <w:t>parsh</w:t>
        </w:r>
      </w:hyperlink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</w:t>
      </w: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option </w:t>
      </w:r>
      <w:r>
        <w:rPr>
          <w:rFonts w:ascii="Courier New" w:eastAsia="Courier New" w:hAnsi="Courier New" w:cs="Courier New"/>
          <w:spacing w:val="9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va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l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ue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="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2</w:t>
      </w:r>
      <w:r>
        <w:rPr>
          <w:rFonts w:ascii="Courier New" w:eastAsia="Courier New" w:hAnsi="Courier New" w:cs="Courier New"/>
          <w:spacing w:val="-15"/>
          <w:position w:val="2"/>
          <w:sz w:val="22"/>
          <w:szCs w:val="22"/>
        </w:rPr>
        <w:t>"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&gt;</w:t>
      </w:r>
      <w:r>
        <w:rPr>
          <w:rFonts w:ascii="Courier New" w:eastAsia="Courier New" w:hAnsi="Courier New" w:cs="Courier New"/>
          <w:spacing w:val="29"/>
          <w:position w:val="2"/>
          <w:sz w:val="22"/>
          <w:szCs w:val="22"/>
        </w:rPr>
        <w:t xml:space="preserve"> </w:t>
      </w:r>
      <w:hyperlink r:id="rId38">
        <w:r>
          <w:rPr>
            <w:rFonts w:ascii="Courier New" w:eastAsia="Courier New" w:hAnsi="Courier New" w:cs="Courier New"/>
            <w:w w:val="102"/>
            <w:position w:val="2"/>
            <w:sz w:val="22"/>
            <w:szCs w:val="22"/>
          </w:rPr>
          <w:t>ht</w:t>
        </w:r>
        <w:r>
          <w:rPr>
            <w:rFonts w:ascii="Courier New" w:eastAsia="Courier New" w:hAnsi="Courier New" w:cs="Courier New"/>
            <w:spacing w:val="-15"/>
            <w:w w:val="102"/>
            <w:position w:val="2"/>
            <w:sz w:val="22"/>
            <w:szCs w:val="22"/>
          </w:rPr>
          <w:t>t</w:t>
        </w:r>
        <w:r>
          <w:rPr>
            <w:rFonts w:ascii="Courier New" w:eastAsia="Courier New" w:hAnsi="Courier New" w:cs="Courier New"/>
            <w:w w:val="102"/>
            <w:position w:val="2"/>
            <w:sz w:val="22"/>
            <w:szCs w:val="22"/>
          </w:rPr>
          <w:t>p://</w:t>
        </w:r>
        <w:r>
          <w:rPr>
            <w:rFonts w:ascii="Courier New" w:eastAsia="Courier New" w:hAnsi="Courier New" w:cs="Courier New"/>
            <w:spacing w:val="-15"/>
            <w:w w:val="102"/>
            <w:position w:val="2"/>
            <w:sz w:val="22"/>
            <w:szCs w:val="22"/>
          </w:rPr>
          <w:t>k</w:t>
        </w:r>
        <w:r>
          <w:rPr>
            <w:rFonts w:ascii="Courier New" w:eastAsia="Courier New" w:hAnsi="Courier New" w:cs="Courier New"/>
            <w:w w:val="102"/>
            <w:position w:val="2"/>
            <w:sz w:val="22"/>
            <w:szCs w:val="22"/>
          </w:rPr>
          <w:t>shop</w:t>
        </w:r>
      </w:hyperlink>
    </w:p>
    <w:p w:rsidR="00255755" w:rsidRDefault="00144EC0">
      <w:pPr>
        <w:spacing w:before="5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&lt;option</w:t>
      </w:r>
      <w:r>
        <w:rPr>
          <w:rFonts w:ascii="Courier New" w:eastAsia="Courier New" w:hAnsi="Courier New" w:cs="Courier New"/>
          <w:spacing w:val="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val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u</w:t>
      </w:r>
      <w:r>
        <w:rPr>
          <w:rFonts w:ascii="Courier New" w:eastAsia="Courier New" w:hAnsi="Courier New" w:cs="Courier New"/>
          <w:sz w:val="22"/>
          <w:szCs w:val="22"/>
        </w:rPr>
        <w:t>e="3"&gt;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hyperlink r:id="rId39">
        <w:r>
          <w:rPr>
            <w:rFonts w:ascii="Courier New" w:eastAsia="Courier New" w:hAnsi="Courier New" w:cs="Courier New"/>
            <w:w w:val="102"/>
            <w:sz w:val="22"/>
            <w:szCs w:val="22"/>
          </w:rPr>
          <w:t>htt</w:t>
        </w:r>
        <w:r>
          <w:rPr>
            <w:rFonts w:ascii="Courier New" w:eastAsia="Courier New" w:hAnsi="Courier New" w:cs="Courier New"/>
            <w:spacing w:val="-15"/>
            <w:w w:val="102"/>
            <w:sz w:val="22"/>
            <w:szCs w:val="22"/>
          </w:rPr>
          <w:t>p</w:t>
        </w:r>
        <w:r>
          <w:rPr>
            <w:rFonts w:ascii="Courier New" w:eastAsia="Courier New" w:hAnsi="Courier New" w:cs="Courier New"/>
            <w:w w:val="102"/>
            <w:sz w:val="22"/>
            <w:szCs w:val="22"/>
          </w:rPr>
          <w:t>://1</w:t>
        </w:r>
        <w:r>
          <w:rPr>
            <w:rFonts w:ascii="Courier New" w:eastAsia="Courier New" w:hAnsi="Courier New" w:cs="Courier New"/>
            <w:spacing w:val="-15"/>
            <w:w w:val="102"/>
            <w:sz w:val="22"/>
            <w:szCs w:val="22"/>
          </w:rPr>
          <w:t>7</w:t>
        </w:r>
        <w:r>
          <w:rPr>
            <w:rFonts w:ascii="Courier New" w:eastAsia="Courier New" w:hAnsi="Courier New" w:cs="Courier New"/>
            <w:w w:val="102"/>
            <w:sz w:val="22"/>
            <w:szCs w:val="22"/>
          </w:rPr>
          <w:t>2.21</w:t>
        </w:r>
        <w:r>
          <w:rPr>
            <w:rFonts w:ascii="Courier New" w:eastAsia="Courier New" w:hAnsi="Courier New" w:cs="Courier New"/>
            <w:spacing w:val="-15"/>
            <w:w w:val="102"/>
            <w:sz w:val="22"/>
            <w:szCs w:val="22"/>
          </w:rPr>
          <w:t>.</w:t>
        </w:r>
        <w:r>
          <w:rPr>
            <w:rFonts w:ascii="Courier New" w:eastAsia="Courier New" w:hAnsi="Courier New" w:cs="Courier New"/>
            <w:w w:val="102"/>
            <w:sz w:val="22"/>
            <w:szCs w:val="22"/>
          </w:rPr>
          <w:t>20.1</w:t>
        </w:r>
        <w:r>
          <w:rPr>
            <w:rFonts w:ascii="Courier New" w:eastAsia="Courier New" w:hAnsi="Courier New" w:cs="Courier New"/>
            <w:spacing w:val="-15"/>
            <w:w w:val="102"/>
            <w:sz w:val="22"/>
            <w:szCs w:val="22"/>
          </w:rPr>
          <w:t>5</w:t>
        </w:r>
        <w:r>
          <w:rPr>
            <w:rFonts w:ascii="Courier New" w:eastAsia="Courier New" w:hAnsi="Courier New" w:cs="Courier New"/>
            <w:w w:val="102"/>
            <w:sz w:val="22"/>
            <w:szCs w:val="22"/>
          </w:rPr>
          <w:t>5/</w:t>
        </w:r>
      </w:hyperlink>
    </w:p>
    <w:p w:rsidR="00255755" w:rsidRDefault="00144EC0">
      <w:pPr>
        <w:spacing w:line="240" w:lineRule="exact"/>
        <w:ind w:left="8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&lt;option</w:t>
      </w:r>
      <w:r>
        <w:rPr>
          <w:rFonts w:ascii="Courier New" w:eastAsia="Courier New" w:hAnsi="Courier New" w:cs="Courier New"/>
          <w:spacing w:val="6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val</w:t>
      </w:r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u</w:t>
      </w:r>
      <w:hyperlink r:id="rId40">
        <w:r>
          <w:rPr>
            <w:rFonts w:ascii="Courier New" w:eastAsia="Courier New" w:hAnsi="Courier New" w:cs="Courier New"/>
            <w:w w:val="102"/>
            <w:position w:val="2"/>
            <w:sz w:val="22"/>
            <w:szCs w:val="22"/>
          </w:rPr>
          <w:t>e="4"</w:t>
        </w:r>
        <w:r>
          <w:rPr>
            <w:rFonts w:ascii="Courier New" w:eastAsia="Courier New" w:hAnsi="Courier New" w:cs="Courier New"/>
            <w:spacing w:val="-15"/>
            <w:w w:val="102"/>
            <w:position w:val="2"/>
            <w:sz w:val="22"/>
            <w:szCs w:val="22"/>
          </w:rPr>
          <w:t>&gt;</w:t>
        </w:r>
        <w:r>
          <w:rPr>
            <w:rFonts w:ascii="Courier New" w:eastAsia="Courier New" w:hAnsi="Courier New" w:cs="Courier New"/>
            <w:w w:val="102"/>
            <w:position w:val="2"/>
            <w:sz w:val="22"/>
            <w:szCs w:val="22"/>
          </w:rPr>
          <w:t>http</w:t>
        </w:r>
        <w:r>
          <w:rPr>
            <w:rFonts w:ascii="Courier New" w:eastAsia="Courier New" w:hAnsi="Courier New" w:cs="Courier New"/>
            <w:spacing w:val="-15"/>
            <w:w w:val="102"/>
            <w:position w:val="2"/>
            <w:sz w:val="22"/>
            <w:szCs w:val="22"/>
          </w:rPr>
          <w:t>:</w:t>
        </w:r>
        <w:r>
          <w:rPr>
            <w:rFonts w:ascii="Courier New" w:eastAsia="Courier New" w:hAnsi="Courier New" w:cs="Courier New"/>
            <w:w w:val="102"/>
            <w:position w:val="2"/>
            <w:sz w:val="22"/>
            <w:szCs w:val="22"/>
          </w:rPr>
          <w:t>//en</w:t>
        </w:r>
        <w:r>
          <w:rPr>
            <w:rFonts w:ascii="Courier New" w:eastAsia="Courier New" w:hAnsi="Courier New" w:cs="Courier New"/>
            <w:spacing w:val="-15"/>
            <w:w w:val="102"/>
            <w:position w:val="2"/>
            <w:sz w:val="22"/>
            <w:szCs w:val="22"/>
          </w:rPr>
          <w:t>r</w:t>
        </w:r>
        <w:r>
          <w:rPr>
            <w:rFonts w:ascii="Courier New" w:eastAsia="Courier New" w:hAnsi="Courier New" w:cs="Courier New"/>
            <w:w w:val="102"/>
            <w:position w:val="2"/>
            <w:sz w:val="22"/>
            <w:szCs w:val="22"/>
          </w:rPr>
          <w:t>.ad.</w:t>
        </w:r>
        <w:r>
          <w:rPr>
            <w:rFonts w:ascii="Courier New" w:eastAsia="Courier New" w:hAnsi="Courier New" w:cs="Courier New"/>
            <w:spacing w:val="-15"/>
            <w:w w:val="102"/>
            <w:position w:val="2"/>
            <w:sz w:val="22"/>
            <w:szCs w:val="22"/>
          </w:rPr>
          <w:t>seed</w:t>
        </w:r>
        <w:r>
          <w:rPr>
            <w:rFonts w:ascii="Courier New" w:eastAsia="Courier New" w:hAnsi="Courier New" w:cs="Courier New"/>
            <w:w w:val="102"/>
            <w:position w:val="2"/>
            <w:sz w:val="22"/>
            <w:szCs w:val="22"/>
          </w:rPr>
          <w:t>.co</w:t>
        </w:r>
      </w:hyperlink>
      <w:r>
        <w:rPr>
          <w:rFonts w:ascii="Courier New" w:eastAsia="Courier New" w:hAnsi="Courier New" w:cs="Courier New"/>
          <w:spacing w:val="-15"/>
          <w:w w:val="102"/>
          <w:position w:val="2"/>
          <w:sz w:val="22"/>
          <w:szCs w:val="22"/>
        </w:rPr>
        <w:t>m</w:t>
      </w:r>
      <w:r>
        <w:rPr>
          <w:rFonts w:ascii="Courier New" w:eastAsia="Courier New" w:hAnsi="Courier New" w:cs="Courier New"/>
          <w:w w:val="102"/>
          <w:position w:val="2"/>
          <w:sz w:val="22"/>
          <w:szCs w:val="22"/>
        </w:rPr>
        <w:t>/</w:t>
      </w:r>
    </w:p>
    <w:p w:rsidR="00255755" w:rsidRDefault="00144EC0">
      <w:pPr>
        <w:spacing w:before="5" w:line="240" w:lineRule="exact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&lt;/sele</w:t>
      </w:r>
      <w:r>
        <w:rPr>
          <w:rFonts w:ascii="Courier New" w:eastAsia="Courier New" w:hAnsi="Courier New" w:cs="Courier New"/>
          <w:spacing w:val="-15"/>
          <w:w w:val="102"/>
          <w:position w:val="1"/>
          <w:sz w:val="22"/>
          <w:szCs w:val="22"/>
        </w:rPr>
        <w:t>c</w:t>
      </w:r>
      <w:r>
        <w:rPr>
          <w:rFonts w:ascii="Courier New" w:eastAsia="Courier New" w:hAnsi="Courier New" w:cs="Courier New"/>
          <w:w w:val="102"/>
          <w:position w:val="1"/>
          <w:sz w:val="22"/>
          <w:szCs w:val="22"/>
        </w:rPr>
        <w:t>t&gt;</w:t>
      </w:r>
    </w:p>
    <w:p w:rsidR="00255755" w:rsidRDefault="00255755">
      <w:pPr>
        <w:spacing w:before="8" w:line="240" w:lineRule="exact"/>
        <w:rPr>
          <w:sz w:val="24"/>
          <w:szCs w:val="24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74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060" style="position:absolute;left:0;text-align:left;margin-left:24.7pt;margin-top:24.35pt;width:547.95pt;height:793.9pt;z-index:-2214;mso-position-horizontal-relative:page;mso-position-vertical-relative:page" coordorigin="494,487" coordsize="10959,15878">
            <v:shape id="_x0000_s1067" style="position:absolute;left:511;top:503;width:10904;height:0" coordorigin="511,503" coordsize="10904,0" path="m511,503r10904,e" filled="f" strokeweight=".85pt">
              <v:path arrowok="t"/>
            </v:shape>
            <v:shape id="_x0000_s1066" style="position:absolute;left:503;top:496;width:0;height:15854" coordorigin="503,496" coordsize="0,15854" path="m503,496r,15854e" filled="f" strokeweight=".85pt">
              <v:path arrowok="t"/>
            </v:shape>
            <v:shape id="_x0000_s1065" style="position:absolute;left:11425;top:496;width:0;height:15861" coordorigin="11425,496" coordsize="0,15861" path="m11425,496r,15861e" filled="f" strokeweight=".85pt">
              <v:path arrowok="t"/>
            </v:shape>
            <v:shape id="_x0000_s1064" style="position:absolute;left:11422;top:510;width:0;height:15824" coordorigin="11422,510" coordsize="0,15824" path="m11422,510r,15825e" filled="f" strokeweight=".85pt">
              <v:path arrowok="t"/>
            </v:shape>
            <v:shape id="_x0000_s1063" style="position:absolute;left:511;top:16357;width:10904;height:0" coordorigin="511,16357" coordsize="10904,0" path="m511,16357r10904,e" filled="f" strokeweight=".85pt">
              <v:path arrowok="t"/>
            </v:shape>
            <v:shape id="_x0000_s1062" style="position:absolute;left:511;top:16342;width:10904;height:0" coordorigin="511,16342" coordsize="10904,0" path="m511,16342r10904,e" filled="f" strokeweight=".85pt">
              <v:path arrowok="t"/>
            </v:shape>
            <v:shape id="_x0000_s1061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3" w:line="260" w:lineRule="exact"/>
        <w:rPr>
          <w:sz w:val="26"/>
          <w:szCs w:val="26"/>
        </w:rPr>
      </w:pPr>
    </w:p>
    <w:p w:rsidR="00255755" w:rsidRDefault="00144EC0">
      <w:pPr>
        <w:spacing w:before="42"/>
        <w:ind w:left="1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w w:val="102"/>
          <w:sz w:val="22"/>
          <w:szCs w:val="22"/>
        </w:rPr>
        <w:t>&lt;/form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&gt;</w:t>
      </w:r>
      <w:r>
        <w:rPr>
          <w:rFonts w:ascii="Courier New" w:eastAsia="Courier New" w:hAnsi="Courier New" w:cs="Courier New"/>
          <w:w w:val="102"/>
          <w:sz w:val="22"/>
          <w:szCs w:val="22"/>
        </w:rPr>
        <w:t>&lt;/bo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d</w:t>
      </w:r>
      <w:r>
        <w:rPr>
          <w:rFonts w:ascii="Courier New" w:eastAsia="Courier New" w:hAnsi="Courier New" w:cs="Courier New"/>
          <w:w w:val="102"/>
          <w:sz w:val="22"/>
          <w:szCs w:val="22"/>
        </w:rPr>
        <w:t>y&gt;&lt;/h</w:t>
      </w:r>
      <w:r>
        <w:rPr>
          <w:rFonts w:ascii="Courier New" w:eastAsia="Courier New" w:hAnsi="Courier New" w:cs="Courier New"/>
          <w:spacing w:val="-15"/>
          <w:w w:val="102"/>
          <w:sz w:val="22"/>
          <w:szCs w:val="22"/>
        </w:rPr>
        <w:t>t</w:t>
      </w:r>
      <w:r>
        <w:rPr>
          <w:rFonts w:ascii="Courier New" w:eastAsia="Courier New" w:hAnsi="Courier New" w:cs="Courier New"/>
          <w:w w:val="102"/>
          <w:sz w:val="22"/>
          <w:szCs w:val="22"/>
        </w:rPr>
        <w:t>ml&gt;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8" w:line="200" w:lineRule="exact"/>
      </w:pPr>
    </w:p>
    <w:p w:rsidR="00255755" w:rsidRDefault="00144EC0">
      <w:pPr>
        <w:ind w:left="102" w:right="97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4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-3"/>
          <w:w w:val="125"/>
          <w:sz w:val="22"/>
          <w:szCs w:val="22"/>
        </w:rPr>
        <w:t>e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3"/>
          <w:w w:val="125"/>
          <w:sz w:val="22"/>
          <w:szCs w:val="22"/>
        </w:rPr>
        <w:t>e</w:t>
      </w:r>
      <w:r>
        <w:rPr>
          <w:spacing w:val="-6"/>
          <w:w w:val="114"/>
          <w:sz w:val="22"/>
          <w:szCs w:val="22"/>
        </w:rPr>
        <w:t>c</w:t>
      </w:r>
      <w:r>
        <w:rPr>
          <w:spacing w:val="1"/>
          <w:w w:val="146"/>
          <w:sz w:val="22"/>
          <w:szCs w:val="22"/>
        </w:rPr>
        <w:t>t</w:t>
      </w:r>
      <w:r>
        <w:rPr>
          <w:spacing w:val="-2"/>
          <w:w w:val="105"/>
          <w:sz w:val="22"/>
          <w:szCs w:val="22"/>
        </w:rPr>
        <w:t>w</w:t>
      </w:r>
      <w:r>
        <w:rPr>
          <w:spacing w:val="-3"/>
          <w:w w:val="125"/>
          <w:sz w:val="22"/>
          <w:szCs w:val="22"/>
        </w:rPr>
        <w:t>e</w:t>
      </w:r>
      <w:r>
        <w:rPr>
          <w:spacing w:val="-5"/>
          <w:w w:val="113"/>
          <w:sz w:val="22"/>
          <w:szCs w:val="22"/>
        </w:rPr>
        <w:t>b</w:t>
      </w:r>
      <w:r>
        <w:rPr>
          <w:spacing w:val="-1"/>
          <w:w w:val="106"/>
          <w:sz w:val="22"/>
          <w:szCs w:val="22"/>
        </w:rPr>
        <w:t>s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1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>
        <w:rPr>
          <w:spacing w:val="-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a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2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line="240" w:lineRule="exact"/>
        <w:ind w:left="102" w:right="128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 xml:space="preserve">a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db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o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0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46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1"/>
          <w:w w:val="146"/>
          <w:sz w:val="22"/>
          <w:szCs w:val="22"/>
        </w:rPr>
        <w:t>t</w:t>
      </w:r>
      <w:r>
        <w:rPr>
          <w:spacing w:val="-3"/>
          <w:w w:val="125"/>
          <w:sz w:val="22"/>
          <w:szCs w:val="22"/>
        </w:rPr>
        <w:t>e</w:t>
      </w:r>
      <w:r>
        <w:rPr>
          <w:spacing w:val="-8"/>
          <w:w w:val="102"/>
          <w:sz w:val="22"/>
          <w:szCs w:val="22"/>
        </w:rPr>
        <w:t>x</w:t>
      </w:r>
      <w:r>
        <w:rPr>
          <w:spacing w:val="1"/>
          <w:w w:val="146"/>
          <w:sz w:val="22"/>
          <w:szCs w:val="22"/>
        </w:rPr>
        <w:t>t</w:t>
      </w:r>
      <w:r>
        <w:rPr>
          <w:spacing w:val="2"/>
          <w:w w:val="121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</w:t>
      </w:r>
      <w:r>
        <w:rPr>
          <w:spacing w:val="-18"/>
          <w:w w:val="125"/>
          <w:sz w:val="22"/>
          <w:szCs w:val="22"/>
        </w:rPr>
        <w:t>e</w:t>
      </w:r>
      <w:r>
        <w:rPr>
          <w:spacing w:val="2"/>
          <w:w w:val="121"/>
          <w:sz w:val="22"/>
          <w:szCs w:val="22"/>
        </w:rPr>
        <w:t>a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spacing w:val="2"/>
          <w:w w:val="120"/>
          <w:sz w:val="22"/>
          <w:szCs w:val="22"/>
        </w:rPr>
        <w:t>”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174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6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60" w:lineRule="exact"/>
        <w:rPr>
          <w:sz w:val="26"/>
          <w:szCs w:val="26"/>
        </w:rPr>
      </w:pPr>
    </w:p>
    <w:p w:rsidR="00255755" w:rsidRDefault="00144EC0">
      <w:pPr>
        <w:spacing w:line="231" w:lineRule="auto"/>
        <w:ind w:left="102" w:right="73"/>
        <w:rPr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d</w:t>
      </w:r>
      <w:r>
        <w:rPr>
          <w:rFonts w:ascii="Courier New" w:eastAsia="Courier New" w:hAnsi="Courier New" w:cs="Courier New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=</w:t>
      </w:r>
      <w:r>
        <w:rPr>
          <w:rFonts w:ascii="Courier New" w:eastAsia="Courier New" w:hAnsi="Courier New" w:cs="Courier New"/>
          <w:spacing w:val="7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tTim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ou</w:t>
      </w:r>
      <w:r>
        <w:rPr>
          <w:rFonts w:ascii="Courier New" w:eastAsia="Courier New" w:hAnsi="Courier New" w:cs="Courier New"/>
          <w:spacing w:val="2"/>
          <w:sz w:val="22"/>
          <w:szCs w:val="22"/>
        </w:rPr>
        <w:t>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pacing w:val="-15"/>
          <w:sz w:val="22"/>
          <w:szCs w:val="22"/>
        </w:rPr>
        <w:t>f</w:t>
      </w:r>
      <w:r>
        <w:rPr>
          <w:rFonts w:ascii="Courier New" w:eastAsia="Courier New" w:hAnsi="Courier New" w:cs="Courier New"/>
          <w:sz w:val="22"/>
          <w:szCs w:val="22"/>
        </w:rPr>
        <w:t>unN</w:t>
      </w:r>
      <w:r>
        <w:rPr>
          <w:rFonts w:ascii="Courier New" w:eastAsia="Courier New" w:hAnsi="Courier New" w:cs="Courier New"/>
          <w:spacing w:val="1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m</w:t>
      </w:r>
      <w:r>
        <w:rPr>
          <w:rFonts w:ascii="Courier New" w:eastAsia="Courier New" w:hAnsi="Courier New" w:cs="Courier New"/>
          <w:sz w:val="22"/>
          <w:szCs w:val="22"/>
        </w:rPr>
        <w:t>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me</w:t>
      </w:r>
      <w:r>
        <w:rPr>
          <w:rFonts w:ascii="Courier New" w:eastAsia="Courier New" w:hAnsi="Courier New" w:cs="Courier New"/>
          <w:spacing w:val="1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in</w:t>
      </w:r>
      <w:r>
        <w:rPr>
          <w:rFonts w:ascii="Courier New" w:eastAsia="Courier New" w:hAnsi="Courier New" w:cs="Courier New"/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02"/>
          <w:sz w:val="22"/>
          <w:szCs w:val="22"/>
        </w:rPr>
        <w:t>M</w:t>
      </w:r>
      <w:r>
        <w:rPr>
          <w:rFonts w:ascii="Courier New" w:eastAsia="Courier New" w:hAnsi="Courier New" w:cs="Courier New"/>
          <w:spacing w:val="2"/>
          <w:w w:val="102"/>
          <w:sz w:val="22"/>
          <w:szCs w:val="22"/>
        </w:rPr>
        <w:t>S</w:t>
      </w:r>
      <w:r>
        <w:rPr>
          <w:rFonts w:ascii="Courier New" w:eastAsia="Courier New" w:hAnsi="Courier New" w:cs="Courier New"/>
          <w:w w:val="102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-8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a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5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clear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imeo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>u</w:t>
      </w:r>
      <w:r>
        <w:rPr>
          <w:rFonts w:ascii="Courier New" w:eastAsia="Courier New" w:hAnsi="Courier New" w:cs="Courier New"/>
          <w:sz w:val="22"/>
          <w:szCs w:val="22"/>
        </w:rPr>
        <w:t>t</w:t>
      </w:r>
      <w:proofErr w:type="spellEnd"/>
      <w:r>
        <w:rPr>
          <w:rFonts w:ascii="Courier New" w:eastAsia="Courier New" w:hAnsi="Courier New" w:cs="Courier New"/>
          <w:spacing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id)</w:t>
      </w:r>
      <w:r>
        <w:rPr>
          <w:rFonts w:ascii="Courier New" w:eastAsia="Courier New" w:hAnsi="Courier New" w:cs="Courier New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24"/>
          <w:sz w:val="22"/>
          <w:szCs w:val="22"/>
        </w:rPr>
        <w:t>t</w:t>
      </w:r>
      <w:r>
        <w:rPr>
          <w:spacing w:val="-4"/>
          <w:w w:val="124"/>
          <w:sz w:val="22"/>
          <w:szCs w:val="22"/>
        </w:rPr>
        <w:t>h</w:t>
      </w:r>
      <w:r>
        <w:rPr>
          <w:w w:val="124"/>
          <w:sz w:val="22"/>
          <w:szCs w:val="22"/>
        </w:rPr>
        <w:t>e</w:t>
      </w:r>
      <w:r>
        <w:rPr>
          <w:spacing w:val="-11"/>
          <w:w w:val="124"/>
          <w:sz w:val="22"/>
          <w:szCs w:val="22"/>
        </w:rPr>
        <w:t xml:space="preserve"> </w:t>
      </w:r>
      <w:proofErr w:type="gramStart"/>
      <w:r>
        <w:rPr>
          <w:spacing w:val="7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pacing w:val="6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1"/>
          <w:w w:val="146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o</w:t>
      </w:r>
      <w:r>
        <w:rPr>
          <w:spacing w:val="-5"/>
          <w:w w:val="113"/>
          <w:sz w:val="22"/>
          <w:szCs w:val="22"/>
        </w:rPr>
        <w:t>p</w:t>
      </w:r>
      <w:r>
        <w:rPr>
          <w:spacing w:val="-2"/>
          <w:w w:val="105"/>
          <w:sz w:val="22"/>
          <w:szCs w:val="22"/>
        </w:rPr>
        <w:t>w</w:t>
      </w:r>
      <w:r>
        <w:rPr>
          <w:spacing w:val="-13"/>
          <w:w w:val="121"/>
          <w:sz w:val="22"/>
          <w:szCs w:val="22"/>
        </w:rPr>
        <w:t>a</w:t>
      </w:r>
      <w:r>
        <w:rPr>
          <w:spacing w:val="1"/>
          <w:w w:val="146"/>
          <w:sz w:val="22"/>
          <w:szCs w:val="22"/>
        </w:rPr>
        <w:t>t</w:t>
      </w:r>
      <w:r>
        <w:rPr>
          <w:spacing w:val="-6"/>
          <w:w w:val="114"/>
          <w:sz w:val="22"/>
          <w:szCs w:val="22"/>
        </w:rPr>
        <w:t>c</w:t>
      </w:r>
      <w:r>
        <w:rPr>
          <w:spacing w:val="-3"/>
          <w:w w:val="111"/>
          <w:sz w:val="22"/>
          <w:szCs w:val="22"/>
        </w:rPr>
        <w:t>h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2" w:line="260" w:lineRule="exact"/>
        <w:rPr>
          <w:sz w:val="26"/>
          <w:szCs w:val="26"/>
        </w:rPr>
      </w:pPr>
    </w:p>
    <w:p w:rsidR="00255755" w:rsidRDefault="00144EC0">
      <w:pPr>
        <w:ind w:left="2035"/>
      </w:pPr>
      <w:r>
        <w:pict>
          <v:shape id="_x0000_i1039" type="#_x0000_t75" style="width:259.2pt;height:230.4pt">
            <v:imagedata r:id="rId41" o:title=""/>
          </v:shape>
        </w:pict>
      </w:r>
    </w:p>
    <w:p w:rsidR="00255755" w:rsidRDefault="00255755">
      <w:pPr>
        <w:spacing w:before="4" w:line="120" w:lineRule="exact"/>
        <w:rPr>
          <w:sz w:val="12"/>
          <w:szCs w:val="12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line="240" w:lineRule="exact"/>
        <w:ind w:left="102"/>
        <w:rPr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position w:val="-1"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position w:val="-1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1"/>
          <w:position w:val="-1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position w:val="-1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at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7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9"/>
          <w:position w:val="-1"/>
          <w:sz w:val="22"/>
          <w:szCs w:val="22"/>
        </w:rPr>
        <w:t xml:space="preserve"> </w:t>
      </w:r>
      <w:r>
        <w:rPr>
          <w:spacing w:val="-3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5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>e</w:t>
      </w:r>
      <w:r>
        <w:rPr>
          <w:spacing w:val="32"/>
          <w:position w:val="-1"/>
          <w:sz w:val="22"/>
          <w:szCs w:val="22"/>
        </w:rPr>
        <w:t xml:space="preserve"> </w:t>
      </w:r>
      <w:r>
        <w:rPr>
          <w:spacing w:val="1"/>
          <w:w w:val="124"/>
          <w:position w:val="-1"/>
          <w:sz w:val="22"/>
          <w:szCs w:val="22"/>
        </w:rPr>
        <w:t>t</w:t>
      </w:r>
      <w:r>
        <w:rPr>
          <w:spacing w:val="-4"/>
          <w:w w:val="124"/>
          <w:position w:val="-1"/>
          <w:sz w:val="22"/>
          <w:szCs w:val="22"/>
        </w:rPr>
        <w:t>h</w:t>
      </w:r>
      <w:r>
        <w:rPr>
          <w:w w:val="124"/>
          <w:position w:val="-1"/>
          <w:sz w:val="22"/>
          <w:szCs w:val="22"/>
        </w:rPr>
        <w:t>e</w:t>
      </w:r>
      <w:r>
        <w:rPr>
          <w:spacing w:val="-11"/>
          <w:w w:val="124"/>
          <w:position w:val="-1"/>
          <w:sz w:val="22"/>
          <w:szCs w:val="22"/>
        </w:rPr>
        <w:t xml:space="preserve"> </w:t>
      </w:r>
      <w:proofErr w:type="gramStart"/>
      <w:r>
        <w:rPr>
          <w:spacing w:val="7"/>
          <w:position w:val="-1"/>
          <w:sz w:val="22"/>
          <w:szCs w:val="22"/>
        </w:rPr>
        <w:t>f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-2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 xml:space="preserve">e </w:t>
      </w:r>
      <w:r>
        <w:rPr>
          <w:spacing w:val="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s</w:t>
      </w:r>
      <w:proofErr w:type="gramEnd"/>
      <w:r>
        <w:rPr>
          <w:spacing w:val="45"/>
          <w:position w:val="-1"/>
          <w:sz w:val="22"/>
          <w:szCs w:val="22"/>
        </w:rPr>
        <w:t xml:space="preserve"> </w:t>
      </w:r>
      <w:r>
        <w:rPr>
          <w:spacing w:val="2"/>
          <w:w w:val="120"/>
          <w:position w:val="-1"/>
          <w:sz w:val="22"/>
          <w:szCs w:val="22"/>
        </w:rPr>
        <w:t>“</w:t>
      </w:r>
      <w:r>
        <w:rPr>
          <w:spacing w:val="-5"/>
          <w:position w:val="-1"/>
          <w:sz w:val="22"/>
          <w:szCs w:val="22"/>
        </w:rPr>
        <w:t>v</w:t>
      </w:r>
      <w:r>
        <w:rPr>
          <w:spacing w:val="2"/>
          <w:w w:val="121"/>
          <w:position w:val="-1"/>
          <w:sz w:val="22"/>
          <w:szCs w:val="22"/>
        </w:rPr>
        <w:t>a</w:t>
      </w:r>
      <w:r>
        <w:rPr>
          <w:spacing w:val="-21"/>
          <w:w w:val="108"/>
          <w:position w:val="-1"/>
          <w:sz w:val="22"/>
          <w:szCs w:val="22"/>
        </w:rPr>
        <w:t>l</w:t>
      </w:r>
      <w:r>
        <w:rPr>
          <w:spacing w:val="7"/>
          <w:w w:val="150"/>
          <w:position w:val="-1"/>
          <w:sz w:val="22"/>
          <w:szCs w:val="22"/>
        </w:rPr>
        <w:t>.</w:t>
      </w:r>
      <w:r>
        <w:rPr>
          <w:spacing w:val="-3"/>
          <w:w w:val="111"/>
          <w:position w:val="-1"/>
          <w:sz w:val="22"/>
          <w:szCs w:val="22"/>
        </w:rPr>
        <w:t>h</w:t>
      </w:r>
      <w:r>
        <w:rPr>
          <w:spacing w:val="1"/>
          <w:w w:val="146"/>
          <w:position w:val="-1"/>
          <w:sz w:val="22"/>
          <w:szCs w:val="22"/>
        </w:rPr>
        <w:t>t</w:t>
      </w:r>
      <w:r>
        <w:rPr>
          <w:spacing w:val="8"/>
          <w:w w:val="109"/>
          <w:position w:val="-1"/>
          <w:sz w:val="22"/>
          <w:szCs w:val="22"/>
        </w:rPr>
        <w:t>m</w:t>
      </w:r>
      <w:r>
        <w:rPr>
          <w:spacing w:val="-21"/>
          <w:w w:val="108"/>
          <w:position w:val="-1"/>
          <w:sz w:val="22"/>
          <w:szCs w:val="22"/>
        </w:rPr>
        <w:t>l</w:t>
      </w:r>
      <w:r>
        <w:rPr>
          <w:spacing w:val="2"/>
          <w:w w:val="120"/>
          <w:position w:val="-1"/>
          <w:sz w:val="22"/>
          <w:szCs w:val="22"/>
        </w:rPr>
        <w:t>”</w:t>
      </w:r>
      <w:r>
        <w:rPr>
          <w:w w:val="150"/>
          <w:position w:val="-1"/>
          <w:sz w:val="22"/>
          <w:szCs w:val="22"/>
        </w:rPr>
        <w:t>.</w:t>
      </w: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8" w:line="220" w:lineRule="exact"/>
        <w:rPr>
          <w:sz w:val="22"/>
          <w:szCs w:val="22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32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051" style="position:absolute;left:0;text-align:left;margin-left:24.7pt;margin-top:24.35pt;width:547.95pt;height:793.9pt;z-index:-2213;mso-position-horizontal-relative:page;mso-position-vertical-relative:page" coordorigin="494,487" coordsize="10959,15878">
            <v:shape id="_x0000_s1058" style="position:absolute;left:511;top:503;width:10904;height:0" coordorigin="511,503" coordsize="10904,0" path="m511,503r10904,e" filled="f" strokeweight=".85pt">
              <v:path arrowok="t"/>
            </v:shape>
            <v:shape id="_x0000_s1057" style="position:absolute;left:503;top:496;width:0;height:15854" coordorigin="503,496" coordsize="0,15854" path="m503,496r,15854e" filled="f" strokeweight=".85pt">
              <v:path arrowok="t"/>
            </v:shape>
            <v:shape id="_x0000_s1056" style="position:absolute;left:11425;top:496;width:0;height:15861" coordorigin="11425,496" coordsize="0,15861" path="m11425,496r,15861e" filled="f" strokeweight=".85pt">
              <v:path arrowok="t"/>
            </v:shape>
            <v:shape id="_x0000_s1055" style="position:absolute;left:11422;top:510;width:0;height:15824" coordorigin="11422,510" coordsize="0,15824" path="m11422,510r,15825e" filled="f" strokeweight=".85pt">
              <v:path arrowok="t"/>
            </v:shape>
            <v:shape id="_x0000_s1054" style="position:absolute;left:511;top:16357;width:10904;height:0" coordorigin="511,16357" coordsize="10904,0" path="m511,16357r10904,e" filled="f" strokeweight=".85pt">
              <v:path arrowok="t"/>
            </v:shape>
            <v:shape id="_x0000_s1053" style="position:absolute;left:511;top:16342;width:10904;height:0" coordorigin="511,16342" coordsize="10904,0" path="m511,16342r10904,e" filled="f" strokeweight=".85pt">
              <v:path arrowok="t"/>
            </v:shape>
            <v:shape id="_x0000_s1052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before="7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0"/>
      </w:pPr>
      <w:r>
        <w:pict>
          <v:shape id="_x0000_i1040" type="#_x0000_t75" style="width:6in;height:230.4pt">
            <v:imagedata r:id="rId42" o:title=""/>
          </v:shape>
        </w:pict>
      </w:r>
    </w:p>
    <w:p w:rsidR="00255755" w:rsidRDefault="00255755">
      <w:pPr>
        <w:spacing w:line="200" w:lineRule="exact"/>
      </w:pPr>
    </w:p>
    <w:p w:rsidR="00255755" w:rsidRDefault="00255755">
      <w:pPr>
        <w:spacing w:before="9" w:line="260" w:lineRule="exact"/>
        <w:rPr>
          <w:sz w:val="26"/>
          <w:szCs w:val="26"/>
        </w:rPr>
      </w:pPr>
    </w:p>
    <w:p w:rsidR="00255755" w:rsidRDefault="00144EC0">
      <w:pPr>
        <w:spacing w:before="35"/>
        <w:ind w:left="1183"/>
        <w:rPr>
          <w:rFonts w:ascii="Trebuchet MS" w:eastAsia="Trebuchet MS" w:hAnsi="Trebuchet MS" w:cs="Trebuchet MS"/>
          <w:sz w:val="22"/>
          <w:szCs w:val="22"/>
        </w:rPr>
      </w:pPr>
      <w:r>
        <w:rPr>
          <w:sz w:val="22"/>
          <w:szCs w:val="22"/>
        </w:rPr>
        <w:t xml:space="preserve">–   </w:t>
      </w:r>
      <w:r>
        <w:rPr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ind w:left="1183"/>
        <w:rPr>
          <w:rFonts w:ascii="Trebuchet MS" w:eastAsia="Trebuchet MS" w:hAnsi="Trebuchet MS" w:cs="Trebuchet MS"/>
          <w:sz w:val="22"/>
          <w:szCs w:val="22"/>
        </w:rPr>
      </w:pPr>
      <w:r>
        <w:rPr>
          <w:sz w:val="22"/>
          <w:szCs w:val="22"/>
        </w:rPr>
        <w:t xml:space="preserve">–   </w:t>
      </w:r>
      <w:r>
        <w:rPr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3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7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line="240" w:lineRule="exact"/>
        <w:ind w:left="1183"/>
        <w:rPr>
          <w:rFonts w:ascii="Trebuchet MS" w:eastAsia="Trebuchet MS" w:hAnsi="Trebuchet MS" w:cs="Trebuchet MS"/>
          <w:sz w:val="22"/>
          <w:szCs w:val="22"/>
        </w:rPr>
      </w:pPr>
      <w:r>
        <w:rPr>
          <w:sz w:val="22"/>
          <w:szCs w:val="22"/>
        </w:rPr>
        <w:t xml:space="preserve">–   </w:t>
      </w:r>
      <w:r>
        <w:rPr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9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line="240" w:lineRule="exact"/>
        <w:ind w:left="1183"/>
        <w:rPr>
          <w:sz w:val="22"/>
          <w:szCs w:val="22"/>
        </w:rPr>
      </w:pPr>
      <w:r>
        <w:rPr>
          <w:sz w:val="22"/>
          <w:szCs w:val="22"/>
        </w:rPr>
        <w:t xml:space="preserve">–   </w:t>
      </w:r>
      <w:r>
        <w:rPr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h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“</w:t>
      </w:r>
      <w:r>
        <w:rPr>
          <w:spacing w:val="7"/>
          <w:sz w:val="22"/>
          <w:szCs w:val="22"/>
        </w:rPr>
        <w:t>@</w:t>
      </w:r>
      <w:r>
        <w:rPr>
          <w:sz w:val="22"/>
          <w:szCs w:val="22"/>
        </w:rPr>
        <w:t>”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8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“</w:t>
      </w:r>
      <w:r>
        <w:rPr>
          <w:spacing w:val="9"/>
          <w:w w:val="125"/>
          <w:sz w:val="22"/>
          <w:szCs w:val="22"/>
        </w:rPr>
        <w:t>.</w:t>
      </w:r>
      <w:r>
        <w:rPr>
          <w:w w:val="125"/>
          <w:sz w:val="22"/>
          <w:szCs w:val="22"/>
        </w:rPr>
        <w:t>”</w:t>
      </w:r>
      <w:r>
        <w:rPr>
          <w:spacing w:val="-5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C</w:t>
      </w:r>
      <w:r>
        <w:rPr>
          <w:spacing w:val="-17"/>
          <w:w w:val="125"/>
          <w:sz w:val="22"/>
          <w:szCs w:val="22"/>
        </w:rPr>
        <w:t>h</w:t>
      </w:r>
      <w:r>
        <w:rPr>
          <w:spacing w:val="2"/>
          <w:w w:val="121"/>
          <w:sz w:val="22"/>
          <w:szCs w:val="22"/>
        </w:rPr>
        <w:t>a</w:t>
      </w:r>
      <w:r>
        <w:rPr>
          <w:spacing w:val="2"/>
          <w:w w:val="119"/>
          <w:sz w:val="22"/>
          <w:szCs w:val="22"/>
        </w:rPr>
        <w:t>r</w:t>
      </w:r>
      <w:r>
        <w:rPr>
          <w:spacing w:val="2"/>
          <w:w w:val="121"/>
          <w:sz w:val="22"/>
          <w:szCs w:val="22"/>
        </w:rPr>
        <w:t>a</w:t>
      </w:r>
      <w:r>
        <w:rPr>
          <w:spacing w:val="-6"/>
          <w:w w:val="114"/>
          <w:sz w:val="22"/>
          <w:szCs w:val="22"/>
        </w:rPr>
        <w:t>c</w:t>
      </w:r>
      <w:r>
        <w:rPr>
          <w:spacing w:val="1"/>
          <w:w w:val="146"/>
          <w:sz w:val="22"/>
          <w:szCs w:val="22"/>
        </w:rPr>
        <w:t>t</w:t>
      </w:r>
      <w:r>
        <w:rPr>
          <w:spacing w:val="-3"/>
          <w:w w:val="125"/>
          <w:sz w:val="22"/>
          <w:szCs w:val="22"/>
        </w:rPr>
        <w:t>e</w:t>
      </w:r>
      <w:r>
        <w:rPr>
          <w:spacing w:val="-13"/>
          <w:w w:val="119"/>
          <w:sz w:val="22"/>
          <w:szCs w:val="22"/>
        </w:rPr>
        <w:t>r</w:t>
      </w:r>
      <w:r>
        <w:rPr>
          <w:w w:val="150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19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8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7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_F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 w:right="18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9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8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_F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spacing w:line="244" w:lineRule="auto"/>
        <w:ind w:left="102" w:right="8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9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_F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_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s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6" w:line="100" w:lineRule="exact"/>
        <w:rPr>
          <w:sz w:val="10"/>
          <w:szCs w:val="10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</w:rPr>
        <w:t>y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5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6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spacing w:before="1" w:line="240" w:lineRule="exact"/>
        <w:ind w:left="823" w:right="4135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</w:t>
      </w:r>
    </w:p>
    <w:p w:rsidR="00255755" w:rsidRDefault="00144EC0">
      <w:pPr>
        <w:spacing w:line="240" w:lineRule="exact"/>
        <w:ind w:left="1544" w:right="6668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t 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d </w:t>
      </w:r>
      <w:proofErr w:type="spellStart"/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</w:p>
    <w:p w:rsidR="00255755" w:rsidRDefault="00144EC0">
      <w:pPr>
        <w:spacing w:line="240" w:lineRule="exact"/>
        <w:ind w:left="1544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o</w:t>
      </w:r>
    </w:p>
    <w:p w:rsidR="00255755" w:rsidRDefault="00144EC0">
      <w:pPr>
        <w:spacing w:line="240" w:lineRule="exact"/>
        <w:ind w:left="1544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Se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2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t</w:t>
      </w:r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n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De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-15"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9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7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3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position w:val="-1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8"/>
          <w:w w:val="102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8"/>
          <w:w w:val="102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w w:val="102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3"/>
          <w:w w:val="102"/>
          <w:position w:val="-1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7"/>
          <w:w w:val="102"/>
          <w:position w:val="-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l</w:t>
      </w:r>
      <w:proofErr w:type="gramEnd"/>
    </w:p>
    <w:p w:rsidR="00255755" w:rsidRDefault="00255755">
      <w:pPr>
        <w:spacing w:before="10" w:line="160" w:lineRule="exact"/>
        <w:rPr>
          <w:sz w:val="16"/>
          <w:szCs w:val="16"/>
        </w:rPr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40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>7</w:t>
      </w:r>
      <w:r>
        <w:rPr>
          <w:rFonts w:ascii="Trebuchet MS" w:eastAsia="Trebuchet MS" w:hAnsi="Trebuchet MS" w:cs="Trebuchet MS"/>
          <w:sz w:val="19"/>
          <w:szCs w:val="19"/>
        </w:rPr>
        <w:t xml:space="preserve">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042" style="position:absolute;left:0;text-align:left;margin-left:24.7pt;margin-top:24.35pt;width:547.95pt;height:793.9pt;z-index:-2212;mso-position-horizontal-relative:page;mso-position-vertical-relative:page" coordorigin="494,487" coordsize="10959,15878">
            <v:shape id="_x0000_s1049" style="position:absolute;left:511;top:503;width:10904;height:0" coordorigin="511,503" coordsize="10904,0" path="m511,503r10904,e" filled="f" strokeweight=".85pt">
              <v:path arrowok="t"/>
            </v:shape>
            <v:shape id="_x0000_s1048" style="position:absolute;left:503;top:496;width:0;height:15854" coordorigin="503,496" coordsize="0,15854" path="m503,496r,15854e" filled="f" strokeweight=".85pt">
              <v:path arrowok="t"/>
            </v:shape>
            <v:shape id="_x0000_s1047" style="position:absolute;left:11425;top:496;width:0;height:15861" coordorigin="11425,496" coordsize="0,15861" path="m11425,496r,15861e" filled="f" strokeweight=".85pt">
              <v:path arrowok="t"/>
            </v:shape>
            <v:shape id="_x0000_s1046" style="position:absolute;left:11422;top:510;width:0;height:15824" coordorigin="11422,510" coordsize="0,15824" path="m11422,510r,15825e" filled="f" strokeweight=".85pt">
              <v:path arrowok="t"/>
            </v:shape>
            <v:shape id="_x0000_s1045" style="position:absolute;left:511;top:16357;width:10904;height:0" coordorigin="511,16357" coordsize="10904,0" path="m511,16357r10904,e" filled="f" strokeweight=".85pt">
              <v:path arrowok="t"/>
            </v:shape>
            <v:shape id="_x0000_s1044" style="position:absolute;left:511;top:16342;width:10904;height:0" coordorigin="511,16342" coordsize="10904,0" path="m511,16342r10904,e" filled="f" strokeweight=".85pt">
              <v:path arrowok="t"/>
            </v:shape>
            <v:shape id="_x0000_s1043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1" w:line="260" w:lineRule="exact"/>
        <w:rPr>
          <w:sz w:val="26"/>
          <w:szCs w:val="26"/>
        </w:rPr>
      </w:pPr>
    </w:p>
    <w:p w:rsidR="00255755" w:rsidRDefault="00144EC0">
      <w:pPr>
        <w:spacing w:before="35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4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5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6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6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7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5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8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5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5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9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10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-2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11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-2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2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12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-2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2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we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13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-2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14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-2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15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-23"/>
          <w:position w:val="-1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position w:val="-1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7"/>
          <w:w w:val="102"/>
          <w:position w:val="-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9"/>
          <w:w w:val="102"/>
          <w:position w:val="-1"/>
          <w:sz w:val="22"/>
          <w:szCs w:val="22"/>
        </w:rPr>
        <w:t>l</w:t>
      </w:r>
      <w:proofErr w:type="gramEnd"/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.</w:t>
      </w:r>
    </w:p>
    <w:p w:rsidR="00255755" w:rsidRDefault="00255755">
      <w:pPr>
        <w:spacing w:before="7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tabs>
          <w:tab w:val="left" w:pos="9160"/>
        </w:tabs>
        <w:spacing w:before="28"/>
        <w:ind w:left="10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s</w:t>
      </w:r>
      <w:r>
        <w:rPr>
          <w:rFonts w:ascii="Trebuchet MS" w:eastAsia="Trebuchet MS" w:hAnsi="Trebuchet MS" w:cs="Trebuchet MS"/>
          <w:b/>
          <w:color w:val="FFFFFF"/>
          <w:spacing w:val="4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g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spacing w:val="-5"/>
          <w:w w:val="102"/>
          <w:sz w:val="28"/>
          <w:szCs w:val="28"/>
          <w:highlight w:val="darkGray"/>
        </w:rPr>
        <w:t>m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18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10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8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:</w:t>
      </w:r>
      <w:r>
        <w:rPr>
          <w:rFonts w:ascii="Trebuchet MS" w:eastAsia="Trebuchet MS" w:hAnsi="Trebuchet MS" w:cs="Trebuchet MS"/>
          <w:b/>
          <w:color w:val="FFFFFF"/>
          <w:spacing w:val="-11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spacing w:val="-9"/>
          <w:w w:val="102"/>
          <w:sz w:val="28"/>
          <w:szCs w:val="28"/>
          <w:highlight w:val="darkGray"/>
        </w:rPr>
        <w:t>R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-3"/>
          <w:w w:val="102"/>
          <w:sz w:val="28"/>
          <w:szCs w:val="28"/>
          <w:highlight w:val="darkGray"/>
        </w:rPr>
        <w:t>us</w:t>
      </w:r>
      <w:r>
        <w:rPr>
          <w:rFonts w:ascii="Trebuchet MS" w:eastAsia="Trebuchet MS" w:hAnsi="Trebuchet MS" w:cs="Trebuchet MS"/>
          <w:b/>
          <w:color w:val="FFFFFF"/>
          <w:spacing w:val="-2"/>
          <w:w w:val="102"/>
          <w:sz w:val="28"/>
          <w:szCs w:val="28"/>
          <w:highlight w:val="darkGray"/>
        </w:rPr>
        <w:t>a</w:t>
      </w:r>
      <w:r>
        <w:rPr>
          <w:rFonts w:ascii="Trebuchet MS" w:eastAsia="Trebuchet MS" w:hAnsi="Trebuchet MS" w:cs="Trebuchet MS"/>
          <w:b/>
          <w:color w:val="FFFFFF"/>
          <w:spacing w:val="-1"/>
          <w:w w:val="102"/>
          <w:sz w:val="28"/>
          <w:szCs w:val="28"/>
          <w:highlight w:val="darkGray"/>
        </w:rPr>
        <w:t>b</w:t>
      </w:r>
      <w:r>
        <w:rPr>
          <w:rFonts w:ascii="Trebuchet MS" w:eastAsia="Trebuchet MS" w:hAnsi="Trebuchet MS" w:cs="Trebuchet MS"/>
          <w:b/>
          <w:color w:val="FFFFFF"/>
          <w:spacing w:val="-9"/>
          <w:w w:val="102"/>
          <w:sz w:val="28"/>
          <w:szCs w:val="28"/>
          <w:highlight w:val="darkGray"/>
        </w:rPr>
        <w:t>l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e</w:t>
      </w:r>
      <w:r>
        <w:rPr>
          <w:rFonts w:ascii="Trebuchet MS" w:eastAsia="Trebuchet MS" w:hAnsi="Trebuchet MS" w:cs="Trebuchet MS"/>
          <w:b/>
          <w:color w:val="FFFFFF"/>
          <w:spacing w:val="5"/>
          <w:w w:val="102"/>
          <w:sz w:val="28"/>
          <w:szCs w:val="28"/>
          <w:highlight w:val="darkGray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>f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un</w:t>
      </w:r>
      <w:r>
        <w:rPr>
          <w:rFonts w:ascii="Trebuchet MS" w:eastAsia="Trebuchet MS" w:hAnsi="Trebuchet MS" w:cs="Trebuchet MS"/>
          <w:b/>
          <w:color w:val="FFFFFF"/>
          <w:spacing w:val="-11"/>
          <w:w w:val="102"/>
          <w:sz w:val="28"/>
          <w:szCs w:val="28"/>
          <w:highlight w:val="darkGray"/>
        </w:rPr>
        <w:t>c</w:t>
      </w:r>
      <w:r>
        <w:rPr>
          <w:rFonts w:ascii="Trebuchet MS" w:eastAsia="Trebuchet MS" w:hAnsi="Trebuchet MS" w:cs="Trebuchet MS"/>
          <w:b/>
          <w:color w:val="FFFFFF"/>
          <w:spacing w:val="6"/>
          <w:w w:val="102"/>
          <w:sz w:val="28"/>
          <w:szCs w:val="28"/>
          <w:highlight w:val="darkGray"/>
        </w:rPr>
        <w:t>t</w:t>
      </w:r>
      <w:r>
        <w:rPr>
          <w:rFonts w:ascii="Trebuchet MS" w:eastAsia="Trebuchet MS" w:hAnsi="Trebuchet MS" w:cs="Trebuchet MS"/>
          <w:b/>
          <w:color w:val="FFFFFF"/>
          <w:spacing w:val="-10"/>
          <w:w w:val="102"/>
          <w:sz w:val="28"/>
          <w:szCs w:val="28"/>
          <w:highlight w:val="darkGray"/>
        </w:rPr>
        <w:t>i</w:t>
      </w:r>
      <w:r>
        <w:rPr>
          <w:rFonts w:ascii="Trebuchet MS" w:eastAsia="Trebuchet MS" w:hAnsi="Trebuchet MS" w:cs="Trebuchet MS"/>
          <w:b/>
          <w:color w:val="FFFFFF"/>
          <w:spacing w:val="3"/>
          <w:w w:val="102"/>
          <w:sz w:val="28"/>
          <w:szCs w:val="28"/>
          <w:highlight w:val="darkGray"/>
        </w:rPr>
        <w:t>o</w:t>
      </w:r>
      <w:r>
        <w:rPr>
          <w:rFonts w:ascii="Trebuchet MS" w:eastAsia="Trebuchet MS" w:hAnsi="Trebuchet MS" w:cs="Trebuchet MS"/>
          <w:b/>
          <w:color w:val="FFFFFF"/>
          <w:spacing w:val="-4"/>
          <w:w w:val="102"/>
          <w:sz w:val="28"/>
          <w:szCs w:val="28"/>
          <w:highlight w:val="darkGray"/>
        </w:rPr>
        <w:t>n</w:t>
      </w:r>
      <w:r>
        <w:rPr>
          <w:rFonts w:ascii="Trebuchet MS" w:eastAsia="Trebuchet MS" w:hAnsi="Trebuchet MS" w:cs="Trebuchet MS"/>
          <w:b/>
          <w:color w:val="FFFFFF"/>
          <w:w w:val="102"/>
          <w:sz w:val="28"/>
          <w:szCs w:val="28"/>
          <w:highlight w:val="darkGray"/>
        </w:rPr>
        <w:t xml:space="preserve">s </w:t>
      </w:r>
      <w:r>
        <w:rPr>
          <w:rFonts w:ascii="Trebuchet MS" w:eastAsia="Trebuchet MS" w:hAnsi="Trebuchet MS" w:cs="Trebuchet MS"/>
          <w:b/>
          <w:color w:val="FFFFFF"/>
          <w:sz w:val="28"/>
          <w:szCs w:val="28"/>
          <w:highlight w:val="darkGray"/>
        </w:rPr>
        <w:tab/>
      </w:r>
    </w:p>
    <w:p w:rsidR="00255755" w:rsidRDefault="00255755">
      <w:pPr>
        <w:spacing w:before="7" w:line="180" w:lineRule="exact"/>
        <w:rPr>
          <w:sz w:val="18"/>
          <w:szCs w:val="18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 w:right="615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eu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m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d</w:t>
      </w:r>
      <w:r>
        <w:rPr>
          <w:rFonts w:ascii="Trebuchet MS" w:eastAsia="Trebuchet MS" w:hAnsi="Trebuchet MS" w:cs="Trebuchet MS"/>
          <w:b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proofErr w:type="gramStart"/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5</w:t>
      </w:r>
      <w:proofErr w:type="gramEnd"/>
      <w:r>
        <w:rPr>
          <w:rFonts w:ascii="Trebuchet MS" w:eastAsia="Trebuchet MS" w:hAnsi="Trebuchet MS" w:cs="Trebuchet MS"/>
          <w:b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2"/>
          <w:w w:val="102"/>
          <w:sz w:val="22"/>
          <w:szCs w:val="22"/>
        </w:rPr>
        <w:t>nu</w:t>
      </w:r>
      <w:r>
        <w:rPr>
          <w:rFonts w:ascii="Trebuchet MS" w:eastAsia="Trebuchet MS" w:hAnsi="Trebuchet MS" w:cs="Trebuchet MS"/>
          <w:b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s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 xml:space="preserve">a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</w:p>
    <w:p w:rsidR="00255755" w:rsidRDefault="00144EC0">
      <w:pPr>
        <w:spacing w:line="240" w:lineRule="exact"/>
        <w:ind w:left="102"/>
        <w:rPr>
          <w:sz w:val="22"/>
          <w:szCs w:val="22"/>
        </w:rPr>
      </w:pPr>
      <w:r>
        <w:rPr>
          <w:spacing w:val="7"/>
          <w:sz w:val="22"/>
          <w:szCs w:val="22"/>
        </w:rPr>
        <w:t>„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t</w:t>
      </w:r>
      <w:r>
        <w:rPr>
          <w:sz w:val="22"/>
          <w:szCs w:val="22"/>
        </w:rPr>
        <w:t>‟</w:t>
      </w:r>
      <w:r>
        <w:rPr>
          <w:spacing w:val="-6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proofErr w:type="gramEnd"/>
      <w:r>
        <w:rPr>
          <w:spacing w:val="52"/>
          <w:sz w:val="22"/>
          <w:szCs w:val="22"/>
        </w:rPr>
        <w:t xml:space="preserve"> </w:t>
      </w:r>
      <w:r>
        <w:rPr>
          <w:spacing w:val="-5"/>
          <w:w w:val="126"/>
          <w:sz w:val="22"/>
          <w:szCs w:val="22"/>
        </w:rPr>
        <w:t>i</w:t>
      </w:r>
      <w:r>
        <w:rPr>
          <w:w w:val="126"/>
          <w:sz w:val="22"/>
          <w:szCs w:val="22"/>
        </w:rPr>
        <w:t>t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3"/>
          <w:w w:val="125"/>
          <w:sz w:val="22"/>
          <w:szCs w:val="22"/>
        </w:rPr>
        <w:t>e</w:t>
      </w:r>
      <w:r>
        <w:rPr>
          <w:spacing w:val="8"/>
          <w:w w:val="109"/>
          <w:sz w:val="22"/>
          <w:szCs w:val="22"/>
        </w:rPr>
        <w:t>m</w:t>
      </w:r>
      <w:r>
        <w:rPr>
          <w:spacing w:val="-5"/>
          <w:w w:val="113"/>
          <w:sz w:val="22"/>
          <w:szCs w:val="22"/>
        </w:rPr>
        <w:t>p</w:t>
      </w:r>
      <w:r>
        <w:rPr>
          <w:spacing w:val="-1"/>
          <w:sz w:val="22"/>
          <w:szCs w:val="22"/>
        </w:rPr>
        <w:t>v</w:t>
      </w:r>
      <w:r>
        <w:rPr>
          <w:spacing w:val="2"/>
          <w:w w:val="121"/>
          <w:sz w:val="22"/>
          <w:szCs w:val="22"/>
        </w:rPr>
        <w:t>a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4"/>
          <w:w w:val="105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d</w:t>
      </w:r>
      <w:r>
        <w:rPr>
          <w:spacing w:val="2"/>
          <w:w w:val="121"/>
          <w:sz w:val="22"/>
          <w:szCs w:val="22"/>
        </w:rPr>
        <w:t>a</w:t>
      </w:r>
      <w:r>
        <w:rPr>
          <w:spacing w:val="1"/>
          <w:w w:val="146"/>
          <w:sz w:val="22"/>
          <w:szCs w:val="22"/>
        </w:rPr>
        <w:t>t</w:t>
      </w:r>
      <w:r>
        <w:rPr>
          <w:spacing w:val="-3"/>
          <w:w w:val="125"/>
          <w:sz w:val="22"/>
          <w:szCs w:val="22"/>
        </w:rPr>
        <w:t>e</w:t>
      </w:r>
      <w:r>
        <w:rPr>
          <w:spacing w:val="7"/>
          <w:w w:val="150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>h</w:t>
      </w:r>
      <w:r>
        <w:rPr>
          <w:spacing w:val="-14"/>
          <w:w w:val="146"/>
          <w:sz w:val="22"/>
          <w:szCs w:val="22"/>
        </w:rPr>
        <w:t>t</w:t>
      </w:r>
      <w:r>
        <w:rPr>
          <w:spacing w:val="8"/>
          <w:w w:val="109"/>
          <w:sz w:val="22"/>
          <w:szCs w:val="22"/>
        </w:rPr>
        <w:t>m</w:t>
      </w:r>
      <w:r>
        <w:rPr>
          <w:spacing w:val="-21"/>
          <w:w w:val="108"/>
          <w:sz w:val="22"/>
          <w:szCs w:val="22"/>
        </w:rPr>
        <w:t>l</w:t>
      </w:r>
      <w:r>
        <w:rPr>
          <w:w w:val="120"/>
          <w:sz w:val="22"/>
          <w:szCs w:val="22"/>
        </w:rPr>
        <w:t>”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ns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889" w:right="1277" w:hanging="345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1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,</w:t>
      </w:r>
      <w:proofErr w:type="spell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y</w:t>
      </w:r>
      <w:proofErr w:type="spellEnd"/>
      <w:proofErr w:type="gram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9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1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144EC0">
      <w:pPr>
        <w:spacing w:before="14" w:line="240" w:lineRule="exact"/>
        <w:ind w:left="1844" w:right="106" w:hanging="3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2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,</w:t>
      </w:r>
      <w:proofErr w:type="gramEnd"/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4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1</w:t>
      </w:r>
    </w:p>
    <w:p w:rsidR="00255755" w:rsidRDefault="00144EC0">
      <w:pPr>
        <w:spacing w:line="240" w:lineRule="exact"/>
        <w:ind w:left="1844" w:right="406" w:hanging="3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3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z w:val="22"/>
          <w:szCs w:val="22"/>
        </w:rPr>
        <w:t>,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3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9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1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 w:right="23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()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6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y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0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949" w:right="578" w:hanging="112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.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pacing w:val="7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786" w:right="646"/>
        <w:jc w:val="center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.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y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()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f</w:t>
      </w:r>
    </w:p>
    <w:p w:rsidR="00255755" w:rsidRDefault="00144EC0">
      <w:pPr>
        <w:spacing w:before="1" w:line="240" w:lineRule="exact"/>
        <w:ind w:left="1889" w:right="311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gramEnd"/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829" w:right="371" w:hanging="100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.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4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2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line="240" w:lineRule="exact"/>
        <w:ind w:left="102" w:right="11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4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“</w:t>
      </w:r>
      <w:r>
        <w:rPr>
          <w:spacing w:val="-1"/>
          <w:w w:val="106"/>
          <w:sz w:val="22"/>
          <w:szCs w:val="22"/>
        </w:rPr>
        <w:t>s</w:t>
      </w:r>
      <w:r>
        <w:rPr>
          <w:spacing w:val="-3"/>
          <w:w w:val="111"/>
          <w:sz w:val="22"/>
          <w:szCs w:val="22"/>
        </w:rPr>
        <w:t>u</w:t>
      </w:r>
      <w:r>
        <w:rPr>
          <w:spacing w:val="-6"/>
          <w:w w:val="114"/>
          <w:sz w:val="22"/>
          <w:szCs w:val="22"/>
        </w:rPr>
        <w:t>cc</w:t>
      </w:r>
      <w:r>
        <w:rPr>
          <w:spacing w:val="-3"/>
          <w:w w:val="125"/>
          <w:sz w:val="22"/>
          <w:szCs w:val="22"/>
        </w:rPr>
        <w:t>e</w:t>
      </w:r>
      <w:r>
        <w:rPr>
          <w:spacing w:val="-1"/>
          <w:w w:val="106"/>
          <w:sz w:val="22"/>
          <w:szCs w:val="22"/>
        </w:rPr>
        <w:t>ss</w:t>
      </w:r>
      <w:r>
        <w:rPr>
          <w:spacing w:val="7"/>
          <w:w w:val="113"/>
          <w:sz w:val="22"/>
          <w:szCs w:val="22"/>
        </w:rPr>
        <w:t>f</w:t>
      </w:r>
      <w:r>
        <w:rPr>
          <w:spacing w:val="-3"/>
          <w:w w:val="111"/>
          <w:sz w:val="22"/>
          <w:szCs w:val="22"/>
        </w:rPr>
        <w:t>u</w:t>
      </w:r>
      <w:r>
        <w:rPr>
          <w:w w:val="108"/>
          <w:sz w:val="22"/>
          <w:szCs w:val="22"/>
        </w:rPr>
        <w:t xml:space="preserve">l </w:t>
      </w:r>
      <w:r>
        <w:rPr>
          <w:spacing w:val="-5"/>
          <w:sz w:val="22"/>
          <w:szCs w:val="22"/>
        </w:rPr>
        <w:t>v</w:t>
      </w:r>
      <w:r>
        <w:rPr>
          <w:spacing w:val="2"/>
          <w:w w:val="121"/>
          <w:sz w:val="22"/>
          <w:szCs w:val="22"/>
        </w:rPr>
        <w:t>a</w:t>
      </w:r>
      <w:r>
        <w:rPr>
          <w:spacing w:val="-21"/>
          <w:w w:val="108"/>
          <w:sz w:val="22"/>
          <w:szCs w:val="22"/>
        </w:rPr>
        <w:t>l</w:t>
      </w:r>
      <w:r>
        <w:rPr>
          <w:spacing w:val="11"/>
          <w:w w:val="105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d</w:t>
      </w:r>
      <w:r>
        <w:rPr>
          <w:spacing w:val="2"/>
          <w:w w:val="121"/>
          <w:sz w:val="22"/>
          <w:szCs w:val="22"/>
        </w:rPr>
        <w:t>a</w:t>
      </w:r>
      <w:r>
        <w:rPr>
          <w:spacing w:val="1"/>
          <w:w w:val="146"/>
          <w:sz w:val="22"/>
          <w:szCs w:val="22"/>
        </w:rPr>
        <w:t>t</w:t>
      </w:r>
      <w:r>
        <w:rPr>
          <w:spacing w:val="-4"/>
          <w:w w:val="105"/>
          <w:sz w:val="22"/>
          <w:szCs w:val="22"/>
        </w:rPr>
        <w:t>i</w:t>
      </w:r>
      <w:r>
        <w:rPr>
          <w:spacing w:val="-1"/>
          <w:w w:val="109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n</w:t>
      </w:r>
      <w:r>
        <w:rPr>
          <w:w w:val="120"/>
          <w:sz w:val="22"/>
          <w:szCs w:val="22"/>
        </w:rPr>
        <w:t>”</w:t>
      </w:r>
      <w:r>
        <w:rPr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-4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2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position w:val="-1"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position w:val="-1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7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3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tt</w:t>
      </w: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9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position w:val="-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w w:val="102"/>
          <w:position w:val="-1"/>
          <w:sz w:val="22"/>
          <w:szCs w:val="22"/>
        </w:rPr>
        <w:t>v</w:t>
      </w:r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e</w:t>
      </w:r>
    </w:p>
    <w:p w:rsidR="00255755" w:rsidRDefault="00255755">
      <w:pPr>
        <w:spacing w:before="10" w:line="240" w:lineRule="exact"/>
        <w:rPr>
          <w:sz w:val="24"/>
          <w:szCs w:val="24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28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034" style="position:absolute;left:0;text-align:left;margin-left:24.7pt;margin-top:24.35pt;width:547.95pt;height:793.9pt;z-index:-2211;mso-position-horizontal-relative:page;mso-position-vertical-relative:page" coordorigin="494,487" coordsize="10959,15878">
            <v:shape id="_x0000_s1041" style="position:absolute;left:511;top:503;width:10904;height:0" coordorigin="511,503" coordsize="10904,0" path="m511,503r10904,e" filled="f" strokeweight=".85pt">
              <v:path arrowok="t"/>
            </v:shape>
            <v:shape id="_x0000_s1040" style="position:absolute;left:503;top:496;width:0;height:15854" coordorigin="503,496" coordsize="0,15854" path="m503,496r,15854e" filled="f" strokeweight=".85pt">
              <v:path arrowok="t"/>
            </v:shape>
            <v:shape id="_x0000_s1039" style="position:absolute;left:11425;top:496;width:0;height:15861" coordorigin="11425,496" coordsize="0,15861" path="m11425,496r,15861e" filled="f" strokeweight=".85pt">
              <v:path arrowok="t"/>
            </v:shape>
            <v:shape id="_x0000_s1038" style="position:absolute;left:11422;top:510;width:0;height:15824" coordorigin="11422,510" coordsize="0,15824" path="m11422,510r,15825e" filled="f" strokeweight=".85pt">
              <v:path arrowok="t"/>
            </v:shape>
            <v:shape id="_x0000_s1037" style="position:absolute;left:511;top:16357;width:10904;height:0" coordorigin="511,16357" coordsize="10904,0" path="m511,16357r10904,e" filled="f" strokeweight=".85pt">
              <v:path arrowok="t"/>
            </v:shape>
            <v:shape id="_x0000_s1036" style="position:absolute;left:511;top:16342;width:10904;height:0" coordorigin="511,16342" coordsize="10904,0" path="m511,16342r10904,e" filled="f" strokeweight=".85pt">
              <v:path arrowok="t"/>
            </v:shape>
            <v:shape id="_x0000_s1035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1" w:line="260" w:lineRule="exact"/>
        <w:rPr>
          <w:sz w:val="26"/>
          <w:szCs w:val="26"/>
        </w:rPr>
      </w:pPr>
    </w:p>
    <w:p w:rsidR="00255755" w:rsidRDefault="00144EC0">
      <w:pPr>
        <w:spacing w:before="35" w:line="479" w:lineRule="auto"/>
        <w:ind w:left="102" w:right="4045" w:firstLine="75"/>
        <w:rPr>
          <w:sz w:val="22"/>
          <w:szCs w:val="22"/>
        </w:rPr>
      </w:pPr>
      <w:r>
        <w:rPr>
          <w:rFonts w:ascii="Trebuchet MS" w:eastAsia="Trebuchet MS" w:hAnsi="Trebuchet MS" w:cs="Trebuchet MS"/>
          <w:spacing w:val="4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nSu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proofErr w:type="spellEnd"/>
      <w:proofErr w:type="gramStart"/>
      <w:r>
        <w:rPr>
          <w:rFonts w:ascii="Trebuchet MS" w:eastAsia="Trebuchet MS" w:hAnsi="Trebuchet MS" w:cs="Trebuchet MS"/>
          <w:sz w:val="22"/>
          <w:szCs w:val="22"/>
        </w:rPr>
        <w:t>=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”</w:t>
      </w:r>
      <w:proofErr w:type="gramEnd"/>
      <w:r>
        <w:rPr>
          <w:spacing w:val="2"/>
          <w:w w:val="120"/>
          <w:sz w:val="22"/>
          <w:szCs w:val="22"/>
        </w:rPr>
        <w:t>r</w:t>
      </w:r>
      <w:r>
        <w:rPr>
          <w:spacing w:val="-4"/>
          <w:w w:val="120"/>
          <w:sz w:val="22"/>
          <w:szCs w:val="22"/>
        </w:rPr>
        <w:t>e</w:t>
      </w:r>
      <w:r>
        <w:rPr>
          <w:spacing w:val="1"/>
          <w:w w:val="120"/>
          <w:sz w:val="22"/>
          <w:szCs w:val="22"/>
        </w:rPr>
        <w:t>t</w:t>
      </w:r>
      <w:r>
        <w:rPr>
          <w:spacing w:val="-22"/>
          <w:w w:val="120"/>
          <w:sz w:val="22"/>
          <w:szCs w:val="22"/>
        </w:rPr>
        <w:t>u</w:t>
      </w:r>
      <w:r>
        <w:rPr>
          <w:spacing w:val="2"/>
          <w:w w:val="120"/>
          <w:sz w:val="22"/>
          <w:szCs w:val="22"/>
        </w:rPr>
        <w:t>r</w:t>
      </w:r>
      <w:r>
        <w:rPr>
          <w:w w:val="120"/>
          <w:sz w:val="22"/>
          <w:szCs w:val="22"/>
        </w:rPr>
        <w:t>n</w:t>
      </w:r>
      <w:r>
        <w:rPr>
          <w:spacing w:val="8"/>
          <w:w w:val="120"/>
          <w:sz w:val="22"/>
          <w:szCs w:val="22"/>
        </w:rPr>
        <w:t xml:space="preserve"> </w:t>
      </w:r>
      <w:proofErr w:type="spellStart"/>
      <w:r>
        <w:rPr>
          <w:spacing w:val="-5"/>
          <w:w w:val="120"/>
          <w:sz w:val="22"/>
          <w:szCs w:val="22"/>
        </w:rPr>
        <w:t>v</w:t>
      </w:r>
      <w:r>
        <w:rPr>
          <w:spacing w:val="2"/>
          <w:w w:val="121"/>
          <w:sz w:val="22"/>
          <w:szCs w:val="22"/>
        </w:rPr>
        <w:t>a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4"/>
          <w:w w:val="105"/>
          <w:sz w:val="22"/>
          <w:szCs w:val="22"/>
        </w:rPr>
        <w:t>i</w:t>
      </w:r>
      <w:r>
        <w:rPr>
          <w:spacing w:val="-5"/>
          <w:w w:val="113"/>
          <w:sz w:val="22"/>
          <w:szCs w:val="22"/>
        </w:rPr>
        <w:t>d</w:t>
      </w:r>
      <w:r>
        <w:rPr>
          <w:spacing w:val="2"/>
          <w:w w:val="121"/>
          <w:sz w:val="22"/>
          <w:szCs w:val="22"/>
        </w:rPr>
        <w:t>a</w:t>
      </w:r>
      <w:r>
        <w:rPr>
          <w:spacing w:val="1"/>
          <w:w w:val="146"/>
          <w:sz w:val="22"/>
          <w:szCs w:val="22"/>
        </w:rPr>
        <w:t>t</w:t>
      </w:r>
      <w:r>
        <w:rPr>
          <w:spacing w:val="-3"/>
          <w:w w:val="125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>m</w:t>
      </w:r>
      <w:r>
        <w:rPr>
          <w:spacing w:val="-5"/>
          <w:w w:val="113"/>
          <w:sz w:val="22"/>
          <w:szCs w:val="22"/>
        </w:rPr>
        <w:t>p</w:t>
      </w:r>
      <w:r>
        <w:rPr>
          <w:spacing w:val="-3"/>
          <w:w w:val="86"/>
          <w:sz w:val="22"/>
          <w:szCs w:val="22"/>
        </w:rPr>
        <w:t>D</w:t>
      </w:r>
      <w:r>
        <w:rPr>
          <w:spacing w:val="-3"/>
          <w:w w:val="125"/>
          <w:sz w:val="22"/>
          <w:szCs w:val="22"/>
        </w:rPr>
        <w:t>e</w:t>
      </w:r>
      <w:r>
        <w:rPr>
          <w:spacing w:val="1"/>
          <w:w w:val="146"/>
          <w:sz w:val="22"/>
          <w:szCs w:val="22"/>
        </w:rPr>
        <w:t>t</w:t>
      </w:r>
      <w:r>
        <w:rPr>
          <w:spacing w:val="2"/>
          <w:w w:val="121"/>
          <w:sz w:val="22"/>
          <w:szCs w:val="22"/>
        </w:rPr>
        <w:t>a</w:t>
      </w:r>
      <w:r>
        <w:rPr>
          <w:spacing w:val="-4"/>
          <w:w w:val="105"/>
          <w:sz w:val="22"/>
          <w:szCs w:val="22"/>
        </w:rPr>
        <w:t>i</w:t>
      </w:r>
      <w:r>
        <w:rPr>
          <w:spacing w:val="-21"/>
          <w:w w:val="108"/>
          <w:sz w:val="22"/>
          <w:szCs w:val="22"/>
        </w:rPr>
        <w:t>l</w:t>
      </w:r>
      <w:r>
        <w:rPr>
          <w:spacing w:val="-1"/>
          <w:w w:val="106"/>
          <w:sz w:val="22"/>
          <w:szCs w:val="22"/>
        </w:rPr>
        <w:t>s</w:t>
      </w:r>
      <w:proofErr w:type="spellEnd"/>
      <w:r>
        <w:rPr>
          <w:spacing w:val="7"/>
          <w:w w:val="112"/>
          <w:sz w:val="22"/>
          <w:szCs w:val="22"/>
        </w:rPr>
        <w:t>()</w:t>
      </w:r>
      <w:r>
        <w:rPr>
          <w:w w:val="120"/>
          <w:sz w:val="22"/>
          <w:szCs w:val="22"/>
        </w:rPr>
        <w:t>”</w:t>
      </w: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5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whe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9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Y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[</w:t>
      </w:r>
      <w:proofErr w:type="spellStart"/>
      <w:proofErr w:type="gramEnd"/>
      <w:r>
        <w:rPr>
          <w:rFonts w:ascii="Trebuchet MS" w:eastAsia="Trebuchet MS" w:hAnsi="Trebuchet MS" w:cs="Trebuchet MS"/>
          <w:spacing w:val="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ly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()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]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" w:line="100" w:lineRule="exact"/>
        <w:rPr>
          <w:sz w:val="11"/>
          <w:szCs w:val="11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6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proofErr w:type="gramEnd"/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43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59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 xml:space="preserve">h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20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6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proofErr w:type="spellEnd"/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949" w:right="458" w:hanging="112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.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pacing w:val="7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0" w:line="260" w:lineRule="exact"/>
        <w:rPr>
          <w:sz w:val="26"/>
          <w:szCs w:val="26"/>
        </w:rPr>
      </w:pPr>
    </w:p>
    <w:p w:rsidR="00255755" w:rsidRDefault="00144EC0">
      <w:pPr>
        <w:ind w:left="82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.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y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()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f</w:t>
      </w:r>
    </w:p>
    <w:p w:rsidR="00255755" w:rsidRDefault="00144EC0">
      <w:pPr>
        <w:spacing w:before="1" w:line="240" w:lineRule="exact"/>
        <w:ind w:left="1889" w:right="191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gramEnd"/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823" w:right="76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7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</w:rPr>
        <w:t>.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4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3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)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)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0" w:line="100" w:lineRule="exact"/>
        <w:rPr>
          <w:sz w:val="10"/>
          <w:szCs w:val="10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spacing w:line="240" w:lineRule="exact"/>
        <w:ind w:left="102" w:right="192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8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5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l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4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9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4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0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cc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g</w:t>
      </w: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w w:val="102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dd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7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yyyy</w:t>
      </w:r>
      <w:proofErr w:type="spellEnd"/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)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 w:right="30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61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()</w:t>
      </w:r>
      <w:r>
        <w:rPr>
          <w:rFonts w:ascii="Trebuchet MS" w:eastAsia="Trebuchet MS" w:hAnsi="Trebuchet MS" w:cs="Trebuchet MS"/>
          <w:sz w:val="22"/>
          <w:szCs w:val="22"/>
        </w:rPr>
        <w:t xml:space="preserve">) 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3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3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7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2"/>
          <w:w w:val="102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g</w:t>
      </w:r>
      <w:proofErr w:type="spellEnd"/>
      <w:proofErr w:type="gramEnd"/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949" w:right="323" w:hanging="112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3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3" w:line="240" w:lineRule="exact"/>
        <w:rPr>
          <w:sz w:val="24"/>
          <w:szCs w:val="24"/>
        </w:rPr>
      </w:pPr>
    </w:p>
    <w:p w:rsidR="00255755" w:rsidRDefault="00144EC0">
      <w:pPr>
        <w:ind w:left="1889" w:right="191" w:hanging="106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b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)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4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f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0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7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823" w:right="19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>.</w:t>
      </w:r>
      <w:r>
        <w:rPr>
          <w:rFonts w:ascii="Trebuchet MS" w:eastAsia="Trebuchet MS" w:hAnsi="Trebuchet MS" w:cs="Trebuchet MS"/>
          <w:b/>
          <w:spacing w:val="-12"/>
          <w:sz w:val="22"/>
          <w:szCs w:val="22"/>
        </w:rPr>
        <w:t>3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9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2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x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0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spellEnd"/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 xml:space="preserve">()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.j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5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22"/>
          <w:szCs w:val="22"/>
        </w:rPr>
        <w:t>rr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r 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ss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>)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4" w:line="240" w:lineRule="exact"/>
        <w:rPr>
          <w:sz w:val="24"/>
          <w:szCs w:val="24"/>
        </w:rPr>
      </w:pPr>
    </w:p>
    <w:p w:rsidR="00255755" w:rsidRDefault="00144EC0">
      <w:pPr>
        <w:spacing w:line="240" w:lineRule="exact"/>
        <w:ind w:left="102" w:right="179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spacing w:val="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:  </w:t>
      </w:r>
      <w:r>
        <w:rPr>
          <w:rFonts w:ascii="Trebuchet MS" w:eastAsia="Trebuchet MS" w:hAnsi="Trebuchet MS" w:cs="Trebuchet MS"/>
          <w:b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 xml:space="preserve">l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ne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  <w:spacing w:val="4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3" w:line="120" w:lineRule="exact"/>
        <w:rPr>
          <w:sz w:val="12"/>
          <w:szCs w:val="12"/>
        </w:rPr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</w:rPr>
        <w:t>y</w:t>
      </w:r>
      <w:r>
        <w:rPr>
          <w:rFonts w:ascii="Trebuchet MS" w:eastAsia="Trebuchet MS" w:hAnsi="Trebuchet MS" w:cs="Trebuchet MS"/>
          <w:b/>
          <w:spacing w:val="2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5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6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144EC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6"/>
          <w:position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8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v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1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4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 xml:space="preserve"> h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v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 xml:space="preserve">e </w:t>
      </w: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eu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21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3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1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position w:val="-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2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6"/>
          <w:position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21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3"/>
          <w:position w:val="-1"/>
          <w:sz w:val="22"/>
          <w:szCs w:val="22"/>
        </w:rPr>
        <w:t>en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0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4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position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4"/>
          <w:position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5"/>
          <w:w w:val="102"/>
          <w:position w:val="-1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n</w:t>
      </w:r>
    </w:p>
    <w:p w:rsidR="00255755" w:rsidRDefault="00255755">
      <w:pPr>
        <w:spacing w:before="5" w:line="140" w:lineRule="exact"/>
        <w:rPr>
          <w:sz w:val="15"/>
          <w:szCs w:val="15"/>
        </w:rPr>
      </w:pPr>
    </w:p>
    <w:p w:rsidR="00255755" w:rsidRDefault="00255755">
      <w:pPr>
        <w:spacing w:line="200" w:lineRule="exact"/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  <w:sectPr w:rsidR="00255755">
          <w:pgSz w:w="11920" w:h="16840"/>
          <w:pgMar w:top="620" w:right="1400" w:bottom="280" w:left="1340" w:header="720" w:footer="720" w:gutter="0"/>
          <w:cols w:space="720"/>
        </w:sect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p w:rsidR="00255755" w:rsidRDefault="00144EC0">
      <w:pPr>
        <w:spacing w:before="77" w:line="200" w:lineRule="exact"/>
        <w:ind w:left="102"/>
        <w:rPr>
          <w:rFonts w:ascii="Trebuchet MS" w:eastAsia="Trebuchet MS" w:hAnsi="Trebuchet MS" w:cs="Trebuchet MS"/>
          <w:sz w:val="19"/>
          <w:szCs w:val="19"/>
        </w:rPr>
      </w:pPr>
      <w:r>
        <w:lastRenderedPageBreak/>
        <w:pict>
          <v:group id="_x0000_s1026" style="position:absolute;left:0;text-align:left;margin-left:24.7pt;margin-top:24.35pt;width:547.95pt;height:793.9pt;z-index:-2210;mso-position-horizontal-relative:page;mso-position-vertical-relative:page" coordorigin="494,487" coordsize="10959,15878">
            <v:shape id="_x0000_s1033" style="position:absolute;left:511;top:503;width:10904;height:0" coordorigin="511,503" coordsize="10904,0" path="m511,503r10904,e" filled="f" strokeweight=".85pt">
              <v:path arrowok="t"/>
            </v:shape>
            <v:shape id="_x0000_s1032" style="position:absolute;left:503;top:496;width:0;height:15854" coordorigin="503,496" coordsize="0,15854" path="m503,496r,15854e" filled="f" strokeweight=".85pt">
              <v:path arrowok="t"/>
            </v:shape>
            <v:shape id="_x0000_s1031" style="position:absolute;left:11425;top:496;width:0;height:15861" coordorigin="11425,496" coordsize="0,15861" path="m11425,496r,15861e" filled="f" strokeweight=".85pt">
              <v:path arrowok="t"/>
            </v:shape>
            <v:shape id="_x0000_s1030" style="position:absolute;left:11422;top:510;width:0;height:15824" coordorigin="11422,510" coordsize="0,15824" path="m11422,510r,15825e" filled="f" strokeweight=".85pt">
              <v:path arrowok="t"/>
            </v:shape>
            <v:shape id="_x0000_s1029" style="position:absolute;left:511;top:16357;width:10904;height:0" coordorigin="511,16357" coordsize="10904,0" path="m511,16357r10904,e" filled="f" strokeweight=".85pt">
              <v:path arrowok="t"/>
            </v:shape>
            <v:shape id="_x0000_s1028" style="position:absolute;left:511;top:16342;width:10904;height:0" coordorigin="511,16342" coordsize="10904,0" path="m511,16342r10904,e" filled="f" strokeweight=".85pt">
              <v:path arrowok="t"/>
            </v:shape>
            <v:shape id="_x0000_s1027" style="position:absolute;left:11415;top:16357;width:30;height:0" coordorigin="11415,16357" coordsize="30,0" path="m11415,16357r30,e" filled="f" strokeweight=".85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Seed</w:t>
      </w:r>
      <w:r>
        <w:rPr>
          <w:rFonts w:ascii="Trebuchet MS" w:eastAsia="Trebuchet MS" w:hAnsi="Trebuchet MS" w:cs="Trebuchet MS"/>
          <w:spacing w:val="24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 xml:space="preserve">d                                                                   </w:t>
      </w:r>
      <w:r>
        <w:rPr>
          <w:rFonts w:ascii="Trebuchet MS" w:eastAsia="Trebuchet MS" w:hAnsi="Trebuchet MS" w:cs="Trebuchet MS"/>
          <w:spacing w:val="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6"/>
          <w:position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5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position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4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position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1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3"/>
          <w:position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position w:val="-1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22"/>
          <w:position w:val="-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2"/>
          <w:w w:val="102"/>
          <w:position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w w:val="102"/>
          <w:position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4"/>
          <w:w w:val="102"/>
          <w:position w:val="-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w w:val="102"/>
          <w:position w:val="-1"/>
          <w:sz w:val="19"/>
          <w:szCs w:val="19"/>
        </w:rPr>
        <w:t>t</w:t>
      </w:r>
    </w:p>
    <w:p w:rsidR="00255755" w:rsidRDefault="00255755">
      <w:pPr>
        <w:spacing w:line="200" w:lineRule="exact"/>
      </w:pPr>
    </w:p>
    <w:p w:rsidR="00255755" w:rsidRDefault="00255755">
      <w:pPr>
        <w:spacing w:before="11" w:line="260" w:lineRule="exact"/>
        <w:rPr>
          <w:sz w:val="26"/>
          <w:szCs w:val="26"/>
        </w:rPr>
      </w:pPr>
    </w:p>
    <w:p w:rsidR="00255755" w:rsidRDefault="00144EC0">
      <w:pPr>
        <w:spacing w:before="35"/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>v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4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8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7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-6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8"/>
          <w:w w:val="102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.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10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De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-22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spacing w:val="16"/>
          <w:sz w:val="22"/>
          <w:szCs w:val="22"/>
        </w:rPr>
        <w:t>v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-15"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>b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</w:rPr>
        <w:t>l</w:t>
      </w:r>
      <w:r>
        <w:rPr>
          <w:rFonts w:ascii="Trebuchet MS" w:eastAsia="Trebuchet MS" w:hAnsi="Trebuchet MS" w:cs="Trebuchet MS"/>
          <w:b/>
          <w:spacing w:val="5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spacing w:val="2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sz w:val="22"/>
          <w:szCs w:val="22"/>
        </w:rPr>
        <w:t>f</w:t>
      </w:r>
      <w:r>
        <w:rPr>
          <w:rFonts w:ascii="Trebuchet MS" w:eastAsia="Trebuchet MS" w:hAnsi="Trebuchet MS" w:cs="Trebuchet MS"/>
          <w:b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</w:rPr>
        <w:t>h</w:t>
      </w:r>
      <w:r>
        <w:rPr>
          <w:rFonts w:ascii="Trebuchet MS" w:eastAsia="Trebuchet MS" w:hAnsi="Trebuchet MS" w:cs="Trebuchet MS"/>
          <w:b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19"/>
          <w:w w:val="102"/>
          <w:sz w:val="22"/>
          <w:szCs w:val="22"/>
        </w:rPr>
        <w:t>x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spacing w:val="-6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spacing w:val="-7"/>
          <w:w w:val="102"/>
          <w:sz w:val="22"/>
          <w:szCs w:val="22"/>
        </w:rPr>
        <w:t>is</w:t>
      </w:r>
      <w:r>
        <w:rPr>
          <w:rFonts w:ascii="Trebuchet MS" w:eastAsia="Trebuchet MS" w:hAnsi="Trebuchet MS" w:cs="Trebuchet MS"/>
          <w:b/>
          <w:spacing w:val="5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w w:val="102"/>
          <w:sz w:val="22"/>
          <w:szCs w:val="22"/>
        </w:rPr>
        <w:t>:</w:t>
      </w:r>
    </w:p>
    <w:p w:rsidR="00255755" w:rsidRDefault="00255755">
      <w:pPr>
        <w:spacing w:before="15" w:line="240" w:lineRule="exact"/>
        <w:rPr>
          <w:sz w:val="24"/>
          <w:szCs w:val="24"/>
        </w:rPr>
      </w:pPr>
    </w:p>
    <w:p w:rsidR="00255755" w:rsidRDefault="00144EC0">
      <w:pPr>
        <w:ind w:left="46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3"/>
          <w:sz w:val="22"/>
          <w:szCs w:val="22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b/>
          <w:spacing w:val="14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1"/>
          <w:w w:val="10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5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at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7"/>
          <w:w w:val="102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l</w:t>
      </w:r>
      <w:proofErr w:type="gramEnd"/>
    </w:p>
    <w:p w:rsidR="00255755" w:rsidRDefault="00144EC0">
      <w:pPr>
        <w:spacing w:line="240" w:lineRule="exact"/>
        <w:ind w:left="46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pacing w:val="3"/>
          <w:position w:val="-1"/>
          <w:sz w:val="22"/>
          <w:szCs w:val="22"/>
        </w:rPr>
        <w:t>2</w:t>
      </w:r>
      <w:r>
        <w:rPr>
          <w:rFonts w:ascii="Trebuchet MS" w:eastAsia="Trebuchet MS" w:hAnsi="Trebuchet MS" w:cs="Trebuchet MS"/>
          <w:b/>
          <w:position w:val="-1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b/>
          <w:spacing w:val="14"/>
          <w:position w:val="-1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5"/>
          <w:w w:val="102"/>
          <w:position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4"/>
          <w:w w:val="102"/>
          <w:position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2"/>
          <w:position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9"/>
          <w:w w:val="102"/>
          <w:position w:val="-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21"/>
          <w:w w:val="102"/>
          <w:position w:val="-1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w w:val="102"/>
          <w:position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7"/>
          <w:w w:val="102"/>
          <w:position w:val="-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3"/>
          <w:w w:val="102"/>
          <w:position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2"/>
          <w:position w:val="-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8"/>
          <w:w w:val="102"/>
          <w:position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position w:val="-1"/>
          <w:sz w:val="22"/>
          <w:szCs w:val="22"/>
        </w:rPr>
        <w:t>l</w:t>
      </w:r>
      <w:proofErr w:type="gramEnd"/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line="200" w:lineRule="exact"/>
      </w:pPr>
    </w:p>
    <w:p w:rsidR="00255755" w:rsidRDefault="00255755">
      <w:pPr>
        <w:spacing w:before="16" w:line="220" w:lineRule="exact"/>
        <w:rPr>
          <w:sz w:val="22"/>
          <w:szCs w:val="22"/>
        </w:rPr>
      </w:pPr>
    </w:p>
    <w:p w:rsidR="00255755" w:rsidRDefault="00144EC0">
      <w:pPr>
        <w:spacing w:before="39"/>
        <w:ind w:left="102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4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/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>6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/00</w:t>
      </w:r>
      <w:r>
        <w:rPr>
          <w:rFonts w:ascii="Trebuchet MS" w:eastAsia="Trebuchet MS" w:hAnsi="Trebuchet MS" w:cs="Trebuchet MS"/>
          <w:sz w:val="19"/>
          <w:szCs w:val="19"/>
        </w:rPr>
        <w:t xml:space="preserve">7                      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0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0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 xml:space="preserve">o 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:</w:t>
      </w:r>
      <w:proofErr w:type="gramEnd"/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>3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 xml:space="preserve">0                                                          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5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</w:t>
      </w:r>
    </w:p>
    <w:sectPr w:rsidR="00255755">
      <w:pgSz w:w="11920" w:h="16840"/>
      <w:pgMar w:top="6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63544"/>
    <w:multiLevelType w:val="multilevel"/>
    <w:tmpl w:val="73EE13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5"/>
    <w:rsid w:val="00144EC0"/>
    <w:rsid w:val="002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7"/>
    <o:shapelayout v:ext="edit">
      <o:idmap v:ext="edit" data="1"/>
    </o:shapelayout>
  </w:shapeDefaults>
  <w:decimalSymbol w:val="."/>
  <w:listSeparator w:val=","/>
  <w15:docId w15:val="{531713CA-F5C6-46AD-B7D6-7A286ABD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hyperlink" Target="http://172.21.20.155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jpeg"/><Relationship Id="rId42" Type="http://schemas.openxmlformats.org/officeDocument/2006/relationships/image" Target="media/image33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hyperlink" Target="http://ksho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ailto:jack@infosys.com" TargetMode="External"/><Relationship Id="rId32" Type="http://schemas.openxmlformats.org/officeDocument/2006/relationships/image" Target="media/image27.png"/><Relationship Id="rId37" Type="http://schemas.openxmlformats.org/officeDocument/2006/relationships/hyperlink" Target="http://sparsh" TargetMode="External"/><Relationship Id="rId40" Type="http://schemas.openxmlformats.org/officeDocument/2006/relationships/hyperlink" Target="http://enr.ad.infosys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6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6274</Words>
  <Characters>35766</Characters>
  <Application>Microsoft Office Word</Application>
  <DocSecurity>0</DocSecurity>
  <Lines>298</Lines>
  <Paragraphs>83</Paragraphs>
  <ScaleCrop>false</ScaleCrop>
  <Company/>
  <LinksUpToDate>false</LinksUpToDate>
  <CharactersWithSpaces>41957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amarjeet singh</cp:lastModifiedBy>
  <cp:revision>2</cp:revision>
  <dcterms:created xsi:type="dcterms:W3CDTF">2015-08-09T14:03:00Z</dcterms:created>
  <dcterms:modified xsi:type="dcterms:W3CDTF">2015-08-09T14:06:00Z</dcterms:modified>
</cp:coreProperties>
</file>